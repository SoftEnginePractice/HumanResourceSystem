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8F" w:rsidRDefault="004850AE" w:rsidP="00514272">
      <w:pPr>
        <w:pStyle w:val="a4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9478D">
        <w:rPr>
          <w:rFonts w:hint="eastAsia"/>
        </w:rPr>
        <w:t>&lt;</w:t>
      </w:r>
      <w:r w:rsidR="00AE42F7">
        <w:rPr>
          <w:rFonts w:hint="eastAsia"/>
        </w:rPr>
        <w:t>省</w:t>
      </w:r>
      <w:r w:rsidR="00AE42F7">
        <w:t>人力资源</w:t>
      </w:r>
      <w:r w:rsidR="003C4C00">
        <w:rPr>
          <w:rFonts w:hint="eastAsia"/>
        </w:rPr>
        <w:t>市场</w:t>
      </w:r>
      <w:r w:rsidR="00AE42F7">
        <w:rPr>
          <w:rFonts w:hint="eastAsia"/>
        </w:rPr>
        <w:t>数据</w:t>
      </w:r>
      <w:r w:rsidR="00AE42F7">
        <w:t>采集系统</w:t>
      </w:r>
      <w:r w:rsidR="00AE42F7">
        <w:rPr>
          <w:rFonts w:hint="eastAsia"/>
        </w:rPr>
        <w:t xml:space="preserve"> </w:t>
      </w:r>
      <w:r w:rsidR="0049478D">
        <w:rPr>
          <w:rFonts w:hint="eastAsia"/>
        </w:rPr>
        <w:t>&gt;</w:t>
      </w:r>
      <w:r>
        <w:fldChar w:fldCharType="end"/>
      </w:r>
    </w:p>
    <w:p w:rsidR="00317D8F" w:rsidRDefault="00135908">
      <w:pPr>
        <w:pStyle w:val="a4"/>
        <w:jc w:val="right"/>
      </w:pPr>
      <w:r>
        <w:rPr>
          <w:rFonts w:ascii="Arial" w:hAnsi="Arial" w:hint="eastAsia"/>
        </w:rPr>
        <w:t>软件</w:t>
      </w:r>
      <w:r w:rsidR="004850AE">
        <w:rPr>
          <w:rFonts w:ascii="Arial" w:hAnsi="Arial"/>
        </w:rPr>
        <w:fldChar w:fldCharType="begin"/>
      </w:r>
      <w:r w:rsidR="004850AE">
        <w:rPr>
          <w:rFonts w:ascii="Arial" w:hAnsi="Arial"/>
        </w:rPr>
        <w:instrText xml:space="preserve"> TITLE  \* MERGEFORMAT </w:instrText>
      </w:r>
      <w:r w:rsidR="004850AE">
        <w:rPr>
          <w:rFonts w:ascii="Arial" w:hAnsi="Arial"/>
        </w:rPr>
        <w:fldChar w:fldCharType="separate"/>
      </w:r>
      <w:r w:rsidR="00C81787">
        <w:rPr>
          <w:rFonts w:ascii="Arial" w:hAnsi="Arial" w:hint="eastAsia"/>
        </w:rPr>
        <w:t>概要</w:t>
      </w:r>
      <w:r w:rsidR="00F45DE5">
        <w:rPr>
          <w:rFonts w:ascii="Arial" w:hAnsi="Arial" w:hint="eastAsia"/>
        </w:rPr>
        <w:t>设计</w:t>
      </w:r>
      <w:r w:rsidR="00AE42F7">
        <w:rPr>
          <w:rFonts w:ascii="Arial" w:hAnsi="Arial"/>
        </w:rPr>
        <w:t>说明书</w:t>
      </w:r>
      <w:r w:rsidR="004850AE">
        <w:rPr>
          <w:rFonts w:ascii="Arial" w:hAnsi="Arial"/>
        </w:rPr>
        <w:fldChar w:fldCharType="end"/>
      </w:r>
    </w:p>
    <w:p w:rsidR="00317D8F" w:rsidRDefault="00317D8F"/>
    <w:p w:rsidR="00317D8F" w:rsidRDefault="00317D8F"/>
    <w:p w:rsidR="00317D8F" w:rsidRDefault="004850A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17D8F" w:rsidRDefault="00317D8F">
      <w:pPr>
        <w:pStyle w:val="a4"/>
        <w:rPr>
          <w:sz w:val="28"/>
        </w:rPr>
      </w:pPr>
    </w:p>
    <w:p w:rsidR="00317D8F" w:rsidRDefault="00317D8F" w:rsidP="00F45DE5"/>
    <w:p w:rsidR="00317D8F" w:rsidRDefault="00874671">
      <w:pPr>
        <w:pStyle w:val="a9"/>
        <w:sectPr w:rsidR="00317D8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2910DC" wp14:editId="28787D1F">
                <wp:simplePos x="0" y="0"/>
                <wp:positionH relativeFrom="margin">
                  <wp:posOffset>2515870</wp:posOffset>
                </wp:positionH>
                <wp:positionV relativeFrom="paragraph">
                  <wp:posOffset>2611755</wp:posOffset>
                </wp:positionV>
                <wp:extent cx="2360930" cy="1404620"/>
                <wp:effectExtent l="0" t="0" r="127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71" w:rsidRDefault="00874671" w:rsidP="00874671">
                            <w:r>
                              <w:rPr>
                                <w:rFonts w:hint="eastAsia"/>
                              </w:rPr>
                              <w:t>组长</w:t>
                            </w:r>
                            <w:r>
                              <w:t>：王晓颖</w:t>
                            </w:r>
                          </w:p>
                          <w:p w:rsidR="00874671" w:rsidRDefault="00874671" w:rsidP="00874671">
                            <w:r>
                              <w:rPr>
                                <w:rFonts w:hint="eastAsia"/>
                              </w:rPr>
                              <w:t>组员</w:t>
                            </w:r>
                            <w:r>
                              <w:t>：胡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gramStart"/>
                            <w:r>
                              <w:t>蓉</w:t>
                            </w:r>
                            <w:proofErr w:type="gramEnd"/>
                          </w:p>
                          <w:p w:rsidR="00874671" w:rsidRDefault="00874671" w:rsidP="00874671">
                            <w: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玲</w:t>
                            </w:r>
                          </w:p>
                          <w:p w:rsidR="00874671" w:rsidRDefault="00874671" w:rsidP="00874671">
                            <w:r>
                              <w:rPr>
                                <w:rFonts w:hint="eastAsia"/>
                              </w:rPr>
                              <w:t xml:space="preserve">      刘哲湘</w:t>
                            </w:r>
                          </w:p>
                          <w:p w:rsidR="00874671" w:rsidRPr="007D4075" w:rsidRDefault="00874671" w:rsidP="00874671">
                            <w:r>
                              <w:rPr>
                                <w:rFonts w:hint="eastAsia"/>
                              </w:rPr>
                              <w:t xml:space="preserve">      陈治中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910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.1pt;margin-top:205.65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CgNAIAACY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" stroked="f">
                <v:textbox style="mso-fit-shape-to-text:t">
                  <w:txbxContent>
                    <w:p w:rsidR="00874671" w:rsidRDefault="00874671" w:rsidP="00874671">
                      <w:r>
                        <w:rPr>
                          <w:rFonts w:hint="eastAsia"/>
                        </w:rPr>
                        <w:t>组长</w:t>
                      </w:r>
                      <w:r>
                        <w:t>：王晓颖</w:t>
                      </w:r>
                    </w:p>
                    <w:p w:rsidR="00874671" w:rsidRDefault="00874671" w:rsidP="00874671">
                      <w:r>
                        <w:rPr>
                          <w:rFonts w:hint="eastAsia"/>
                        </w:rPr>
                        <w:t>组员</w:t>
                      </w:r>
                      <w:r>
                        <w:t>：胡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gramStart"/>
                      <w:r>
                        <w:t>蓉</w:t>
                      </w:r>
                      <w:proofErr w:type="gramEnd"/>
                    </w:p>
                    <w:p w:rsidR="00874671" w:rsidRDefault="00874671" w:rsidP="00874671">
                      <w: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</w:rPr>
                        <w:t>胥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玲</w:t>
                      </w:r>
                    </w:p>
                    <w:p w:rsidR="00874671" w:rsidRDefault="00874671" w:rsidP="00874671">
                      <w:r>
                        <w:rPr>
                          <w:rFonts w:hint="eastAsia"/>
                        </w:rPr>
                        <w:t xml:space="preserve">      刘哲湘</w:t>
                      </w:r>
                    </w:p>
                    <w:p w:rsidR="00874671" w:rsidRPr="007D4075" w:rsidRDefault="00874671" w:rsidP="00874671">
                      <w:r>
                        <w:rPr>
                          <w:rFonts w:hint="eastAsia"/>
                        </w:rPr>
                        <w:t xml:space="preserve">      陈治中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7D8F" w:rsidRDefault="004850AE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7D8F">
        <w:tc>
          <w:tcPr>
            <w:tcW w:w="2304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17D8F" w:rsidRDefault="004850A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17D8F">
        <w:tc>
          <w:tcPr>
            <w:tcW w:w="2304" w:type="dxa"/>
          </w:tcPr>
          <w:p w:rsidR="00317D8F" w:rsidRDefault="00283376" w:rsidP="00BB1300">
            <w:pPr>
              <w:pStyle w:val="Tabletext"/>
            </w:pPr>
            <w:r>
              <w:rPr>
                <w:rFonts w:hint="eastAsia"/>
              </w:rPr>
              <w:t>1</w:t>
            </w:r>
            <w:r w:rsidR="00BB1300">
              <w:t>6</w:t>
            </w:r>
            <w:r w:rsidR="004850AE"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 w:rsidR="00F45DE5">
              <w:t>2</w:t>
            </w:r>
            <w:r w:rsidR="004850AE"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4850AE" w:rsidP="00283376">
            <w:pPr>
              <w:pStyle w:val="Tabletext"/>
            </w:pPr>
            <w:r>
              <w:t>&lt;</w:t>
            </w:r>
            <w:r w:rsidR="00283376">
              <w:t>0.1</w:t>
            </w:r>
            <w:r>
              <w:t>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设计</w:t>
            </w:r>
          </w:p>
        </w:tc>
        <w:tc>
          <w:tcPr>
            <w:tcW w:w="2304" w:type="dxa"/>
          </w:tcPr>
          <w:p w:rsidR="00317D8F" w:rsidRDefault="00874671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王晓颖</w:t>
            </w:r>
          </w:p>
        </w:tc>
      </w:tr>
      <w:tr w:rsidR="00317D8F">
        <w:tc>
          <w:tcPr>
            <w:tcW w:w="2304" w:type="dxa"/>
          </w:tcPr>
          <w:p w:rsidR="00317D8F" w:rsidRDefault="00BB1300">
            <w:pPr>
              <w:pStyle w:val="Tabletext"/>
            </w:pPr>
            <w: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283376" w:rsidP="00874671">
            <w:pPr>
              <w:pStyle w:val="Tabletext"/>
            </w:pPr>
            <w:r>
              <w:t>&lt;0.</w:t>
            </w:r>
            <w:r w:rsidR="00874671">
              <w:t>2</w:t>
            </w:r>
            <w:r>
              <w:t>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</w:pPr>
            <w:r>
              <w:rPr>
                <w:rFonts w:hint="eastAsia"/>
              </w:rPr>
              <w:t>设计系统</w:t>
            </w:r>
            <w:r>
              <w:t>架构</w:t>
            </w:r>
          </w:p>
        </w:tc>
        <w:tc>
          <w:tcPr>
            <w:tcW w:w="2304" w:type="dxa"/>
          </w:tcPr>
          <w:p w:rsidR="00317D8F" w:rsidRDefault="00874671">
            <w:pPr>
              <w:pStyle w:val="Tabletext"/>
            </w:pPr>
            <w:r>
              <w:rPr>
                <w:rFonts w:hint="eastAsia"/>
              </w:rPr>
              <w:t>王晓颖</w:t>
            </w:r>
          </w:p>
        </w:tc>
      </w:tr>
      <w:tr w:rsidR="00317D8F">
        <w:tc>
          <w:tcPr>
            <w:tcW w:w="2304" w:type="dxa"/>
          </w:tcPr>
          <w:p w:rsidR="00317D8F" w:rsidRDefault="00BB1300">
            <w:pPr>
              <w:pStyle w:val="Tabletext"/>
            </w:pP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874671" w:rsidP="00874671">
            <w:pPr>
              <w:pStyle w:val="Tabletext"/>
            </w:pPr>
            <w:r>
              <w:t xml:space="preserve">&lt;0.3 </w:t>
            </w:r>
            <w:r w:rsidR="00283376">
              <w:t>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</w:pPr>
            <w:r>
              <w:rPr>
                <w:rFonts w:hint="eastAsia"/>
              </w:rPr>
              <w:t>设计</w:t>
            </w:r>
            <w:r>
              <w:t>总体类图</w:t>
            </w:r>
          </w:p>
        </w:tc>
        <w:tc>
          <w:tcPr>
            <w:tcW w:w="2304" w:type="dxa"/>
          </w:tcPr>
          <w:p w:rsidR="00317D8F" w:rsidRDefault="00874671">
            <w:pPr>
              <w:pStyle w:val="Tabletext"/>
            </w:pPr>
            <w:r>
              <w:rPr>
                <w:rFonts w:hint="eastAsia"/>
              </w:rPr>
              <w:t>王晓颖</w:t>
            </w:r>
          </w:p>
        </w:tc>
      </w:tr>
      <w:tr w:rsidR="00317D8F">
        <w:tc>
          <w:tcPr>
            <w:tcW w:w="2304" w:type="dxa"/>
          </w:tcPr>
          <w:p w:rsidR="00317D8F" w:rsidRDefault="00BB1300" w:rsidP="00BB1300">
            <w:pPr>
              <w:pStyle w:val="Tabletext"/>
            </w:pPr>
            <w:r>
              <w:t>23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317D8F" w:rsidRDefault="00283376" w:rsidP="00283376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317D8F" w:rsidRDefault="00BB1300">
            <w:pPr>
              <w:pStyle w:val="Tabletext"/>
            </w:pPr>
            <w:proofErr w:type="gramStart"/>
            <w:r>
              <w:rPr>
                <w:rFonts w:hint="eastAsia"/>
              </w:rPr>
              <w:t>完善</w:t>
            </w:r>
            <w:r>
              <w:t>类</w:t>
            </w:r>
            <w:proofErr w:type="gramEnd"/>
            <w:r>
              <w:t>设计</w:t>
            </w:r>
          </w:p>
        </w:tc>
        <w:tc>
          <w:tcPr>
            <w:tcW w:w="2304" w:type="dxa"/>
          </w:tcPr>
          <w:p w:rsidR="00317D8F" w:rsidRDefault="00874671">
            <w:pPr>
              <w:pStyle w:val="Tabletext"/>
            </w:pPr>
            <w:r>
              <w:rPr>
                <w:rFonts w:hint="eastAsia"/>
              </w:rPr>
              <w:t xml:space="preserve">王晓颖 胡蓉 陈治中 </w:t>
            </w:r>
            <w:proofErr w:type="gramStart"/>
            <w:r>
              <w:rPr>
                <w:rFonts w:hint="eastAsia"/>
              </w:rPr>
              <w:t>胥</w:t>
            </w:r>
            <w:proofErr w:type="gramEnd"/>
            <w:r>
              <w:rPr>
                <w:rFonts w:hint="eastAsia"/>
              </w:rPr>
              <w:t>玲</w:t>
            </w:r>
          </w:p>
        </w:tc>
      </w:tr>
    </w:tbl>
    <w:p w:rsidR="00317D8F" w:rsidRDefault="00317D8F"/>
    <w:p w:rsidR="00317D8F" w:rsidRDefault="004850AE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874671" w:rsidRDefault="004850A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74671">
        <w:rPr>
          <w:noProof/>
        </w:rPr>
        <w:t>1.</w:t>
      </w:r>
      <w:r w:rsidR="00874671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874671">
        <w:rPr>
          <w:rFonts w:hint="eastAsia"/>
          <w:noProof/>
        </w:rPr>
        <w:t>简介</w:t>
      </w:r>
      <w:r w:rsidR="00874671">
        <w:rPr>
          <w:noProof/>
        </w:rPr>
        <w:tab/>
      </w:r>
      <w:r w:rsidR="00874671">
        <w:rPr>
          <w:noProof/>
        </w:rPr>
        <w:fldChar w:fldCharType="begin"/>
      </w:r>
      <w:r w:rsidR="00874671">
        <w:rPr>
          <w:noProof/>
        </w:rPr>
        <w:instrText xml:space="preserve"> PAGEREF _Toc439597699 \h </w:instrText>
      </w:r>
      <w:r w:rsidR="00874671">
        <w:rPr>
          <w:noProof/>
        </w:rPr>
      </w:r>
      <w:r w:rsidR="00874671">
        <w:rPr>
          <w:noProof/>
        </w:rPr>
        <w:fldChar w:fldCharType="separate"/>
      </w:r>
      <w:r w:rsidR="00874671">
        <w:rPr>
          <w:noProof/>
        </w:rPr>
        <w:t>4</w:t>
      </w:r>
      <w:r w:rsidR="00874671"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671" w:rsidRDefault="0087467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项目背景描述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设计和实现上的约束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假定和依赖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需求概述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74671" w:rsidRDefault="0087467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74671" w:rsidRDefault="0087467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用户登录模块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74671" w:rsidRDefault="0087467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监测点用户信息备案模块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74671" w:rsidRDefault="0087467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报表数据上报模块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74671" w:rsidRDefault="0087467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74671" w:rsidRDefault="0087467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系统的技术架构说明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74671" w:rsidRDefault="0087467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系统的静态架构说明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:color w:val="FF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类列表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74671" w:rsidRDefault="0087467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外部接口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74671" w:rsidRDefault="0087467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53A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内部接口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74671" w:rsidRDefault="0087467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出错处理设计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74671" w:rsidRDefault="0087467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安全保密设计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_Toc439597723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17D8F" w:rsidRDefault="004850AE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135908">
        <w:rPr>
          <w:rFonts w:ascii="Arial" w:hAnsi="Arial" w:hint="eastAsia"/>
        </w:rPr>
        <w:lastRenderedPageBreak/>
        <w:t>软件</w:t>
      </w:r>
      <w:r w:rsidR="00135908">
        <w:rPr>
          <w:rFonts w:ascii="Arial" w:hAnsi="Arial"/>
        </w:rPr>
        <w:t>概要设计说明书</w:t>
      </w:r>
      <w:r>
        <w:rPr>
          <w:rFonts w:ascii="Arial" w:hAnsi="Arial"/>
        </w:rPr>
        <w:t xml:space="preserve"> </w:t>
      </w:r>
    </w:p>
    <w:p w:rsidR="00317D8F" w:rsidRDefault="004850AE">
      <w:pPr>
        <w:pStyle w:val="1"/>
        <w:numPr>
          <w:ilvl w:val="0"/>
          <w:numId w:val="1"/>
        </w:numPr>
        <w:ind w:left="720" w:hanging="720"/>
      </w:pPr>
      <w:bookmarkStart w:id="0" w:name="_Toc439597699"/>
      <w:r>
        <w:rPr>
          <w:rFonts w:hint="eastAsia"/>
        </w:rPr>
        <w:t>简介</w:t>
      </w:r>
      <w:bookmarkEnd w:id="0"/>
    </w:p>
    <w:p w:rsidR="00317D8F" w:rsidRDefault="004850AE">
      <w:pPr>
        <w:pStyle w:val="2"/>
        <w:numPr>
          <w:ilvl w:val="1"/>
          <w:numId w:val="1"/>
        </w:numPr>
      </w:pPr>
      <w:bookmarkStart w:id="1" w:name="_Toc439597700"/>
      <w:r>
        <w:rPr>
          <w:rFonts w:hint="eastAsia"/>
        </w:rPr>
        <w:t>目的</w:t>
      </w:r>
      <w:bookmarkEnd w:id="1"/>
    </w:p>
    <w:p w:rsidR="00317D8F" w:rsidRDefault="00AE42F7" w:rsidP="00AE42F7">
      <w:pPr>
        <w:ind w:firstLineChars="213" w:firstLine="426"/>
      </w:pPr>
      <w:r w:rsidRPr="00A92A94">
        <w:rPr>
          <w:rFonts w:hint="eastAsia"/>
        </w:rPr>
        <w:t>本文档是省人力资源市场数据采集系统项目的</w:t>
      </w:r>
      <w:r w:rsidR="00C81787">
        <w:rPr>
          <w:rFonts w:hint="eastAsia"/>
        </w:rPr>
        <w:t>概要设计</w:t>
      </w:r>
      <w:r w:rsidRPr="00A92A94">
        <w:rPr>
          <w:rFonts w:hint="eastAsia"/>
        </w:rPr>
        <w:t>说明书。本文档</w:t>
      </w:r>
      <w:r w:rsidR="00C81787">
        <w:rPr>
          <w:rFonts w:hint="eastAsia"/>
        </w:rPr>
        <w:t>明确了</w:t>
      </w:r>
      <w:r w:rsidR="00C81787">
        <w:t>系统的整体结构及业务流程，目的包括：对系统进行总体功能设计，其中包括对每个模块处理流程的分析；对数据库的设计，对程序接口的定义及出错处理等</w:t>
      </w:r>
      <w:r w:rsidRPr="00A92A94">
        <w:rPr>
          <w:rFonts w:hint="eastAsia"/>
        </w:rPr>
        <w:t>。</w:t>
      </w:r>
    </w:p>
    <w:p w:rsidR="00C81787" w:rsidRDefault="00C81787" w:rsidP="00AE42F7">
      <w:pPr>
        <w:ind w:firstLineChars="213" w:firstLine="426"/>
      </w:pPr>
      <w:r>
        <w:rPr>
          <w:rFonts w:hint="eastAsia"/>
        </w:rPr>
        <w:t>预期读者</w:t>
      </w:r>
      <w:r>
        <w:t>为项目开发人员及维护人员。</w:t>
      </w:r>
    </w:p>
    <w:p w:rsidR="00317D8F" w:rsidRDefault="004850AE">
      <w:pPr>
        <w:pStyle w:val="2"/>
      </w:pPr>
      <w:bookmarkStart w:id="2" w:name="_Toc439597701"/>
      <w:r>
        <w:rPr>
          <w:rFonts w:hint="eastAsia"/>
        </w:rPr>
        <w:t>范围</w:t>
      </w:r>
      <w:bookmarkEnd w:id="2"/>
    </w:p>
    <w:p w:rsidR="00317D8F" w:rsidRDefault="00AE42F7" w:rsidP="00AE42F7">
      <w:pPr>
        <w:ind w:firstLineChars="213" w:firstLine="426"/>
      </w:pPr>
      <w:r>
        <w:rPr>
          <w:rFonts w:hint="eastAsia"/>
        </w:rPr>
        <w:t>本</w:t>
      </w:r>
      <w:r>
        <w:t>文档适用于省人力资源市场数据采集系统项目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开发</w:t>
      </w:r>
      <w:r w:rsidR="00C81787">
        <w:rPr>
          <w:rFonts w:hint="eastAsia"/>
        </w:rPr>
        <w:t>和</w:t>
      </w:r>
      <w:r w:rsidR="00AE28C7">
        <w:rPr>
          <w:rFonts w:hint="eastAsia"/>
        </w:rPr>
        <w:t>测试</w:t>
      </w:r>
      <w:r>
        <w:t>的指导。</w:t>
      </w:r>
    </w:p>
    <w:p w:rsidR="00317D8F" w:rsidRDefault="004850AE">
      <w:pPr>
        <w:pStyle w:val="2"/>
      </w:pPr>
      <w:bookmarkStart w:id="3" w:name="_Toc439597702"/>
      <w:r>
        <w:rPr>
          <w:rFonts w:hint="eastAsia"/>
        </w:rPr>
        <w:t>定义、首字母缩写词和缩略语</w:t>
      </w:r>
      <w:bookmarkEnd w:id="3"/>
    </w:p>
    <w:p w:rsidR="00317D8F" w:rsidRDefault="00AE42F7" w:rsidP="00AE42F7">
      <w:r>
        <w:t>SRS:</w:t>
      </w:r>
      <w:r>
        <w:rPr>
          <w:rFonts w:hint="eastAsia"/>
        </w:rPr>
        <w:t>软件</w:t>
      </w:r>
      <w:r>
        <w:t>需求规格说明书。</w:t>
      </w:r>
    </w:p>
    <w:p w:rsidR="00AE28C7" w:rsidRDefault="00594F40" w:rsidP="00AE42F7">
      <w:r>
        <w:rPr>
          <w:rFonts w:hint="eastAsia"/>
        </w:rPr>
        <w:t>H</w:t>
      </w:r>
      <w:r>
        <w:t>LD</w:t>
      </w:r>
      <w:r w:rsidR="00AE28C7">
        <w:rPr>
          <w:rFonts w:hint="eastAsia"/>
        </w:rPr>
        <w:t>:软件</w:t>
      </w:r>
      <w:r w:rsidR="00AE28C7">
        <w:t>概要设计说明书</w:t>
      </w:r>
    </w:p>
    <w:p w:rsidR="00594F40" w:rsidRDefault="00594F40" w:rsidP="00AE42F7">
      <w:r>
        <w:rPr>
          <w:rFonts w:hint="eastAsia"/>
        </w:rPr>
        <w:t>LLD</w:t>
      </w:r>
      <w:r>
        <w:t>:</w:t>
      </w:r>
      <w:r>
        <w:rPr>
          <w:rFonts w:hint="eastAsia"/>
        </w:rPr>
        <w:t>软件</w:t>
      </w:r>
      <w:r>
        <w:t>详细设计说明书</w:t>
      </w:r>
    </w:p>
    <w:p w:rsidR="00AE42F7" w:rsidRDefault="00AE42F7" w:rsidP="00AE42F7">
      <w:r>
        <w:rPr>
          <w:rFonts w:hint="eastAsia"/>
        </w:rPr>
        <w:t>监测点</w:t>
      </w:r>
      <w:r>
        <w:t>用户：人力资源市场用户。</w:t>
      </w:r>
    </w:p>
    <w:p w:rsidR="00AE42F7" w:rsidRDefault="00AE42F7" w:rsidP="00AE42F7">
      <w:r>
        <w:rPr>
          <w:rFonts w:hint="eastAsia"/>
        </w:rPr>
        <w:t>市</w:t>
      </w:r>
      <w:r>
        <w:t>用户：市就业管理部门。</w:t>
      </w:r>
    </w:p>
    <w:p w:rsidR="00AE42F7" w:rsidRDefault="00AE42F7" w:rsidP="00AE42F7">
      <w:r>
        <w:rPr>
          <w:rFonts w:hint="eastAsia"/>
        </w:rPr>
        <w:t>省</w:t>
      </w:r>
      <w:r>
        <w:t>用户：</w:t>
      </w:r>
      <w:proofErr w:type="gramStart"/>
      <w:r>
        <w:t>省就业</w:t>
      </w:r>
      <w:proofErr w:type="gramEnd"/>
      <w:r>
        <w:t>管理部门。</w:t>
      </w:r>
    </w:p>
    <w:p w:rsidR="00E37841" w:rsidRPr="00AE42F7" w:rsidRDefault="00E37841" w:rsidP="00AE42F7">
      <w:r>
        <w:rPr>
          <w:rFonts w:hint="eastAsia"/>
        </w:rPr>
        <w:t>假</w:t>
      </w:r>
      <w:r>
        <w:t>删除：</w:t>
      </w:r>
      <w:r>
        <w:rPr>
          <w:rFonts w:hint="eastAsia"/>
        </w:rPr>
        <w:t>信息</w:t>
      </w:r>
      <w:r>
        <w:t>仍在，但</w:t>
      </w:r>
      <w:r>
        <w:rPr>
          <w:rFonts w:hint="eastAsia"/>
        </w:rPr>
        <w:t>处于</w:t>
      </w:r>
      <w:r>
        <w:t>失效</w:t>
      </w:r>
      <w:r>
        <w:rPr>
          <w:rFonts w:hint="eastAsia"/>
        </w:rPr>
        <w:t>状态</w:t>
      </w:r>
      <w:r w:rsidR="005B2280">
        <w:rPr>
          <w:rFonts w:hint="eastAsia"/>
        </w:rPr>
        <w:t>。</w:t>
      </w:r>
    </w:p>
    <w:p w:rsidR="00317D8F" w:rsidRDefault="004850AE">
      <w:pPr>
        <w:pStyle w:val="2"/>
      </w:pPr>
      <w:bookmarkStart w:id="4" w:name="_Toc439597703"/>
      <w:r>
        <w:rPr>
          <w:rFonts w:hint="eastAsia"/>
        </w:rPr>
        <w:t>参考资料</w:t>
      </w:r>
      <w:bookmarkEnd w:id="4"/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《J</w:t>
      </w:r>
      <w:r>
        <w:t>ava编程思想</w:t>
      </w:r>
      <w:r>
        <w:rPr>
          <w:rFonts w:hint="eastAsia"/>
        </w:rPr>
        <w:t>》</w:t>
      </w:r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《软件</w:t>
      </w:r>
      <w:r>
        <w:t>工程》</w:t>
      </w:r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《设计</w:t>
      </w:r>
      <w:r>
        <w:t>模式》</w:t>
      </w:r>
    </w:p>
    <w:p w:rsidR="00C81787" w:rsidRDefault="00C81787" w:rsidP="00AE42F7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《省</w:t>
      </w:r>
      <w:r>
        <w:t>人力资源市场数据采集系统</w:t>
      </w:r>
      <w:r>
        <w:rPr>
          <w:rFonts w:hint="eastAsia"/>
        </w:rPr>
        <w:t>需求</w:t>
      </w:r>
      <w:r>
        <w:t>规格说明书》</w:t>
      </w:r>
    </w:p>
    <w:p w:rsidR="00C81787" w:rsidRDefault="00C81787" w:rsidP="00C81787">
      <w:pPr>
        <w:pStyle w:val="af1"/>
        <w:ind w:left="420" w:firstLineChars="0" w:firstLine="0"/>
      </w:pPr>
    </w:p>
    <w:p w:rsidR="00317D8F" w:rsidRDefault="00F45DE5">
      <w:pPr>
        <w:pStyle w:val="1"/>
        <w:numPr>
          <w:ilvl w:val="0"/>
          <w:numId w:val="1"/>
        </w:numPr>
        <w:ind w:left="720" w:hanging="720"/>
      </w:pPr>
      <w:bookmarkStart w:id="5" w:name="_Toc439597704"/>
      <w:r>
        <w:rPr>
          <w:rFonts w:hint="eastAsia"/>
        </w:rPr>
        <w:t>项目背景</w:t>
      </w:r>
      <w:r>
        <w:t>描述</w:t>
      </w:r>
      <w:bookmarkEnd w:id="5"/>
    </w:p>
    <w:p w:rsidR="00AE42F7" w:rsidRDefault="00F45DE5" w:rsidP="00AE42F7">
      <w:pPr>
        <w:pStyle w:val="2"/>
      </w:pPr>
      <w:bookmarkStart w:id="6" w:name="_Toc439597705"/>
      <w:r>
        <w:rPr>
          <w:rFonts w:hint="eastAsia"/>
        </w:rPr>
        <w:t>运行环境</w:t>
      </w:r>
      <w:bookmarkEnd w:id="6"/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10"/>
        <w:gridCol w:w="1316"/>
        <w:gridCol w:w="6096"/>
      </w:tblGrid>
      <w:tr w:rsidR="00F45DE5" w:rsidTr="00F45DE5">
        <w:tc>
          <w:tcPr>
            <w:tcW w:w="810" w:type="dxa"/>
            <w:shd w:val="clear" w:color="auto" w:fill="A6A6A6"/>
          </w:tcPr>
          <w:p w:rsidR="00F45DE5" w:rsidRPr="008E21E8" w:rsidRDefault="00F45DE5" w:rsidP="00F45DE5">
            <w:pPr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Cs/>
                <w:color w:val="000000"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 w:rsidR="00F45DE5" w:rsidRPr="008E21E8" w:rsidRDefault="00F45DE5" w:rsidP="00F45DE5">
            <w:pPr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 w:rsidR="00F45DE5" w:rsidRPr="008E21E8" w:rsidRDefault="00F45DE5" w:rsidP="00F45DE5">
            <w:pPr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运行环境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FFFFFF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应用服务器</w:t>
            </w:r>
          </w:p>
        </w:tc>
        <w:tc>
          <w:tcPr>
            <w:tcW w:w="6096" w:type="dxa"/>
            <w:shd w:val="clear" w:color="auto" w:fill="FFFFFF"/>
          </w:tcPr>
          <w:p w:rsidR="00F45DE5" w:rsidRPr="008E21E8" w:rsidRDefault="00C81787" w:rsidP="00F45D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eb服务器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FFFFFF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316" w:type="dxa"/>
            <w:shd w:val="clear" w:color="auto" w:fill="FFFFFF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Web服务器</w:t>
            </w:r>
          </w:p>
        </w:tc>
        <w:tc>
          <w:tcPr>
            <w:tcW w:w="6096" w:type="dxa"/>
            <w:shd w:val="clear" w:color="auto" w:fill="FFFFFF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Tomcat 6.0.26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C0C0C0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316" w:type="dxa"/>
            <w:shd w:val="clear" w:color="auto" w:fill="C0C0C0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 w:rsidR="00F45DE5" w:rsidRPr="008E21E8" w:rsidRDefault="00C81787" w:rsidP="00F45D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ySQL</w:t>
            </w:r>
          </w:p>
        </w:tc>
      </w:tr>
      <w:tr w:rsidR="00F45DE5" w:rsidRPr="00E856C5" w:rsidTr="00F45DE5">
        <w:tc>
          <w:tcPr>
            <w:tcW w:w="810" w:type="dxa"/>
            <w:shd w:val="clear" w:color="auto" w:fill="auto"/>
          </w:tcPr>
          <w:p w:rsidR="00F45DE5" w:rsidRPr="008E21E8" w:rsidRDefault="00F45DE5" w:rsidP="00F45DE5">
            <w:pPr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316" w:type="dxa"/>
            <w:shd w:val="clear" w:color="auto" w:fill="auto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 w:rsidR="00F45DE5" w:rsidRPr="008E21E8" w:rsidRDefault="00F45DE5" w:rsidP="00F45DE5">
            <w:pPr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IE8及以上浏览器，Firefox, Google chrome</w:t>
            </w:r>
          </w:p>
        </w:tc>
      </w:tr>
    </w:tbl>
    <w:p w:rsidR="00F45DE5" w:rsidRPr="00F45DE5" w:rsidRDefault="00F45DE5" w:rsidP="00F45DE5"/>
    <w:p w:rsidR="00AE42F7" w:rsidRDefault="00F45DE5" w:rsidP="00AE42F7">
      <w:pPr>
        <w:pStyle w:val="2"/>
      </w:pPr>
      <w:bookmarkStart w:id="7" w:name="_Toc439597706"/>
      <w:r>
        <w:rPr>
          <w:rFonts w:hint="eastAsia"/>
        </w:rPr>
        <w:t>设计</w:t>
      </w:r>
      <w:r>
        <w:t>和实现上的约束</w:t>
      </w:r>
      <w:bookmarkEnd w:id="7"/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369"/>
        <w:gridCol w:w="1018"/>
      </w:tblGrid>
      <w:tr w:rsidR="00F45DE5" w:rsidRPr="00BD2FF2" w:rsidTr="00F45DE5">
        <w:tc>
          <w:tcPr>
            <w:tcW w:w="2835" w:type="dxa"/>
            <w:shd w:val="clear" w:color="auto" w:fill="A6A6A6"/>
          </w:tcPr>
          <w:p w:rsidR="00F45DE5" w:rsidRPr="00BD2FF2" w:rsidRDefault="00F45DE5" w:rsidP="00F45DE5">
            <w:pPr>
              <w:pStyle w:val="12"/>
              <w:adjustRightInd w:val="0"/>
              <w:snapToGrid w:val="0"/>
              <w:jc w:val="left"/>
            </w:pPr>
            <w:r w:rsidRPr="00BD2FF2"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A6A6A6"/>
          </w:tcPr>
          <w:p w:rsidR="00F45DE5" w:rsidRPr="00BD2FF2" w:rsidRDefault="00F45DE5" w:rsidP="00F45DE5">
            <w:pPr>
              <w:pStyle w:val="12"/>
              <w:adjustRightInd w:val="0"/>
              <w:snapToGrid w:val="0"/>
              <w:jc w:val="left"/>
            </w:pPr>
            <w:r w:rsidRPr="00BD2FF2"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A6A6A6"/>
          </w:tcPr>
          <w:p w:rsidR="00F45DE5" w:rsidRPr="00BD2FF2" w:rsidRDefault="00F45DE5" w:rsidP="00F45DE5">
            <w:pPr>
              <w:pStyle w:val="12"/>
              <w:adjustRightInd w:val="0"/>
              <w:snapToGrid w:val="0"/>
              <w:jc w:val="left"/>
            </w:pPr>
            <w:r w:rsidRPr="00BD2FF2">
              <w:rPr>
                <w:rFonts w:hint="eastAsia"/>
              </w:rPr>
              <w:t>备注</w:t>
            </w:r>
          </w:p>
        </w:tc>
      </w:tr>
      <w:tr w:rsidR="00F45DE5" w:rsidRPr="00BD2FF2" w:rsidTr="00F45DE5">
        <w:trPr>
          <w:trHeight w:val="305"/>
        </w:trPr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sz w:val="18"/>
              </w:rPr>
              <w:t>B/S混合结构，数据库采用</w:t>
            </w:r>
            <w:proofErr w:type="spellStart"/>
            <w:r w:rsidRPr="00BD2FF2">
              <w:rPr>
                <w:rFonts w:hint="eastAsia"/>
                <w:sz w:val="18"/>
              </w:rPr>
              <w:t>mysql</w:t>
            </w:r>
            <w:proofErr w:type="spellEnd"/>
            <w:r w:rsidRPr="00BD2FF2">
              <w:rPr>
                <w:sz w:val="18"/>
              </w:rPr>
              <w:t>数据库。其他无特殊限制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必须遵守中国人民共和国的相关法律法规，</w:t>
            </w:r>
            <w:r w:rsidRPr="00BD2FF2">
              <w:rPr>
                <w:sz w:val="18"/>
              </w:rPr>
              <w:t xml:space="preserve"> 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硬件限制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2835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性能限制</w:t>
            </w:r>
          </w:p>
        </w:tc>
        <w:tc>
          <w:tcPr>
            <w:tcW w:w="4369" w:type="dxa"/>
            <w:vAlign w:val="center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  <w:r w:rsidRPr="00BD2FF2"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 w:rsidR="00F45DE5" w:rsidRPr="00BD2FF2" w:rsidRDefault="00F45DE5" w:rsidP="00F45DE5">
            <w:pPr>
              <w:pStyle w:val="a3"/>
              <w:adjustRightInd w:val="0"/>
              <w:snapToGrid w:val="0"/>
              <w:rPr>
                <w:sz w:val="18"/>
              </w:rPr>
            </w:pPr>
          </w:p>
        </w:tc>
      </w:tr>
    </w:tbl>
    <w:p w:rsidR="00F45DE5" w:rsidRPr="00F45DE5" w:rsidRDefault="00F45DE5" w:rsidP="00F45DE5"/>
    <w:p w:rsidR="00AE42F7" w:rsidRDefault="00F45DE5" w:rsidP="00AE42F7">
      <w:pPr>
        <w:pStyle w:val="2"/>
      </w:pPr>
      <w:bookmarkStart w:id="8" w:name="_Toc439597707"/>
      <w:r>
        <w:rPr>
          <w:rFonts w:hint="eastAsia"/>
        </w:rPr>
        <w:lastRenderedPageBreak/>
        <w:t>假定和</w:t>
      </w:r>
      <w:r>
        <w:t>依赖</w:t>
      </w:r>
      <w:bookmarkEnd w:id="8"/>
    </w:p>
    <w:p w:rsidR="00F45DE5" w:rsidRDefault="00F45DE5" w:rsidP="00F45DE5">
      <w:pPr>
        <w:pStyle w:val="af1"/>
        <w:numPr>
          <w:ilvl w:val="0"/>
          <w:numId w:val="43"/>
        </w:numPr>
        <w:spacing w:line="240" w:lineRule="auto"/>
        <w:ind w:firstLineChars="0"/>
      </w:pPr>
      <w:r>
        <w:rPr>
          <w:rFonts w:hint="eastAsia"/>
        </w:rPr>
        <w:t>假设因素</w:t>
      </w:r>
    </w:p>
    <w:p w:rsidR="00F45DE5" w:rsidRDefault="00F45DE5" w:rsidP="00F45DE5">
      <w:pPr>
        <w:pStyle w:val="af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40AE4">
        <w:fldChar w:fldCharType="begin"/>
      </w:r>
      <w:r w:rsidR="00540AE4">
        <w:instrText xml:space="preserve"> STYLEREF 1 \s </w:instrText>
      </w:r>
      <w:r w:rsidR="00540AE4">
        <w:fldChar w:fldCharType="separate"/>
      </w:r>
      <w:r>
        <w:t>2</w:t>
      </w:r>
      <w:r w:rsidR="00540AE4"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假设因素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6145"/>
        <w:gridCol w:w="1038"/>
      </w:tblGrid>
      <w:tr w:rsidR="00F45DE5" w:rsidRPr="00BD2FF2" w:rsidTr="00F45DE5">
        <w:tc>
          <w:tcPr>
            <w:tcW w:w="1039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备注</w:t>
            </w:r>
          </w:p>
        </w:tc>
      </w:tr>
      <w:tr w:rsidR="00F45DE5" w:rsidRPr="00BD2FF2" w:rsidTr="00F45DE5">
        <w:trPr>
          <w:trHeight w:val="305"/>
        </w:trPr>
        <w:tc>
          <w:tcPr>
            <w:tcW w:w="1039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1</w:t>
            </w:r>
          </w:p>
        </w:tc>
        <w:tc>
          <w:tcPr>
            <w:tcW w:w="6145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sz w:val="18"/>
              </w:rPr>
              <w:t>客户端操作系统</w:t>
            </w:r>
            <w:r w:rsidRPr="00BD2FF2">
              <w:rPr>
                <w:rFonts w:hint="eastAsia"/>
                <w:sz w:val="18"/>
              </w:rPr>
              <w:t>IE8.0以上或firefox3.0以上版本</w:t>
            </w:r>
            <w:r w:rsidRPr="00BD2FF2">
              <w:rPr>
                <w:sz w:val="18"/>
              </w:rPr>
              <w:t xml:space="preserve"> </w:t>
            </w:r>
          </w:p>
        </w:tc>
        <w:tc>
          <w:tcPr>
            <w:tcW w:w="1038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1039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2</w:t>
            </w:r>
          </w:p>
        </w:tc>
        <w:tc>
          <w:tcPr>
            <w:tcW w:w="6145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sz w:val="18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</w:tbl>
    <w:p w:rsidR="00F45DE5" w:rsidRDefault="00F45DE5" w:rsidP="00F45DE5">
      <w:pPr>
        <w:pStyle w:val="af1"/>
        <w:numPr>
          <w:ilvl w:val="0"/>
          <w:numId w:val="43"/>
        </w:numPr>
        <w:spacing w:line="240" w:lineRule="auto"/>
        <w:ind w:firstLineChars="0"/>
      </w:pPr>
      <w:r>
        <w:rPr>
          <w:rFonts w:hint="eastAsia"/>
        </w:rPr>
        <w:t>依赖因素</w:t>
      </w:r>
    </w:p>
    <w:p w:rsidR="00F45DE5" w:rsidRDefault="00F45DE5" w:rsidP="00F45DE5">
      <w:pPr>
        <w:pStyle w:val="af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40AE4">
        <w:fldChar w:fldCharType="begin"/>
      </w:r>
      <w:r w:rsidR="00540AE4">
        <w:instrText xml:space="preserve"> STYLEREF 1 \s </w:instrText>
      </w:r>
      <w:r w:rsidR="00540AE4">
        <w:fldChar w:fldCharType="separate"/>
      </w:r>
      <w:r>
        <w:t>2</w:t>
      </w:r>
      <w:r w:rsidR="00540AE4"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依赖因素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46"/>
        <w:gridCol w:w="4338"/>
        <w:gridCol w:w="1146"/>
      </w:tblGrid>
      <w:tr w:rsidR="00F45DE5" w:rsidRPr="00BD2FF2" w:rsidTr="00F45DE5">
        <w:tc>
          <w:tcPr>
            <w:tcW w:w="992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A6A6A6"/>
          </w:tcPr>
          <w:p w:rsidR="00F45DE5" w:rsidRPr="00BD2FF2" w:rsidRDefault="00F45DE5" w:rsidP="00F45DE5">
            <w:pPr>
              <w:pStyle w:val="12"/>
              <w:ind w:right="240"/>
            </w:pPr>
            <w:r w:rsidRPr="00BD2FF2">
              <w:rPr>
                <w:rFonts w:hint="eastAsia"/>
              </w:rPr>
              <w:t>备注</w:t>
            </w:r>
          </w:p>
        </w:tc>
      </w:tr>
      <w:tr w:rsidR="00F45DE5" w:rsidRPr="00BD2FF2" w:rsidTr="00F45DE5">
        <w:trPr>
          <w:trHeight w:val="305"/>
        </w:trPr>
        <w:tc>
          <w:tcPr>
            <w:tcW w:w="992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1</w:t>
            </w:r>
          </w:p>
        </w:tc>
        <w:tc>
          <w:tcPr>
            <w:tcW w:w="1746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proofErr w:type="spellStart"/>
            <w:r w:rsidRPr="00BD2FF2">
              <w:rPr>
                <w:sz w:val="18"/>
              </w:rPr>
              <w:t>M</w:t>
            </w:r>
            <w:r w:rsidRPr="00BD2FF2">
              <w:rPr>
                <w:rFonts w:hint="eastAsia"/>
                <w:sz w:val="18"/>
              </w:rPr>
              <w:t>ysql</w:t>
            </w:r>
            <w:proofErr w:type="spellEnd"/>
          </w:p>
        </w:tc>
        <w:tc>
          <w:tcPr>
            <w:tcW w:w="4338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业务数据存储在</w:t>
            </w:r>
            <w:proofErr w:type="spellStart"/>
            <w:r w:rsidRPr="00BD2FF2">
              <w:rPr>
                <w:rFonts w:hint="eastAsia"/>
                <w:sz w:val="18"/>
              </w:rPr>
              <w:t>mysql</w:t>
            </w:r>
            <w:proofErr w:type="spellEnd"/>
            <w:r w:rsidRPr="00BD2FF2">
              <w:rPr>
                <w:rFonts w:hint="eastAsia"/>
                <w:sz w:val="18"/>
              </w:rPr>
              <w:t>数据库中</w:t>
            </w:r>
          </w:p>
        </w:tc>
        <w:tc>
          <w:tcPr>
            <w:tcW w:w="1146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  <w:tr w:rsidR="00F45DE5" w:rsidRPr="00BD2FF2" w:rsidTr="00F45DE5">
        <w:tc>
          <w:tcPr>
            <w:tcW w:w="992" w:type="dxa"/>
            <w:vAlign w:val="center"/>
          </w:tcPr>
          <w:p w:rsidR="00F45DE5" w:rsidRPr="00BD2FF2" w:rsidRDefault="00F45DE5" w:rsidP="00F45DE5">
            <w:pPr>
              <w:pStyle w:val="a3"/>
              <w:jc w:val="center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2</w:t>
            </w:r>
          </w:p>
        </w:tc>
        <w:tc>
          <w:tcPr>
            <w:tcW w:w="1746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Tomcat</w:t>
            </w:r>
          </w:p>
        </w:tc>
        <w:tc>
          <w:tcPr>
            <w:tcW w:w="4338" w:type="dxa"/>
            <w:vAlign w:val="center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  <w:r w:rsidRPr="00BD2FF2">
              <w:rPr>
                <w:rFonts w:hint="eastAsia"/>
                <w:sz w:val="18"/>
              </w:rPr>
              <w:t>系统Web发布通过tomcat实现</w:t>
            </w:r>
          </w:p>
        </w:tc>
        <w:tc>
          <w:tcPr>
            <w:tcW w:w="1146" w:type="dxa"/>
          </w:tcPr>
          <w:p w:rsidR="00F45DE5" w:rsidRPr="00BD2FF2" w:rsidRDefault="00F45DE5" w:rsidP="00F45DE5">
            <w:pPr>
              <w:pStyle w:val="a3"/>
              <w:rPr>
                <w:sz w:val="18"/>
              </w:rPr>
            </w:pPr>
          </w:p>
        </w:tc>
      </w:tr>
    </w:tbl>
    <w:p w:rsidR="003C4C00" w:rsidRDefault="00C81787" w:rsidP="00C81787">
      <w:pPr>
        <w:pStyle w:val="2"/>
      </w:pPr>
      <w:bookmarkStart w:id="9" w:name="_Toc439597708"/>
      <w:r>
        <w:rPr>
          <w:rFonts w:hint="eastAsia"/>
        </w:rPr>
        <w:t>需求</w:t>
      </w:r>
      <w:r>
        <w:t>概述</w:t>
      </w:r>
      <w:bookmarkEnd w:id="9"/>
    </w:p>
    <w:p w:rsidR="00C81787" w:rsidRDefault="00C81787" w:rsidP="00135908">
      <w:pPr>
        <w:ind w:firstLineChars="200" w:firstLine="400"/>
      </w:pPr>
      <w:r>
        <w:rPr>
          <w:rFonts w:hint="eastAsia"/>
        </w:rPr>
        <w:t>本</w:t>
      </w:r>
      <w:r>
        <w:t>系统由四种角色：监测点用户，市级用户，省级用户，系统</w:t>
      </w:r>
      <w:r>
        <w:rPr>
          <w:rFonts w:hint="eastAsia"/>
        </w:rPr>
        <w:t>管理员。</w:t>
      </w:r>
    </w:p>
    <w:p w:rsidR="00580AEE" w:rsidRDefault="00580AEE" w:rsidP="00580AEE">
      <w:pPr>
        <w:ind w:firstLineChars="213" w:firstLine="426"/>
      </w:pPr>
      <w:r w:rsidRPr="00283376">
        <w:rPr>
          <w:rFonts w:hint="eastAsia"/>
        </w:rPr>
        <w:t>省管理部门创建服务机构账号；就业服务机构通过账号登录系统，补充各级服务机构信息，经市管理部门备案后，市管理部门进行审核，全部通过后，报送省级管理部门；市级管理部门审核、汇总各区县公共及经营性人力资源服务机构报送的数据，上报省厅；省厅对数据进行汇总。</w:t>
      </w:r>
    </w:p>
    <w:p w:rsidR="00580AEE" w:rsidRPr="00580AEE" w:rsidRDefault="00580AEE" w:rsidP="00580AEE">
      <w:pPr>
        <w:ind w:firstLineChars="213" w:firstLine="426"/>
      </w:pPr>
      <w:r>
        <w:rPr>
          <w:rFonts w:hint="eastAsia"/>
        </w:rPr>
        <w:t>系统</w:t>
      </w:r>
      <w:r>
        <w:t>管理员可以管理省用户。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5670"/>
      </w:tblGrid>
      <w:tr w:rsidR="00580AEE" w:rsidTr="00AE28C7">
        <w:tc>
          <w:tcPr>
            <w:tcW w:w="959" w:type="dxa"/>
            <w:shd w:val="clear" w:color="auto" w:fill="EEECE1"/>
            <w:vAlign w:val="center"/>
          </w:tcPr>
          <w:p w:rsidR="00580AEE" w:rsidRDefault="00580AEE" w:rsidP="00AE28C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:rsidR="00580AEE" w:rsidRDefault="00580AEE" w:rsidP="00AE28C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5670" w:type="dxa"/>
            <w:shd w:val="clear" w:color="auto" w:fill="EEECE1"/>
            <w:vAlign w:val="center"/>
          </w:tcPr>
          <w:p w:rsidR="00580AEE" w:rsidRDefault="00580AEE" w:rsidP="00AE28C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一般过程描述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3F64D9" w:rsidRDefault="00580AEE" w:rsidP="00AE28C7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人力资源</w:t>
            </w:r>
            <w:r w:rsidRPr="003F64D9">
              <w:rPr>
                <w:rFonts w:hAnsi="宋体" w:hint="eastAsia"/>
                <w:szCs w:val="21"/>
              </w:rPr>
              <w:t>市场用户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用户信息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修改人力资源市场用户基本信息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3F64D9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数据填报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填报人力资源市场用户监测数据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3F64D9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查询人力资源市场用户以往调查期数据状态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  <w:r w:rsidRPr="00D036D3">
              <w:rPr>
                <w:rFonts w:hAnsi="宋体" w:hint="eastAsia"/>
                <w:szCs w:val="21"/>
              </w:rPr>
              <w:t>市</w:t>
            </w:r>
          </w:p>
          <w:p w:rsidR="00580AEE" w:rsidRPr="00D036D3" w:rsidRDefault="00580AEE" w:rsidP="00AE28C7">
            <w:pPr>
              <w:rPr>
                <w:szCs w:val="21"/>
              </w:rPr>
            </w:pPr>
            <w:r w:rsidRPr="00D036D3">
              <w:rPr>
                <w:rFonts w:hAnsi="宋体" w:hint="eastAsia"/>
                <w:szCs w:val="21"/>
              </w:rPr>
              <w:t>区县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管理人力资源市场用户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创建监测点账号和基本信息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上报备案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对当前调查</w:t>
            </w:r>
            <w:proofErr w:type="gramStart"/>
            <w:r w:rsidRPr="00283376">
              <w:rPr>
                <w:rFonts w:hAnsi="宋体" w:hint="eastAsia"/>
                <w:color w:val="000000" w:themeColor="text1"/>
                <w:szCs w:val="21"/>
              </w:rPr>
              <w:t>期选择需</w:t>
            </w:r>
            <w:proofErr w:type="gramEnd"/>
            <w:r w:rsidRPr="00283376">
              <w:rPr>
                <w:rFonts w:hAnsi="宋体" w:hint="eastAsia"/>
                <w:color w:val="000000" w:themeColor="text1"/>
                <w:szCs w:val="21"/>
              </w:rPr>
              <w:t>录入数据的人力资源市场用户，上报备案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用户填报情况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查看审核人力资源市场用户上报的数据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上报本期数据，查询</w:t>
            </w:r>
            <w:proofErr w:type="gramStart"/>
            <w:r w:rsidRPr="00283376">
              <w:rPr>
                <w:rFonts w:hAnsi="宋体" w:hint="eastAsia"/>
                <w:color w:val="000000" w:themeColor="text1"/>
                <w:szCs w:val="21"/>
              </w:rPr>
              <w:t>往期数据</w:t>
            </w:r>
            <w:proofErr w:type="gramEnd"/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退回上报数据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查询汇总表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按报送期导出人力资源市场用户信息、报表等数据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对本市已创建用户进行条件查询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widowControl/>
              <w:rPr>
                <w:rFonts w:cs="宋体"/>
                <w:color w:val="000000" w:themeColor="text1"/>
                <w:szCs w:val="21"/>
              </w:rPr>
            </w:pPr>
            <w:r w:rsidRPr="00283376">
              <w:rPr>
                <w:rFonts w:hAnsi="宋体" w:cs="宋体" w:hint="eastAsia"/>
                <w:color w:val="000000" w:themeColor="text1"/>
                <w:szCs w:val="21"/>
              </w:rPr>
              <w:t>发布通知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发布、删除通知信息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widowControl/>
              <w:rPr>
                <w:rFonts w:hAnsi="宋体" w:cs="宋体"/>
                <w:color w:val="000000" w:themeColor="text1"/>
                <w:szCs w:val="21"/>
              </w:rPr>
            </w:pPr>
            <w:r w:rsidRPr="00283376">
              <w:rPr>
                <w:rFonts w:hAnsi="宋体" w:cs="宋体" w:hint="eastAsia"/>
                <w:color w:val="000000" w:themeColor="text1"/>
                <w:szCs w:val="21"/>
              </w:rPr>
              <w:t>数据分析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分析全市人力资源市场用户采集数据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  <w:r w:rsidRPr="00D036D3">
              <w:rPr>
                <w:rFonts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企业备案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查看各市已备案监测点信息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企业查询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按需要对备案监测点进行查询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审核地市上报的数据并汇总上报？</w:t>
            </w:r>
            <w:r w:rsidRPr="00283376">
              <w:rPr>
                <w:rFonts w:hAnsi="宋体"/>
                <w:color w:val="000000" w:themeColor="text1"/>
                <w:szCs w:val="21"/>
              </w:rPr>
              <w:t>给谁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退回上报数据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查询汇总表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按报送期导出监测点信息、报表等数据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对全省已创建用户进行条件查询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取样分析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int="eastAsia"/>
                <w:color w:val="000000" w:themeColor="text1"/>
              </w:rPr>
              <w:t>分析全省备案</w:t>
            </w:r>
            <w:r w:rsidRPr="00283376">
              <w:rPr>
                <w:rFonts w:hAnsi="宋体" w:hint="eastAsia"/>
                <w:color w:val="000000" w:themeColor="text1"/>
                <w:szCs w:val="21"/>
              </w:rPr>
              <w:t>人力资源市场用户</w:t>
            </w:r>
            <w:r w:rsidRPr="00283376">
              <w:rPr>
                <w:rFonts w:hint="eastAsia"/>
                <w:color w:val="000000" w:themeColor="text1"/>
              </w:rPr>
              <w:t>各行业的占比情况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图表分析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</w:rPr>
            </w:pPr>
            <w:r w:rsidRPr="00283376">
              <w:rPr>
                <w:rFonts w:hint="eastAsia"/>
                <w:color w:val="000000" w:themeColor="text1"/>
              </w:rPr>
              <w:t>用图表方式分析</w:t>
            </w:r>
            <w:r w:rsidRPr="00283376">
              <w:rPr>
                <w:rFonts w:hAnsi="宋体" w:hint="eastAsia"/>
                <w:color w:val="000000" w:themeColor="text1"/>
                <w:szCs w:val="21"/>
              </w:rPr>
              <w:t>人力资源市场用户</w:t>
            </w:r>
            <w:r w:rsidRPr="00283376">
              <w:rPr>
                <w:rFonts w:hint="eastAsia"/>
                <w:color w:val="000000" w:themeColor="text1"/>
              </w:rPr>
              <w:t>数据变动情况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固定报表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输出六类固定格式报表到</w:t>
            </w:r>
            <w:r w:rsidRPr="00283376">
              <w:rPr>
                <w:rFonts w:hAnsi="宋体"/>
                <w:color w:val="000000" w:themeColor="text1"/>
                <w:szCs w:val="21"/>
              </w:rPr>
              <w:t>word</w:t>
            </w:r>
            <w:r w:rsidRPr="00283376">
              <w:rPr>
                <w:rFonts w:hAnsi="宋体" w:hint="eastAsia"/>
                <w:color w:val="000000" w:themeColor="text1"/>
                <w:szCs w:val="21"/>
              </w:rPr>
              <w:t>文件中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发布通知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发布、删除通知信息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D036D3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系统管理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color w:val="000000" w:themeColor="text1"/>
                <w:szCs w:val="21"/>
              </w:rPr>
            </w:pPr>
            <w:r w:rsidRPr="00283376">
              <w:rPr>
                <w:rFonts w:hAnsi="宋体" w:hint="eastAsia"/>
                <w:color w:val="000000" w:themeColor="text1"/>
                <w:szCs w:val="21"/>
              </w:rPr>
              <w:t>设置上报时限、管理用户、监控系统运行情况</w:t>
            </w:r>
          </w:p>
        </w:tc>
      </w:tr>
      <w:tr w:rsidR="00580AEE" w:rsidTr="00AE28C7">
        <w:tc>
          <w:tcPr>
            <w:tcW w:w="959" w:type="dxa"/>
            <w:vMerge w:val="restart"/>
            <w:vAlign w:val="center"/>
          </w:tcPr>
          <w:p w:rsidR="00580AEE" w:rsidRPr="0027027D" w:rsidRDefault="00580AEE" w:rsidP="00AE28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管理员</w:t>
            </w: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管理</w:t>
            </w:r>
            <w:proofErr w:type="gramStart"/>
            <w:r>
              <w:rPr>
                <w:rFonts w:hAnsi="宋体"/>
                <w:color w:val="000000" w:themeColor="text1"/>
                <w:szCs w:val="21"/>
              </w:rPr>
              <w:t>省用户</w:t>
            </w:r>
            <w:proofErr w:type="gramEnd"/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proofErr w:type="gramStart"/>
            <w:r>
              <w:rPr>
                <w:rFonts w:hAnsi="宋体" w:hint="eastAsia"/>
                <w:color w:val="000000" w:themeColor="text1"/>
                <w:szCs w:val="21"/>
              </w:rPr>
              <w:t>修改</w:t>
            </w:r>
            <w:r>
              <w:rPr>
                <w:rFonts w:hAnsi="宋体"/>
                <w:color w:val="000000" w:themeColor="text1"/>
                <w:szCs w:val="21"/>
              </w:rPr>
              <w:t>省用户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信息</w:t>
            </w:r>
            <w:r>
              <w:rPr>
                <w:rFonts w:hAnsi="宋体" w:hint="eastAsia"/>
                <w:color w:val="000000" w:themeColor="text1"/>
                <w:szCs w:val="21"/>
              </w:rPr>
              <w:t>，</w:t>
            </w:r>
            <w:r>
              <w:rPr>
                <w:rFonts w:hAnsi="宋体"/>
                <w:color w:val="000000" w:themeColor="text1"/>
                <w:szCs w:val="21"/>
              </w:rPr>
              <w:t>新增或</w:t>
            </w:r>
            <w:proofErr w:type="gramStart"/>
            <w:r>
              <w:rPr>
                <w:rFonts w:hAnsi="宋体"/>
                <w:color w:val="000000" w:themeColor="text1"/>
                <w:szCs w:val="21"/>
              </w:rPr>
              <w:t>删除</w:t>
            </w:r>
            <w:r>
              <w:rPr>
                <w:rFonts w:hAnsi="宋体" w:hint="eastAsia"/>
                <w:color w:val="000000" w:themeColor="text1"/>
                <w:szCs w:val="21"/>
              </w:rPr>
              <w:t>省</w:t>
            </w:r>
            <w:r>
              <w:rPr>
                <w:rFonts w:hAnsi="宋体"/>
                <w:color w:val="000000" w:themeColor="text1"/>
                <w:szCs w:val="21"/>
              </w:rPr>
              <w:t>用户</w:t>
            </w:r>
            <w:proofErr w:type="gramEnd"/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27027D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proofErr w:type="gramStart"/>
            <w:r>
              <w:rPr>
                <w:rFonts w:hAnsi="宋体" w:hint="eastAsia"/>
                <w:color w:val="000000" w:themeColor="text1"/>
                <w:szCs w:val="21"/>
              </w:rPr>
              <w:t>管理</w:t>
            </w:r>
            <w:r>
              <w:rPr>
                <w:rFonts w:hAnsi="宋体"/>
                <w:color w:val="000000" w:themeColor="text1"/>
                <w:szCs w:val="21"/>
              </w:rPr>
              <w:t>市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用户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proofErr w:type="gramStart"/>
            <w:r>
              <w:rPr>
                <w:rFonts w:hAnsi="宋体" w:hint="eastAsia"/>
                <w:color w:val="000000" w:themeColor="text1"/>
                <w:szCs w:val="21"/>
              </w:rPr>
              <w:t>修改</w:t>
            </w:r>
            <w:r>
              <w:rPr>
                <w:rFonts w:hAnsi="宋体"/>
                <w:color w:val="000000" w:themeColor="text1"/>
                <w:szCs w:val="21"/>
              </w:rPr>
              <w:t>市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用户信息</w:t>
            </w:r>
            <w:r>
              <w:rPr>
                <w:rFonts w:hAnsi="宋体" w:hint="eastAsia"/>
                <w:color w:val="000000" w:themeColor="text1"/>
                <w:szCs w:val="21"/>
              </w:rPr>
              <w:t>，</w:t>
            </w:r>
            <w:r>
              <w:rPr>
                <w:rFonts w:hAnsi="宋体"/>
                <w:color w:val="000000" w:themeColor="text1"/>
                <w:szCs w:val="21"/>
              </w:rPr>
              <w:t>新增或</w:t>
            </w:r>
            <w:proofErr w:type="gramStart"/>
            <w:r>
              <w:rPr>
                <w:rFonts w:hAnsi="宋体"/>
                <w:color w:val="000000" w:themeColor="text1"/>
                <w:szCs w:val="21"/>
              </w:rPr>
              <w:t>删除市</w:t>
            </w:r>
            <w:proofErr w:type="gramEnd"/>
            <w:r>
              <w:rPr>
                <w:rFonts w:hAnsi="宋体"/>
                <w:color w:val="000000" w:themeColor="text1"/>
                <w:szCs w:val="21"/>
              </w:rPr>
              <w:t>用户</w:t>
            </w:r>
          </w:p>
        </w:tc>
      </w:tr>
      <w:tr w:rsidR="00580AEE" w:rsidTr="00AE28C7">
        <w:tc>
          <w:tcPr>
            <w:tcW w:w="959" w:type="dxa"/>
            <w:vMerge/>
            <w:vAlign w:val="center"/>
          </w:tcPr>
          <w:p w:rsidR="00580AEE" w:rsidRPr="0027027D" w:rsidRDefault="00580AEE" w:rsidP="00AE28C7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系统</w:t>
            </w:r>
            <w:r>
              <w:rPr>
                <w:rFonts w:hAnsi="宋体"/>
                <w:color w:val="000000" w:themeColor="text1"/>
                <w:szCs w:val="21"/>
              </w:rPr>
              <w:t>监控</w:t>
            </w:r>
          </w:p>
        </w:tc>
        <w:tc>
          <w:tcPr>
            <w:tcW w:w="5670" w:type="dxa"/>
            <w:vAlign w:val="center"/>
          </w:tcPr>
          <w:p w:rsidR="00580AEE" w:rsidRPr="00283376" w:rsidRDefault="00580AEE" w:rsidP="00AE28C7">
            <w:pPr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监控</w:t>
            </w:r>
            <w:r>
              <w:rPr>
                <w:rFonts w:hAnsi="宋体"/>
                <w:color w:val="000000" w:themeColor="text1"/>
                <w:szCs w:val="21"/>
              </w:rPr>
              <w:t>系统运行情况</w:t>
            </w:r>
          </w:p>
        </w:tc>
      </w:tr>
    </w:tbl>
    <w:p w:rsidR="00580AEE" w:rsidRPr="00C81787" w:rsidRDefault="00580AEE" w:rsidP="00C81787"/>
    <w:p w:rsidR="00580AEE" w:rsidRDefault="00580AEE" w:rsidP="00AF3860">
      <w:pPr>
        <w:pStyle w:val="1"/>
        <w:numPr>
          <w:ilvl w:val="0"/>
          <w:numId w:val="1"/>
        </w:numPr>
        <w:ind w:left="720" w:hanging="720"/>
      </w:pPr>
      <w:bookmarkStart w:id="10" w:name="_Toc439597709"/>
      <w:r>
        <w:rPr>
          <w:rFonts w:hint="eastAsia"/>
        </w:rPr>
        <w:t>总体</w:t>
      </w:r>
      <w:r>
        <w:t>设计</w:t>
      </w:r>
      <w:bookmarkEnd w:id="10"/>
    </w:p>
    <w:p w:rsidR="00580AEE" w:rsidRDefault="00580AEE" w:rsidP="00580AEE">
      <w:pPr>
        <w:pStyle w:val="2"/>
      </w:pPr>
      <w:bookmarkStart w:id="11" w:name="_Toc439597710"/>
      <w:r>
        <w:rPr>
          <w:rFonts w:hint="eastAsia"/>
        </w:rPr>
        <w:t>处理流程</w:t>
      </w:r>
      <w:bookmarkEnd w:id="11"/>
    </w:p>
    <w:p w:rsidR="00C550FF" w:rsidRPr="00C550FF" w:rsidRDefault="00C550FF" w:rsidP="00C550FF">
      <w:r>
        <w:rPr>
          <w:rFonts w:hint="eastAsia"/>
        </w:rPr>
        <w:t>下面</w:t>
      </w:r>
      <w:r>
        <w:t>对主要的模块中主要处理流程进行描述。</w:t>
      </w:r>
    </w:p>
    <w:p w:rsidR="00580AEE" w:rsidRDefault="00580AEE" w:rsidP="00580AEE">
      <w:pPr>
        <w:pStyle w:val="3"/>
      </w:pPr>
      <w:bookmarkStart w:id="12" w:name="_Toc439597711"/>
      <w:r>
        <w:rPr>
          <w:rFonts w:hint="eastAsia"/>
        </w:rPr>
        <w:t>用户</w:t>
      </w:r>
      <w:r>
        <w:t>登录模块</w:t>
      </w:r>
      <w:bookmarkEnd w:id="12"/>
    </w:p>
    <w:p w:rsidR="00580AEE" w:rsidRDefault="00135908" w:rsidP="00580AEE">
      <w:r>
        <w:object w:dxaOrig="5566" w:dyaOrig="9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405.75pt" o:ole="">
            <v:imagedata r:id="rId9" o:title=""/>
          </v:shape>
          <o:OLEObject Type="Embed" ProgID="Visio.Drawing.15" ShapeID="_x0000_i1025" DrawAspect="Content" ObjectID="_1513340042" r:id="rId10"/>
        </w:object>
      </w:r>
    </w:p>
    <w:p w:rsidR="00580AEE" w:rsidRDefault="00580AEE" w:rsidP="00580AEE"/>
    <w:p w:rsidR="00580AEE" w:rsidRDefault="00580AEE" w:rsidP="00580AEE">
      <w:pPr>
        <w:pStyle w:val="3"/>
      </w:pPr>
      <w:bookmarkStart w:id="13" w:name="_Toc439597712"/>
      <w:r>
        <w:rPr>
          <w:rFonts w:hint="eastAsia"/>
        </w:rPr>
        <w:lastRenderedPageBreak/>
        <w:t>监测点用户</w:t>
      </w:r>
      <w:r>
        <w:t>信息备案模块</w:t>
      </w:r>
      <w:bookmarkEnd w:id="13"/>
    </w:p>
    <w:p w:rsidR="00580AEE" w:rsidRDefault="00135908" w:rsidP="00580AEE">
      <w:r>
        <w:object w:dxaOrig="10666" w:dyaOrig="20820">
          <v:shape id="_x0000_i1026" type="#_x0000_t75" style="width:295.5pt;height:576.75pt" o:ole="">
            <v:imagedata r:id="rId11" o:title=""/>
          </v:shape>
          <o:OLEObject Type="Embed" ProgID="Visio.Drawing.15" ShapeID="_x0000_i1026" DrawAspect="Content" ObjectID="_1513340043" r:id="rId12"/>
        </w:object>
      </w:r>
    </w:p>
    <w:p w:rsidR="00580AEE" w:rsidRDefault="00580AEE" w:rsidP="00580AEE"/>
    <w:p w:rsidR="00E0702F" w:rsidRDefault="00580AEE" w:rsidP="00AE28C7">
      <w:pPr>
        <w:pStyle w:val="3"/>
      </w:pPr>
      <w:bookmarkStart w:id="14" w:name="_Toc439597713"/>
      <w:r>
        <w:rPr>
          <w:rFonts w:hint="eastAsia"/>
        </w:rPr>
        <w:lastRenderedPageBreak/>
        <w:t>报表数据</w:t>
      </w:r>
      <w:r>
        <w:t>上报模块</w:t>
      </w:r>
      <w:bookmarkEnd w:id="14"/>
    </w:p>
    <w:p w:rsidR="00E0702F" w:rsidRPr="00E0702F" w:rsidRDefault="00E0702F" w:rsidP="00E0702F">
      <w:pPr>
        <w:rPr>
          <w:rFonts w:hint="eastAsia"/>
        </w:rPr>
      </w:pPr>
    </w:p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E0702F" w:rsidRPr="00E0702F" w:rsidRDefault="00E0702F" w:rsidP="00E0702F"/>
    <w:p w:rsidR="00580AEE" w:rsidRPr="00E0702F" w:rsidRDefault="00580AEE" w:rsidP="00E0702F"/>
    <w:p w:rsidR="00580AEE" w:rsidRDefault="009D7C87" w:rsidP="00580AEE">
      <w:r>
        <w:rPr>
          <w:noProof/>
        </w:rPr>
        <w:object w:dxaOrig="1440" w:dyaOrig="1440">
          <v:shape id="_x0000_s1033" type="#_x0000_t75" style="position:absolute;margin-left:0;margin-top:-479.45pt;width:258.2pt;height:514.4pt;z-index:251659264;mso-position-horizontal:left;mso-position-horizontal-relative:text;mso-position-vertical-relative:text">
            <v:imagedata r:id="rId13" o:title=""/>
            <w10:wrap type="square" side="right"/>
          </v:shape>
          <o:OLEObject Type="Embed" ProgID="Visio.Drawing.15" ShapeID="_x0000_s1033" DrawAspect="Content" ObjectID="_1513340048" r:id="rId14"/>
        </w:object>
      </w:r>
      <w:r w:rsidR="00E0702F">
        <w:br w:type="textWrapping" w:clear="all"/>
      </w:r>
    </w:p>
    <w:p w:rsidR="009E1955" w:rsidRDefault="00135908" w:rsidP="00580AEE">
      <w:r>
        <w:object w:dxaOrig="8115" w:dyaOrig="9915">
          <v:shape id="_x0000_i1027" type="#_x0000_t75" style="width:403.5pt;height:490.5pt" o:ole="">
            <v:imagedata r:id="rId15" o:title=""/>
          </v:shape>
          <o:OLEObject Type="Embed" ProgID="Visio.Drawing.15" ShapeID="_x0000_i1027" DrawAspect="Content" ObjectID="_1513340044" r:id="rId16"/>
        </w:object>
      </w:r>
    </w:p>
    <w:p w:rsidR="00580AEE" w:rsidRDefault="00135908" w:rsidP="00580AEE">
      <w:r>
        <w:object w:dxaOrig="5566" w:dyaOrig="9915">
          <v:shape id="_x0000_i1028" type="#_x0000_t75" style="width:336pt;height:597.75pt" o:ole="">
            <v:imagedata r:id="rId17" o:title=""/>
          </v:shape>
          <o:OLEObject Type="Embed" ProgID="Visio.Drawing.15" ShapeID="_x0000_i1028" DrawAspect="Content" ObjectID="_1513340045" r:id="rId18"/>
        </w:object>
      </w:r>
    </w:p>
    <w:p w:rsidR="00580AEE" w:rsidRDefault="00580AEE" w:rsidP="00580AEE">
      <w:pPr>
        <w:pStyle w:val="3"/>
      </w:pPr>
      <w:bookmarkStart w:id="15" w:name="_Toc439597714"/>
      <w:r>
        <w:rPr>
          <w:rFonts w:hint="eastAsia"/>
        </w:rPr>
        <w:lastRenderedPageBreak/>
        <w:t>系统</w:t>
      </w:r>
      <w:r>
        <w:t>管理模块</w:t>
      </w:r>
      <w:bookmarkEnd w:id="15"/>
    </w:p>
    <w:p w:rsidR="00580AEE" w:rsidRPr="00580AEE" w:rsidRDefault="00135908" w:rsidP="00C550FF">
      <w:r>
        <w:object w:dxaOrig="5566" w:dyaOrig="9915">
          <v:shape id="_x0000_i1029" type="#_x0000_t75" style="width:258pt;height:459pt" o:ole="">
            <v:imagedata r:id="rId19" o:title=""/>
          </v:shape>
          <o:OLEObject Type="Embed" ProgID="Visio.Drawing.15" ShapeID="_x0000_i1029" DrawAspect="Content" ObjectID="_1513340046" r:id="rId20"/>
        </w:object>
      </w:r>
    </w:p>
    <w:p w:rsidR="00F45DE5" w:rsidRDefault="00F45DE5" w:rsidP="00AF3860">
      <w:pPr>
        <w:pStyle w:val="1"/>
        <w:numPr>
          <w:ilvl w:val="0"/>
          <w:numId w:val="1"/>
        </w:numPr>
        <w:ind w:left="720" w:hanging="720"/>
      </w:pPr>
      <w:bookmarkStart w:id="16" w:name="_Toc439597715"/>
      <w:r>
        <w:rPr>
          <w:rFonts w:hint="eastAsia"/>
        </w:rPr>
        <w:t>系统</w:t>
      </w:r>
      <w:r>
        <w:t>的技术架构说明</w:t>
      </w:r>
      <w:bookmarkEnd w:id="16"/>
    </w:p>
    <w:p w:rsidR="00247D7B" w:rsidRDefault="00DA6FCE" w:rsidP="00594F40">
      <w:pPr>
        <w:ind w:firstLineChars="213" w:firstLine="426"/>
      </w:pPr>
      <w:r>
        <w:rPr>
          <w:rFonts w:hint="eastAsia"/>
        </w:rPr>
        <w:t>系统</w:t>
      </w:r>
      <w:r>
        <w:t>由</w:t>
      </w:r>
      <w:r>
        <w:rPr>
          <w:rFonts w:hint="eastAsia"/>
        </w:rPr>
        <w:t>5层</w:t>
      </w:r>
      <w:r>
        <w:t>结构组成，分别为</w:t>
      </w:r>
      <w:r>
        <w:rPr>
          <w:rFonts w:hint="eastAsia"/>
        </w:rPr>
        <w:t>表示层、</w:t>
      </w:r>
      <w:r w:rsidR="00847D72">
        <w:rPr>
          <w:rFonts w:hint="eastAsia"/>
        </w:rPr>
        <w:t>控制层</w:t>
      </w:r>
      <w:r w:rsidR="00847D72">
        <w:t>、</w:t>
      </w:r>
      <w:r>
        <w:t>业务逻辑层、持久化层和数据库层</w:t>
      </w:r>
      <w:r>
        <w:rPr>
          <w:rFonts w:hint="eastAsia"/>
        </w:rPr>
        <w:t>。如下图所示。其中，</w:t>
      </w:r>
      <w:r w:rsidRPr="00DA6FCE">
        <w:rPr>
          <w:rFonts w:hint="eastAsia"/>
        </w:rPr>
        <w:t>表示层由</w:t>
      </w:r>
      <w:r w:rsidRPr="00DA6FCE">
        <w:t xml:space="preserve">JSP </w:t>
      </w:r>
      <w:r w:rsidRPr="00DA6FCE">
        <w:rPr>
          <w:rFonts w:hint="eastAsia"/>
        </w:rPr>
        <w:t>页面组成，提供程序与用户之间交互的界面；业务逻辑层用于处理程序中的各种业务逻</w:t>
      </w:r>
      <w:r w:rsidR="00847D72">
        <w:rPr>
          <w:rFonts w:hint="eastAsia"/>
        </w:rPr>
        <w:t>辑；控制层</w:t>
      </w:r>
      <w:r w:rsidRPr="00DA6FCE">
        <w:rPr>
          <w:rFonts w:hint="eastAsia"/>
        </w:rPr>
        <w:t>主要由</w:t>
      </w:r>
      <w:r w:rsidRPr="00DA6FCE">
        <w:t xml:space="preserve">Servlet </w:t>
      </w:r>
      <w:r w:rsidRPr="00DA6FCE">
        <w:rPr>
          <w:rFonts w:hint="eastAsia"/>
        </w:rPr>
        <w:t>进行控制；持久化层由</w:t>
      </w:r>
      <w:r w:rsidRPr="00DA6FCE">
        <w:t xml:space="preserve">Hibernate </w:t>
      </w:r>
      <w:r w:rsidRPr="00DA6FCE">
        <w:rPr>
          <w:rFonts w:hint="eastAsia"/>
        </w:rPr>
        <w:t>框架组成，负责应用程序与关系型数据库之间的操作；数据库层为应用程序所使用的数据库，本</w:t>
      </w:r>
      <w:r>
        <w:rPr>
          <w:rFonts w:hint="eastAsia"/>
        </w:rPr>
        <w:t>系统采用</w:t>
      </w:r>
      <w:r w:rsidRPr="00DA6FCE">
        <w:t xml:space="preserve">MySQL </w:t>
      </w:r>
      <w:r w:rsidRPr="00DA6FCE">
        <w:rPr>
          <w:rFonts w:hint="eastAsia"/>
        </w:rPr>
        <w:t>数据库</w:t>
      </w:r>
      <w:r w:rsidR="00847D72">
        <w:rPr>
          <w:rFonts w:hint="eastAsia"/>
        </w:rPr>
        <w:t>。</w:t>
      </w:r>
    </w:p>
    <w:p w:rsidR="00847D72" w:rsidRPr="00847D72" w:rsidRDefault="00847D72" w:rsidP="00DA6FC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37147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5"/>
                        <wps:cNvSpPr/>
                        <wps:spPr>
                          <a:xfrm>
                            <a:off x="450376" y="559558"/>
                            <a:ext cx="3957851" cy="31253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33400" y="657225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表示层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JSP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3400" y="126585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Ser</w:t>
                              </w:r>
                              <w:r>
                                <w:t>vlet）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33400" y="185640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  <w:r>
                                <w:t>逻辑层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38550" y="626700"/>
                            <a:ext cx="590550" cy="2306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</w:t>
                              </w:r>
                              <w: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33400" y="244695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持久层</w:t>
                              </w:r>
                              <w:r>
                                <w:rPr>
                                  <w:rFonts w:hint="eastAsia"/>
                                </w:rPr>
                                <w:t>（H</w:t>
                              </w:r>
                              <w:r>
                                <w:t>ibernate）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柱形 7"/>
                        <wps:cNvSpPr/>
                        <wps:spPr>
                          <a:xfrm>
                            <a:off x="1352550" y="3200400"/>
                            <a:ext cx="1371600" cy="4095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F40" w:rsidRDefault="00594F40" w:rsidP="00847D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811547" y="2342175"/>
                            <a:ext cx="0" cy="12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820174" y="1751625"/>
                            <a:ext cx="0" cy="120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837426" y="1143000"/>
                            <a:ext cx="0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009955" y="2941607"/>
                            <a:ext cx="0" cy="250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2173857" y="2915728"/>
                            <a:ext cx="0" cy="284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268747" y="2329132"/>
                            <a:ext cx="0" cy="117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277374" y="1751625"/>
                            <a:ext cx="0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286000" y="1155940"/>
                            <a:ext cx="0" cy="120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3486150" y="828136"/>
                            <a:ext cx="180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3" idx="3"/>
                        </wps:cNvCnPr>
                        <wps:spPr>
                          <a:xfrm flipV="1">
                            <a:off x="3486150" y="1500996"/>
                            <a:ext cx="180076" cy="77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4" idx="3"/>
                        </wps:cNvCnPr>
                        <wps:spPr>
                          <a:xfrm>
                            <a:off x="3486150" y="2099288"/>
                            <a:ext cx="152400" cy="5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3666150" y="1008040"/>
                            <a:ext cx="1797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486150" y="2691441"/>
                            <a:ext cx="18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3502325" y="974785"/>
                            <a:ext cx="1466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3502325" y="1613140"/>
                            <a:ext cx="13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3476445" y="2191109"/>
                            <a:ext cx="1621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3502325" y="2794958"/>
                            <a:ext cx="13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7" editas="canvas" style="width:6in;height:292.5pt;mso-position-horizontal-relative:char;mso-position-vertical-relative:line" coordsize="54864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">
                <v:shape id="_x0000_s1028" type="#_x0000_t75" style="position:absolute;width:54864;height:37147;visibility:visible;mso-wrap-style:square">
                  <v:fill o:detectmouseclick="t"/>
                  <v:path o:connecttype="none"/>
                </v:shape>
                <v:rect id="矩形 25" o:spid="_x0000_s1029" style="position:absolute;left:4503;top:5595;width:39579;height:31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Qe8MA&#10;AADbAAAADwAAAGRycy9kb3ducmV2LnhtbESPT2vCQBTE74LfYXlCb7oxokiajYggeGjBxtLzI/ua&#10;pM2+Ddk1f759VxB6HGbmN0x6GE0jeupcbVnBehWBIC6srrlU8Hk7L/cgnEfW2FgmBRM5OGTzWYqJ&#10;tgN/UJ/7UgQIuwQVVN63iZSuqMigW9mWOHjftjPog+xKqTscAtw0Mo6inTRYc1iosKVTRcVvfjcK&#10;7I/sd+Xb13Fzwf3mfXRXE0+DUi+L8fgKwtPo/8PP9kUriLfw+B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6Qe8MAAADbAAAADwAAAAAAAAAAAAAAAACYAgAAZHJzL2Rv&#10;d25yZXYueG1sUEsFBgAAAAAEAAQA9QAAAIgDAAAAAA==&#10;" fillcolor="white [3201]" strokecolor="#5b9bd5 [3204]" strokeweight="1pt"/>
                <v:rect id="矩形 2" o:spid="_x0000_s1030" style="position:absolute;left:5334;top:6572;width:2952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表示层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JSP</w:t>
                        </w:r>
                        <w:r>
                          <w:t>）</w:t>
                        </w:r>
                      </w:p>
                    </w:txbxContent>
                  </v:textbox>
                </v:rect>
                <v:rect id="矩形 3" o:spid="_x0000_s1031" style="position:absolute;left:5334;top:12658;width:2952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Ser</w:t>
                        </w:r>
                        <w:r>
                          <w:t>vlet）</w:t>
                        </w:r>
                      </w:p>
                    </w:txbxContent>
                  </v:textbox>
                </v:rect>
                <v:rect id="矩形 4" o:spid="_x0000_s1032" style="position:absolute;left:5334;top:18564;width:2952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  <w:r>
                          <w:t>逻辑层</w:t>
                        </w:r>
                      </w:p>
                    </w:txbxContent>
                  </v:textbox>
                </v:rect>
                <v:rect id="矩形 5" o:spid="_x0000_s1033" style="position:absolute;left:36385;top:6267;width:5906;height:2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</w:t>
                        </w:r>
                        <w:r>
                          <w:t>层</w:t>
                        </w:r>
                      </w:p>
                    </w:txbxContent>
                  </v:textbox>
                </v:rect>
                <v:rect id="矩形 6" o:spid="_x0000_s1034" style="position:absolute;left:5334;top:24469;width:2952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持久层</w:t>
                        </w:r>
                        <w:r>
                          <w:rPr>
                            <w:rFonts w:hint="eastAsia"/>
                          </w:rPr>
                          <w:t>（H</w:t>
                        </w:r>
                        <w:r>
                          <w:t>ibernate）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7" o:spid="_x0000_s1035" type="#_x0000_t22" style="position:absolute;left:13525;top:32004;width:1371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My8AA&#10;AADaAAAADwAAAGRycy9kb3ducmV2LnhtbESPS4vCMBSF9wP+h3AFd2PqgA+qUcRBKLgQO+P+0lzb&#10;anNTkqj13xtBcHk4j4+zWHWmETdyvrasYDRMQBAXVtdcKvj/237PQPiArLGxTAoe5GG17H0tMNX2&#10;zge65aEUcYR9igqqENpUSl9UZNAPbUscvZN1BkOUrpTa4T2Om0b+JMlEGqw5EipsaVNRccmvJnJ3&#10;2f43X+tje82zQz3u3MSfp0oN+t16DiJQFz7hdzvTCqbwuhJv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hMy8AAAADa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594F40" w:rsidRDefault="00594F40" w:rsidP="00847D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6" type="#_x0000_t32" style="position:absolute;left:18115;top:23421;width:0;height:1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37" type="#_x0000_t32" style="position:absolute;left:18201;top:17516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" o:spid="_x0000_s1038" type="#_x0000_t32" style="position:absolute;left:18374;top:11430;width:0;height:1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" o:spid="_x0000_s1039" type="#_x0000_t32" style="position:absolute;left:20099;top:29416;width:0;height:2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40" type="#_x0000_t32" style="position:absolute;left:21738;top:29157;width:0;height:28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41" type="#_x0000_t32" style="position:absolute;left:22687;top:23291;width:0;height:1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" o:spid="_x0000_s1042" type="#_x0000_t32" style="position:absolute;left:22773;top:17516;width:0;height:1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43" type="#_x0000_t32" style="position:absolute;left:22860;top:11559;width:0;height:1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44" type="#_x0000_t32" style="position:absolute;left:34861;top:8281;width:1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45" type="#_x0000_t32" style="position:absolute;left:34861;top:15009;width:1801;height: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" o:spid="_x0000_s1046" type="#_x0000_t32" style="position:absolute;left:34861;top:20992;width:1524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47" type="#_x0000_t32" style="position:absolute;left:36661;top:10080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" o:spid="_x0000_s1048" type="#_x0000_t32" style="position:absolute;left:34861;top:26914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" o:spid="_x0000_s1049" type="#_x0000_t32" style="position:absolute;left:35023;top:9747;width:14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2" o:spid="_x0000_s1050" type="#_x0000_t32" style="position:absolute;left:35023;top:16131;width:1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" o:spid="_x0000_s1051" type="#_x0000_t32" style="position:absolute;left:34764;top:21911;width:16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4" o:spid="_x0000_s1052" type="#_x0000_t32" style="position:absolute;left:35023;top:27949;width:1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207B" w:rsidRPr="00247D7B" w:rsidRDefault="0021207B" w:rsidP="0021207B">
      <w:pPr>
        <w:pStyle w:val="1"/>
        <w:ind w:left="360" w:hanging="360"/>
      </w:pPr>
      <w:bookmarkStart w:id="17" w:name="_Toc439597716"/>
      <w:r>
        <w:rPr>
          <w:rFonts w:hint="eastAsia"/>
        </w:rPr>
        <w:t>系统的</w:t>
      </w:r>
      <w:r>
        <w:t>静态架构说明</w:t>
      </w:r>
      <w:bookmarkEnd w:id="17"/>
    </w:p>
    <w:p w:rsidR="00C550FF" w:rsidRPr="00C550FF" w:rsidRDefault="00C550FF" w:rsidP="00594F40">
      <w:pPr>
        <w:pStyle w:val="2"/>
        <w:rPr>
          <w:color w:val="FF0000"/>
        </w:rPr>
      </w:pPr>
      <w:bookmarkStart w:id="18" w:name="_Toc439597717"/>
      <w:r>
        <w:rPr>
          <w:rFonts w:hint="eastAsia"/>
        </w:rPr>
        <w:t>类列表</w:t>
      </w:r>
      <w:bookmarkEnd w:id="18"/>
    </w:p>
    <w:p w:rsidR="0021207B" w:rsidRPr="007352C8" w:rsidRDefault="00C550FF" w:rsidP="00C550FF">
      <w:r>
        <w:rPr>
          <w:rFonts w:hint="eastAsia"/>
        </w:rPr>
        <w:t>本系统</w:t>
      </w:r>
      <w:r>
        <w:t>分为</w:t>
      </w:r>
      <w:r>
        <w:rPr>
          <w:rFonts w:hint="eastAsia"/>
        </w:rPr>
        <w:t>四</w:t>
      </w:r>
      <w:r w:rsidR="0021207B" w:rsidRPr="007352C8">
        <w:rPr>
          <w:rFonts w:hint="eastAsia"/>
        </w:rPr>
        <w:t>个层级（Action</w:t>
      </w:r>
      <w:r w:rsidR="0021207B">
        <w:rPr>
          <w:rFonts w:hint="eastAsia"/>
        </w:rPr>
        <w:t>（控制器类）</w:t>
      </w:r>
      <w:r w:rsidR="0021207B" w:rsidRPr="007352C8">
        <w:rPr>
          <w:rFonts w:hint="eastAsia"/>
        </w:rPr>
        <w:t>、Service</w:t>
      </w:r>
      <w:r w:rsidR="0021207B">
        <w:rPr>
          <w:rFonts w:hint="eastAsia"/>
        </w:rPr>
        <w:t>（业务领域类）</w:t>
      </w:r>
      <w:r w:rsidR="0021207B" w:rsidRPr="007352C8">
        <w:rPr>
          <w:rFonts w:hint="eastAsia"/>
        </w:rPr>
        <w:t>、Dao</w:t>
      </w:r>
      <w:r w:rsidR="0021207B">
        <w:rPr>
          <w:rFonts w:hint="eastAsia"/>
        </w:rPr>
        <w:t>（持久类）</w:t>
      </w:r>
      <w:r w:rsidR="0021207B" w:rsidRPr="007352C8">
        <w:rPr>
          <w:rFonts w:hint="eastAsia"/>
        </w:rPr>
        <w:t>、</w:t>
      </w:r>
      <w:r w:rsidR="000522E1">
        <w:t>Entity</w:t>
      </w:r>
      <w:r w:rsidR="000522E1">
        <w:rPr>
          <w:rFonts w:hint="eastAsia"/>
        </w:rPr>
        <w:t>（实体层</w:t>
      </w:r>
      <w:r w:rsidR="0021207B">
        <w:rPr>
          <w:rFonts w:hint="eastAsia"/>
        </w:rPr>
        <w:t>））</w:t>
      </w:r>
      <w:r w:rsidR="0021207B">
        <w:t>来写</w:t>
      </w:r>
      <w:r w:rsidR="0021207B">
        <w:rPr>
          <w:rFonts w:hint="eastAsia"/>
        </w:rPr>
        <w:t>，四个</w:t>
      </w:r>
      <w:r w:rsidR="0021207B">
        <w:t>表中都包含类名称、类属性和类方法；</w:t>
      </w:r>
      <w:r>
        <w:rPr>
          <w:rFonts w:hint="eastAsia"/>
        </w:rPr>
        <w:t>除此外</w:t>
      </w:r>
      <w:r>
        <w:t>还包括一个工具包（</w:t>
      </w:r>
      <w:r>
        <w:rPr>
          <w:rFonts w:hint="eastAsia"/>
        </w:rPr>
        <w:t>Tool</w:t>
      </w:r>
      <w:r>
        <w:t>）</w:t>
      </w:r>
    </w:p>
    <w:p w:rsidR="0021207B" w:rsidRPr="007352C8" w:rsidRDefault="0021207B" w:rsidP="0021207B">
      <w:pPr>
        <w:ind w:left="227" w:firstLineChars="100" w:firstLine="200"/>
        <w:rPr>
          <w:color w:val="FF0000"/>
        </w:rPr>
      </w:pPr>
    </w:p>
    <w:tbl>
      <w:tblPr>
        <w:tblStyle w:val="af4"/>
        <w:tblW w:w="10590" w:type="dxa"/>
        <w:tblLayout w:type="fixed"/>
        <w:tblLook w:val="04A0" w:firstRow="1" w:lastRow="0" w:firstColumn="1" w:lastColumn="0" w:noHBand="0" w:noVBand="1"/>
      </w:tblPr>
      <w:tblGrid>
        <w:gridCol w:w="850"/>
        <w:gridCol w:w="1697"/>
        <w:gridCol w:w="1843"/>
        <w:gridCol w:w="2693"/>
        <w:gridCol w:w="3507"/>
      </w:tblGrid>
      <w:tr w:rsidR="00D21E63" w:rsidTr="00EE2D7B">
        <w:tc>
          <w:tcPr>
            <w:tcW w:w="850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697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843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693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3507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285057" w:rsidRPr="00E856C5" w:rsidTr="00EE2D7B">
        <w:tc>
          <w:tcPr>
            <w:tcW w:w="850" w:type="dxa"/>
            <w:vMerge w:val="restart"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rPr>
                <w:b/>
                <w:bCs/>
                <w:color w:val="000000"/>
                <w:sz w:val="18"/>
              </w:rPr>
            </w:pPr>
          </w:p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Action</w:t>
            </w:r>
          </w:p>
        </w:tc>
        <w:tc>
          <w:tcPr>
            <w:tcW w:w="1697" w:type="dxa"/>
          </w:tcPr>
          <w:p w:rsidR="00285057" w:rsidRPr="007E1D9D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</w:t>
            </w:r>
            <w:r>
              <w:rPr>
                <w:bCs/>
                <w:color w:val="000000"/>
                <w:sz w:val="18"/>
              </w:rPr>
              <w:t>报表控制类</w:t>
            </w:r>
          </w:p>
        </w:tc>
        <w:tc>
          <w:tcPr>
            <w:tcW w:w="2693" w:type="dxa"/>
          </w:tcPr>
          <w:p w:rsidR="00285057" w:rsidRPr="00836058" w:rsidRDefault="00285057" w:rsidP="0021207B">
            <w:pPr>
              <w:rPr>
                <w:bCs/>
                <w:color w:val="000000"/>
                <w:sz w:val="18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saveData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保存填写内容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report_c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上报给市级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report_p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上报给省级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pass_p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省通过审批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-back():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-export():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数据导出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summary_c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summary_p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-</w:t>
            </w:r>
            <w:proofErr w:type="spellStart"/>
            <w:r w:rsidRPr="00285057">
              <w:rPr>
                <w:color w:val="000000"/>
                <w:sz w:val="18"/>
              </w:rPr>
              <w:t>selectData</w:t>
            </w:r>
            <w:proofErr w:type="spellEnd"/>
            <w:r w:rsidRPr="00285057">
              <w:rPr>
                <w:color w:val="000000"/>
                <w:sz w:val="18"/>
              </w:rPr>
              <w:t>():</w:t>
            </w:r>
            <w:proofErr w:type="spellStart"/>
            <w:r w:rsidRPr="00285057">
              <w:rPr>
                <w:color w:val="000000"/>
                <w:sz w:val="18"/>
              </w:rPr>
              <w:t>int</w:t>
            </w:r>
            <w:proofErr w:type="spellEnd"/>
            <w:r w:rsidRPr="00285057">
              <w:rPr>
                <w:color w:val="000000"/>
                <w:sz w:val="18"/>
              </w:rPr>
              <w:t>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获取数据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-search():int;//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搜索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-comparative_analysis():int;//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对比分析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-trend_analysis():int;//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 w:rsidR="00285057" w:rsidRPr="00870F38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  <w:lang w:val="zh-CN"/>
              </w:rPr>
              <w:t>-checkRight():int;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+login():int;//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登录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+change_info():int;//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修改信息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+record():int;//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备案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+change_pwd():int;//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修改密码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t>+createUser():int;//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创建用户</w:t>
            </w:r>
          </w:p>
          <w:p w:rsidR="00285057" w:rsidRPr="00285057" w:rsidRDefault="00285057" w:rsidP="00285057">
            <w:pPr>
              <w:rPr>
                <w:color w:val="000000"/>
                <w:sz w:val="18"/>
                <w:lang w:val="zh-CN"/>
              </w:rPr>
            </w:pPr>
            <w:r w:rsidRPr="00285057">
              <w:rPr>
                <w:color w:val="000000"/>
                <w:sz w:val="18"/>
                <w:lang w:val="zh-CN"/>
              </w:rPr>
              <w:lastRenderedPageBreak/>
              <w:t>+deleteUser():int;//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删除用户</w:t>
            </w:r>
          </w:p>
          <w:p w:rsidR="00285057" w:rsidRPr="00EE2D7B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  <w:lang w:val="zh-CN"/>
              </w:rPr>
              <w:t>+getUser():int;//</w:t>
            </w:r>
            <w:r w:rsidRPr="00285057">
              <w:rPr>
                <w:rFonts w:hint="eastAsia"/>
                <w:color w:val="000000"/>
                <w:sz w:val="18"/>
                <w:lang w:val="zh-CN"/>
              </w:rPr>
              <w:t>查询用户信息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Anno</w:t>
            </w:r>
            <w:r>
              <w:rPr>
                <w:b/>
                <w:bCs/>
                <w:color w:val="000000"/>
                <w:sz w:val="18"/>
              </w:rPr>
              <w:t>uncementServlet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通知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+release();//</w:t>
            </w:r>
            <w:r w:rsidRPr="00285057">
              <w:rPr>
                <w:rFonts w:hint="eastAsia"/>
                <w:color w:val="000000"/>
                <w:sz w:val="18"/>
              </w:rPr>
              <w:t>发布通知</w:t>
            </w:r>
          </w:p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+delete();//</w:t>
            </w:r>
            <w:r w:rsidRPr="00285057">
              <w:rPr>
                <w:rFonts w:hint="eastAsia"/>
                <w:color w:val="000000"/>
                <w:sz w:val="18"/>
              </w:rPr>
              <w:t>删除通知</w:t>
            </w:r>
          </w:p>
          <w:p w:rsidR="00285057" w:rsidRPr="00EE2D7B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</w:t>
            </w:r>
            <w:proofErr w:type="spellStart"/>
            <w:r w:rsidRPr="00285057">
              <w:rPr>
                <w:color w:val="000000"/>
                <w:sz w:val="18"/>
              </w:rPr>
              <w:t>sellectAll</w:t>
            </w:r>
            <w:proofErr w:type="spellEnd"/>
            <w:r w:rsidRPr="00285057">
              <w:rPr>
                <w:color w:val="000000"/>
                <w:sz w:val="18"/>
              </w:rPr>
              <w:t>();//</w:t>
            </w:r>
            <w:r w:rsidRPr="00285057"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4.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InvestServlet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调查期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285057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+create();</w:t>
            </w:r>
            <w:r w:rsidRPr="00285057">
              <w:rPr>
                <w:rFonts w:hint="eastAsia"/>
                <w:color w:val="000000"/>
                <w:sz w:val="18"/>
              </w:rPr>
              <w:t>新增上报时限</w:t>
            </w:r>
          </w:p>
          <w:p w:rsidR="00285057" w:rsidRPr="00EE2D7B" w:rsidRDefault="00285057" w:rsidP="00285057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</w:t>
            </w:r>
            <w:proofErr w:type="spellStart"/>
            <w:r w:rsidRPr="00285057">
              <w:rPr>
                <w:color w:val="000000"/>
                <w:sz w:val="18"/>
              </w:rPr>
              <w:t>chage</w:t>
            </w:r>
            <w:proofErr w:type="spellEnd"/>
            <w:r w:rsidRPr="00285057">
              <w:rPr>
                <w:color w:val="000000"/>
                <w:sz w:val="18"/>
              </w:rPr>
              <w:t>();</w:t>
            </w:r>
            <w:r w:rsidRPr="00285057"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 w:rsidR="00285057" w:rsidRPr="00E856C5" w:rsidTr="00EE2D7B">
        <w:tc>
          <w:tcPr>
            <w:tcW w:w="850" w:type="dxa"/>
            <w:vMerge/>
          </w:tcPr>
          <w:p w:rsidR="00285057" w:rsidRDefault="00285057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 w:rsidR="00285057" w:rsidRDefault="00285057" w:rsidP="009C1EA4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5.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1843" w:type="dxa"/>
          </w:tcPr>
          <w:p w:rsidR="00285057" w:rsidRDefault="00285057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系统</w:t>
            </w:r>
            <w:r>
              <w:rPr>
                <w:bCs/>
                <w:color w:val="000000"/>
                <w:sz w:val="18"/>
              </w:rPr>
              <w:t>监控控制类</w:t>
            </w:r>
          </w:p>
        </w:tc>
        <w:tc>
          <w:tcPr>
            <w:tcW w:w="2693" w:type="dxa"/>
          </w:tcPr>
          <w:p w:rsidR="00285057" w:rsidRPr="009C1EA4" w:rsidRDefault="00285057" w:rsidP="0021207B">
            <w:pPr>
              <w:rPr>
                <w:bCs/>
                <w:color w:val="000000"/>
                <w:sz w:val="18"/>
                <w:lang w:val="zh-CN"/>
              </w:rPr>
            </w:pPr>
            <w:r w:rsidRPr="009C1EA4">
              <w:rPr>
                <w:bCs/>
                <w:color w:val="000000"/>
                <w:sz w:val="18"/>
                <w:lang w:val="zh-CN"/>
              </w:rPr>
              <w:t>-role:String;</w:t>
            </w:r>
            <w:r w:rsidRPr="009C1EA4"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 w:rsidR="00285057" w:rsidRPr="00EE2D7B" w:rsidRDefault="00285057" w:rsidP="00EE2D7B">
            <w:pPr>
              <w:rPr>
                <w:color w:val="000000"/>
                <w:sz w:val="18"/>
              </w:rPr>
            </w:pPr>
            <w:r w:rsidRPr="00285057">
              <w:rPr>
                <w:color w:val="000000"/>
                <w:sz w:val="18"/>
              </w:rPr>
              <w:t>+</w:t>
            </w:r>
            <w:proofErr w:type="spellStart"/>
            <w:r w:rsidRPr="00285057">
              <w:rPr>
                <w:color w:val="000000"/>
                <w:sz w:val="18"/>
              </w:rPr>
              <w:t>getSystemState</w:t>
            </w:r>
            <w:proofErr w:type="spellEnd"/>
            <w:r w:rsidRPr="00285057">
              <w:rPr>
                <w:color w:val="000000"/>
                <w:sz w:val="18"/>
              </w:rPr>
              <w:t>();</w:t>
            </w:r>
            <w:r w:rsidRPr="00285057"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 w:rsidR="0021207B" w:rsidRDefault="007609A7" w:rsidP="0021207B">
      <w:pPr>
        <w:rPr>
          <w:rFonts w:hint="eastAsia"/>
        </w:rPr>
      </w:pPr>
      <w:bookmarkStart w:id="19" w:name="_GoBack"/>
      <w:r>
        <w:rPr>
          <w:rFonts w:hint="eastAsia"/>
        </w:rPr>
        <w:t>注</w:t>
      </w:r>
      <w:r>
        <w:t>：servlet</w:t>
      </w:r>
      <w:r>
        <w:rPr>
          <w:rFonts w:hint="eastAsia"/>
        </w:rPr>
        <w:t>层</w:t>
      </w:r>
      <w:r>
        <w:t>中所有类的所有函数的参数均为</w:t>
      </w:r>
      <w:r>
        <w:rPr>
          <w:rFonts w:hint="eastAsia"/>
        </w:rPr>
        <w:t>(</w:t>
      </w:r>
      <w:proofErr w:type="spellStart"/>
      <w:r w:rsidRPr="007609A7">
        <w:t>HttpServletReque</w:t>
      </w:r>
      <w:r>
        <w:t>st</w:t>
      </w:r>
      <w:proofErr w:type="spellEnd"/>
      <w:r>
        <w:t xml:space="preserve"> </w:t>
      </w:r>
      <w:proofErr w:type="spellStart"/>
      <w:r>
        <w:t>request</w:t>
      </w:r>
      <w:r>
        <w:rPr>
          <w:rFonts w:hint="eastAsia"/>
        </w:rPr>
        <w:t>,</w:t>
      </w:r>
      <w:r>
        <w:t>HttpServletResponse</w:t>
      </w:r>
      <w:proofErr w:type="spellEnd"/>
      <w:r>
        <w:t xml:space="preserve"> </w:t>
      </w:r>
      <w:r w:rsidRPr="007609A7">
        <w:t>response</w:t>
      </w:r>
      <w:r w:rsidRPr="007609A7">
        <w:rPr>
          <w:rFonts w:hint="eastAsia"/>
        </w:rPr>
        <w:t>）</w:t>
      </w:r>
    </w:p>
    <w:bookmarkEnd w:id="19"/>
    <w:p w:rsidR="007609A7" w:rsidRDefault="007609A7" w:rsidP="0021207B">
      <w:pPr>
        <w:rPr>
          <w:rFonts w:hint="eastAsia"/>
        </w:rPr>
      </w:pPr>
    </w:p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851"/>
        <w:gridCol w:w="2211"/>
        <w:gridCol w:w="1245"/>
        <w:gridCol w:w="743"/>
        <w:gridCol w:w="5435"/>
      </w:tblGrid>
      <w:tr w:rsidR="00D21E63" w:rsidTr="00DA60DB">
        <w:tc>
          <w:tcPr>
            <w:tcW w:w="851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11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245" w:type="dxa"/>
          </w:tcPr>
          <w:p w:rsidR="00D21E63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类说明</w:t>
            </w:r>
          </w:p>
        </w:tc>
        <w:tc>
          <w:tcPr>
            <w:tcW w:w="743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5435" w:type="dxa"/>
          </w:tcPr>
          <w:p w:rsidR="00D21E63" w:rsidRPr="008E21E8" w:rsidRDefault="00D21E63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DA60DB" w:rsidRPr="00E856C5" w:rsidTr="00DA60DB">
        <w:tc>
          <w:tcPr>
            <w:tcW w:w="851" w:type="dxa"/>
            <w:vMerge w:val="restart"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Service</w:t>
            </w:r>
          </w:p>
        </w:tc>
        <w:tc>
          <w:tcPr>
            <w:tcW w:w="2211" w:type="dxa"/>
          </w:tcPr>
          <w:p w:rsidR="00DA60DB" w:rsidRPr="007E1D9D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ManageData</w:t>
            </w:r>
          </w:p>
        </w:tc>
        <w:tc>
          <w:tcPr>
            <w:tcW w:w="1245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报表数据的业务逻辑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saveData</w:t>
            </w:r>
            <w:proofErr w:type="spellEnd"/>
            <w:r w:rsidRPr="007635CD">
              <w:rPr>
                <w:color w:val="000000"/>
                <w:sz w:val="18"/>
              </w:rPr>
              <w:t>(Data data):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report_c</w:t>
            </w:r>
            <w:proofErr w:type="spellEnd"/>
            <w:r w:rsidRPr="007635CD">
              <w:rPr>
                <w:color w:val="000000"/>
                <w:sz w:val="18"/>
              </w:rPr>
              <w:t>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report_p</w:t>
            </w:r>
            <w:proofErr w:type="spellEnd"/>
            <w:r w:rsidRPr="007635CD">
              <w:rPr>
                <w:color w:val="000000"/>
                <w:sz w:val="18"/>
              </w:rPr>
              <w:t>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</w:t>
            </w:r>
            <w:proofErr w:type="spellStart"/>
            <w:r w:rsidRPr="007635CD">
              <w:rPr>
                <w:color w:val="000000"/>
                <w:sz w:val="18"/>
              </w:rPr>
              <w:t>pass_p</w:t>
            </w:r>
            <w:proofErr w:type="spellEnd"/>
            <w:r w:rsidRPr="007635CD">
              <w:rPr>
                <w:color w:val="000000"/>
                <w:sz w:val="18"/>
              </w:rPr>
              <w:t>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+back(String username):</w:t>
            </w:r>
            <w:proofErr w:type="spellStart"/>
            <w:r w:rsidRPr="007635CD">
              <w:rPr>
                <w:color w:val="000000"/>
                <w:sz w:val="18"/>
              </w:rPr>
              <w:t>int</w:t>
            </w:r>
            <w:proofErr w:type="spellEnd"/>
            <w:r w:rsidRPr="007635CD">
              <w:rPr>
                <w:color w:val="000000"/>
                <w:sz w:val="18"/>
              </w:rPr>
              <w:t>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summary_c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cityname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summary_p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provname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selectDataByUser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userid,String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begintime,String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endtime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</w:rPr>
              <w:t>-</w:t>
            </w:r>
            <w:proofErr w:type="spellStart"/>
            <w:r w:rsidRPr="007635CD">
              <w:rPr>
                <w:color w:val="000000"/>
                <w:sz w:val="18"/>
              </w:rPr>
              <w:t>selectDataByCity</w:t>
            </w:r>
            <w:proofErr w:type="spellEnd"/>
            <w:r w:rsidRPr="007635CD">
              <w:rPr>
                <w:color w:val="000000"/>
                <w:sz w:val="18"/>
              </w:rPr>
              <w:t xml:space="preserve">(String </w:t>
            </w:r>
            <w:proofErr w:type="spellStart"/>
            <w:r w:rsidRPr="007635CD">
              <w:rPr>
                <w:color w:val="000000"/>
                <w:sz w:val="18"/>
              </w:rPr>
              <w:t>cityname,String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begintime,String</w:t>
            </w:r>
            <w:proofErr w:type="spellEnd"/>
            <w:r w:rsidRPr="007635CD">
              <w:rPr>
                <w:color w:val="000000"/>
                <w:sz w:val="18"/>
              </w:rPr>
              <w:t xml:space="preserve"> </w:t>
            </w:r>
            <w:proofErr w:type="spellStart"/>
            <w:r w:rsidRPr="007635CD">
              <w:rPr>
                <w:color w:val="000000"/>
                <w:sz w:val="18"/>
              </w:rPr>
              <w:t>endtime</w:t>
            </w:r>
            <w:proofErr w:type="spellEnd"/>
            <w:r w:rsidRPr="007635CD">
              <w:rPr>
                <w:color w:val="000000"/>
                <w:sz w:val="18"/>
              </w:rPr>
              <w:t>):Data;//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 w:rsidR="00DA60DB" w:rsidRPr="00C81787" w:rsidRDefault="00DA60DB" w:rsidP="007635CD">
            <w:pPr>
              <w:rPr>
                <w:color w:val="000000"/>
                <w:sz w:val="18"/>
              </w:rPr>
            </w:pPr>
            <w:r w:rsidRPr="00C81787">
              <w:rPr>
                <w:color w:val="000000"/>
                <w:sz w:val="18"/>
              </w:rPr>
              <w:t>-</w:t>
            </w:r>
            <w:proofErr w:type="spellStart"/>
            <w:r w:rsidRPr="00C81787">
              <w:rPr>
                <w:color w:val="000000"/>
                <w:sz w:val="18"/>
              </w:rPr>
              <w:t>selectDataByProvince</w:t>
            </w:r>
            <w:proofErr w:type="spellEnd"/>
            <w:r w:rsidRPr="00C81787">
              <w:rPr>
                <w:color w:val="000000"/>
                <w:sz w:val="18"/>
              </w:rPr>
              <w:t xml:space="preserve">(String </w:t>
            </w:r>
            <w:proofErr w:type="spellStart"/>
            <w:r w:rsidRPr="00C81787">
              <w:rPr>
                <w:color w:val="000000"/>
                <w:sz w:val="18"/>
              </w:rPr>
              <w:t>provname,String</w:t>
            </w:r>
            <w:proofErr w:type="spellEnd"/>
            <w:r w:rsidRPr="00C81787">
              <w:rPr>
                <w:color w:val="000000"/>
                <w:sz w:val="18"/>
              </w:rPr>
              <w:t xml:space="preserve"> </w:t>
            </w:r>
            <w:proofErr w:type="spellStart"/>
            <w:r w:rsidRPr="00C81787">
              <w:rPr>
                <w:color w:val="000000"/>
                <w:sz w:val="18"/>
              </w:rPr>
              <w:t>begintime,String</w:t>
            </w:r>
            <w:proofErr w:type="spellEnd"/>
            <w:r w:rsidRPr="00C81787">
              <w:rPr>
                <w:color w:val="000000"/>
                <w:sz w:val="18"/>
              </w:rPr>
              <w:t xml:space="preserve"> </w:t>
            </w:r>
            <w:proofErr w:type="spellStart"/>
            <w:r w:rsidRPr="00C81787">
              <w:rPr>
                <w:color w:val="000000"/>
                <w:sz w:val="18"/>
              </w:rPr>
              <w:t>endtime</w:t>
            </w:r>
            <w:proofErr w:type="spellEnd"/>
            <w:r w:rsidRPr="00C81787">
              <w:rPr>
                <w:color w:val="000000"/>
                <w:sz w:val="18"/>
              </w:rPr>
              <w:t>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exportByMon</w:t>
            </w:r>
            <w:proofErr w:type="spellEnd"/>
            <w:r w:rsidRPr="00594F40">
              <w:rPr>
                <w:color w:val="000000"/>
                <w:sz w:val="18"/>
              </w:rPr>
              <w:t>(String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exportByCity</w:t>
            </w:r>
            <w:proofErr w:type="spellEnd"/>
            <w:r w:rsidRPr="00594F40">
              <w:rPr>
                <w:color w:val="000000"/>
                <w:sz w:val="18"/>
              </w:rPr>
              <w:t>(String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exportByProv</w:t>
            </w:r>
            <w:proofErr w:type="spellEnd"/>
            <w:r w:rsidRPr="00594F40">
              <w:rPr>
                <w:color w:val="000000"/>
                <w:sz w:val="18"/>
              </w:rPr>
              <w:t>(String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search_p</w:t>
            </w:r>
            <w:proofErr w:type="spellEnd"/>
            <w:r w:rsidRPr="00594F40">
              <w:rPr>
                <w:color w:val="000000"/>
                <w:sz w:val="18"/>
              </w:rPr>
              <w:t>(String key);//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594F40">
              <w:rPr>
                <w:color w:val="000000"/>
                <w:sz w:val="18"/>
              </w:rPr>
              <w:t>ID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search_c</w:t>
            </w:r>
            <w:proofErr w:type="spellEnd"/>
            <w:r w:rsidRPr="00594F40">
              <w:rPr>
                <w:color w:val="000000"/>
                <w:sz w:val="18"/>
              </w:rPr>
              <w:t>(String key);//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594F40">
              <w:rPr>
                <w:color w:val="000000"/>
                <w:sz w:val="18"/>
              </w:rPr>
              <w:t>ID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search_m</w:t>
            </w:r>
            <w:proofErr w:type="spellEnd"/>
            <w:r w:rsidRPr="00594F40">
              <w:rPr>
                <w:color w:val="000000"/>
                <w:sz w:val="18"/>
              </w:rPr>
              <w:t>(String key);//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594F40">
              <w:rPr>
                <w:color w:val="000000"/>
                <w:sz w:val="18"/>
              </w:rPr>
              <w:t>ID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594F40">
              <w:rPr>
                <w:rFonts w:hint="eastAsia"/>
                <w:color w:val="000000"/>
                <w:sz w:val="18"/>
              </w:rPr>
              <w:t>，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comparative_analysis</w:t>
            </w:r>
            <w:proofErr w:type="spellEnd"/>
            <w:r w:rsidRPr="00594F40">
              <w:rPr>
                <w:color w:val="000000"/>
                <w:sz w:val="18"/>
              </w:rPr>
              <w:t>(String username1,String username2,String time);//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</w:p>
          <w:p w:rsidR="00DA60DB" w:rsidRPr="00594F40" w:rsidRDefault="00DA60DB" w:rsidP="007635CD">
            <w:pPr>
              <w:rPr>
                <w:color w:val="000000"/>
                <w:sz w:val="18"/>
              </w:rPr>
            </w:pPr>
            <w:r w:rsidRPr="00594F40">
              <w:rPr>
                <w:color w:val="000000"/>
                <w:sz w:val="18"/>
              </w:rPr>
              <w:t>-</w:t>
            </w:r>
            <w:proofErr w:type="spellStart"/>
            <w:r w:rsidRPr="00594F40">
              <w:rPr>
                <w:color w:val="000000"/>
                <w:sz w:val="18"/>
              </w:rPr>
              <w:t>trend_analysis</w:t>
            </w:r>
            <w:proofErr w:type="spellEnd"/>
            <w:r w:rsidRPr="00594F40">
              <w:rPr>
                <w:color w:val="000000"/>
                <w:sz w:val="18"/>
              </w:rPr>
              <w:t xml:space="preserve">(String </w:t>
            </w:r>
            <w:proofErr w:type="spellStart"/>
            <w:r w:rsidRPr="00594F40">
              <w:rPr>
                <w:color w:val="000000"/>
                <w:sz w:val="18"/>
              </w:rPr>
              <w:t>username,String</w:t>
            </w:r>
            <w:proofErr w:type="spellEnd"/>
            <w:r w:rsidRPr="00594F40">
              <w:rPr>
                <w:color w:val="000000"/>
                <w:sz w:val="18"/>
              </w:rPr>
              <w:t xml:space="preserve"> </w:t>
            </w:r>
            <w:proofErr w:type="spellStart"/>
            <w:r w:rsidRPr="00594F40">
              <w:rPr>
                <w:color w:val="000000"/>
                <w:sz w:val="18"/>
              </w:rPr>
              <w:t>begintime,String</w:t>
            </w:r>
            <w:proofErr w:type="spellEnd"/>
            <w:r w:rsidRPr="00594F40">
              <w:rPr>
                <w:color w:val="000000"/>
                <w:sz w:val="18"/>
              </w:rPr>
              <w:t xml:space="preserve"> </w:t>
            </w:r>
            <w:proofErr w:type="spellStart"/>
            <w:r w:rsidRPr="00594F40">
              <w:rPr>
                <w:color w:val="000000"/>
                <w:sz w:val="18"/>
              </w:rPr>
              <w:t>endtime</w:t>
            </w:r>
            <w:proofErr w:type="spellEnd"/>
            <w:r w:rsidRPr="00594F40">
              <w:rPr>
                <w:color w:val="000000"/>
                <w:sz w:val="18"/>
              </w:rPr>
              <w:t>);//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 w:rsidR="00DA60DB" w:rsidRPr="00294D7D" w:rsidRDefault="00DA60DB" w:rsidP="007635CD">
            <w:pPr>
              <w:rPr>
                <w:color w:val="000000"/>
                <w:sz w:val="18"/>
              </w:rPr>
            </w:pPr>
            <w:r w:rsidRPr="007635CD">
              <w:rPr>
                <w:color w:val="000000"/>
                <w:sz w:val="18"/>
                <w:lang w:val="zh-CN"/>
              </w:rPr>
              <w:t>-checkRight(String username);</w:t>
            </w:r>
            <w:r w:rsidRPr="007635CD"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2．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Mana</w:t>
            </w:r>
            <w:r>
              <w:rPr>
                <w:b/>
                <w:bCs/>
                <w:color w:val="000000"/>
                <w:sz w:val="18"/>
              </w:rPr>
              <w:t>geUser</w:t>
            </w:r>
            <w:proofErr w:type="spellEnd"/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</w:rPr>
              <w:t>及</w:t>
            </w:r>
            <w:r>
              <w:rPr>
                <w:bCs/>
                <w:color w:val="000000"/>
                <w:sz w:val="18"/>
              </w:rPr>
              <w:t>用户信息的</w:t>
            </w:r>
            <w:r>
              <w:rPr>
                <w:rFonts w:hint="eastAsia"/>
                <w:bCs/>
                <w:color w:val="000000"/>
                <w:sz w:val="18"/>
              </w:rPr>
              <w:t>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add_user</w:t>
            </w:r>
            <w:proofErr w:type="spellEnd"/>
            <w:r w:rsidRPr="00DA60DB">
              <w:rPr>
                <w:color w:val="000000"/>
                <w:sz w:val="18"/>
              </w:rPr>
              <w:t>(User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增加新用户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remove_user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删除用户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update_Moniuser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Moni_User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更新监测点用户信息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update_Cityuser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City_User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更新市用户信息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update_Provuser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Prov_User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更新省用户信息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update_Systemuser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System_User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更新系统管理员用户信息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update_pwd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修改密码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get_user_by_id</w:t>
            </w:r>
            <w:proofErr w:type="spellEnd"/>
            <w:r w:rsidRPr="00DA60DB">
              <w:rPr>
                <w:color w:val="000000"/>
                <w:sz w:val="18"/>
              </w:rPr>
              <w:t>(String id):User;//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lastRenderedPageBreak/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get_user_by_name</w:t>
            </w:r>
            <w:proofErr w:type="spellEnd"/>
            <w:r w:rsidRPr="00DA60DB">
              <w:rPr>
                <w:color w:val="000000"/>
                <w:sz w:val="18"/>
              </w:rPr>
              <w:t>(String name):User;//</w:t>
            </w:r>
            <w:r w:rsidRPr="00DA60DB">
              <w:rPr>
                <w:rFonts w:hint="eastAsia"/>
                <w:color w:val="000000"/>
                <w:sz w:val="18"/>
              </w:rPr>
              <w:t>通过用户名查询用户信息</w:t>
            </w:r>
          </w:p>
          <w:p w:rsidR="00DA60DB" w:rsidRPr="007635CD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check_by_id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ManageAnnouncement</w:t>
            </w:r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通知的业务逻辑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+release(Announcement </w:t>
            </w:r>
            <w:proofErr w:type="spellStart"/>
            <w:r w:rsidRPr="00DA60DB">
              <w:rPr>
                <w:color w:val="000000"/>
                <w:sz w:val="18"/>
              </w:rPr>
              <w:t>ann</w:t>
            </w:r>
            <w:proofErr w:type="spellEnd"/>
            <w:r w:rsidRPr="00DA60DB">
              <w:rPr>
                <w:color w:val="000000"/>
                <w:sz w:val="18"/>
              </w:rPr>
              <w:t xml:space="preserve"> 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发布通知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+delete(String </w:t>
            </w:r>
            <w:proofErr w:type="spellStart"/>
            <w:r w:rsidRPr="00DA60DB">
              <w:rPr>
                <w:color w:val="000000"/>
                <w:sz w:val="18"/>
              </w:rPr>
              <w:t>ann_id</w:t>
            </w:r>
            <w:proofErr w:type="spellEnd"/>
            <w:r w:rsidRPr="00DA60DB">
              <w:rPr>
                <w:color w:val="000000"/>
                <w:sz w:val="18"/>
              </w:rPr>
              <w:t>);//</w:t>
            </w:r>
            <w:r w:rsidRPr="00DA60DB">
              <w:rPr>
                <w:rFonts w:hint="eastAsia"/>
                <w:color w:val="000000"/>
                <w:sz w:val="18"/>
              </w:rPr>
              <w:t>删除通知</w:t>
            </w:r>
          </w:p>
          <w:p w:rsidR="00DA60DB" w:rsidRPr="007635CD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sellectAll</w:t>
            </w:r>
            <w:proofErr w:type="spellEnd"/>
            <w:r w:rsidRPr="00DA60DB">
              <w:rPr>
                <w:color w:val="000000"/>
                <w:sz w:val="18"/>
              </w:rPr>
              <w:t>():List&lt;Announcement&gt;;//</w:t>
            </w:r>
            <w:r w:rsidRPr="00DA60DB"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4．Manage</w:t>
            </w:r>
            <w:r w:rsidRPr="00DA60DB">
              <w:rPr>
                <w:b/>
                <w:bCs/>
                <w:color w:val="000000"/>
                <w:sz w:val="18"/>
                <w:lang w:val="zh-CN"/>
              </w:rPr>
              <w:t>_Investperiod</w:t>
            </w:r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调查期及上报时限的业务逻辑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+create(String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新增上报时限</w:t>
            </w:r>
          </w:p>
          <w:p w:rsidR="00DA60DB" w:rsidRPr="007635CD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+change(String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);</w:t>
            </w:r>
            <w:r w:rsidRPr="00DA60DB"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 w:rsidR="00DA60DB" w:rsidRPr="00E856C5" w:rsidTr="00DA60DB">
        <w:tc>
          <w:tcPr>
            <w:tcW w:w="851" w:type="dxa"/>
            <w:vMerge/>
          </w:tcPr>
          <w:p w:rsidR="00DA60DB" w:rsidRDefault="00DA60DB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 w:rsidR="00DA60DB" w:rsidRDefault="00DA60DB" w:rsidP="007635CD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 w:rsidRPr="00DA60DB"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 w:rsidRPr="00DA60DB">
              <w:rPr>
                <w:b/>
                <w:bCs/>
                <w:color w:val="000000"/>
                <w:sz w:val="18"/>
                <w:lang w:val="zh-CN"/>
              </w:rPr>
              <w:t>ManageSystemState</w:t>
            </w:r>
          </w:p>
        </w:tc>
        <w:tc>
          <w:tcPr>
            <w:tcW w:w="1245" w:type="dxa"/>
          </w:tcPr>
          <w:p w:rsidR="00DA60DB" w:rsidRDefault="00DA60DB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系统监控的业务逻辑</w:t>
            </w:r>
          </w:p>
        </w:tc>
        <w:tc>
          <w:tcPr>
            <w:tcW w:w="743" w:type="dxa"/>
          </w:tcPr>
          <w:p w:rsidR="00DA60DB" w:rsidRPr="00836058" w:rsidRDefault="00DA60DB" w:rsidP="0021207B"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 w:rsidR="00DA60DB" w:rsidRPr="007635CD" w:rsidRDefault="00DA60DB" w:rsidP="007635CD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getSystemState</w:t>
            </w:r>
            <w:proofErr w:type="spellEnd"/>
            <w:r w:rsidRPr="00DA60DB">
              <w:rPr>
                <w:color w:val="000000"/>
                <w:sz w:val="18"/>
              </w:rPr>
              <w:t>():</w:t>
            </w:r>
            <w:proofErr w:type="spellStart"/>
            <w:r w:rsidRPr="00DA60DB">
              <w:rPr>
                <w:color w:val="000000"/>
                <w:sz w:val="18"/>
              </w:rPr>
              <w:t>SystemState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 w:rsidR="0021207B" w:rsidRDefault="0021207B" w:rsidP="0021207B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0"/>
        <w:gridCol w:w="2260"/>
        <w:gridCol w:w="1026"/>
        <w:gridCol w:w="1000"/>
        <w:gridCol w:w="4212"/>
      </w:tblGrid>
      <w:tr w:rsidR="0021207B" w:rsidTr="009C1EA4">
        <w:tc>
          <w:tcPr>
            <w:tcW w:w="850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60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026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1000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4212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DA60DB" w:rsidRPr="00E856C5" w:rsidTr="009C1EA4">
        <w:tc>
          <w:tcPr>
            <w:tcW w:w="850" w:type="dxa"/>
            <w:vMerge w:val="restart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2260" w:type="dxa"/>
          </w:tcPr>
          <w:p w:rsidR="00DA60DB" w:rsidRPr="008E21E8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1．</w:t>
            </w:r>
            <w:proofErr w:type="spellStart"/>
            <w:r>
              <w:rPr>
                <w:b/>
                <w:bCs/>
                <w:color w:val="000000"/>
                <w:sz w:val="18"/>
              </w:rPr>
              <w:t>DataDao</w:t>
            </w:r>
            <w:proofErr w:type="spellEnd"/>
          </w:p>
        </w:tc>
        <w:tc>
          <w:tcPr>
            <w:tcW w:w="1026" w:type="dxa"/>
          </w:tcPr>
          <w:p w:rsidR="00DA60DB" w:rsidRPr="008E21E8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报表有关的数据库操作类</w:t>
            </w:r>
          </w:p>
        </w:tc>
        <w:tc>
          <w:tcPr>
            <w:tcW w:w="1000" w:type="dxa"/>
          </w:tcPr>
          <w:p w:rsidR="00DA60DB" w:rsidRPr="009C1EA4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saveData</w:t>
            </w:r>
            <w:proofErr w:type="spellEnd"/>
            <w:r w:rsidRPr="003930C3">
              <w:rPr>
                <w:color w:val="000000"/>
                <w:sz w:val="18"/>
              </w:rPr>
              <w:t>(Data data):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report_c</w:t>
            </w:r>
            <w:proofErr w:type="spellEnd"/>
            <w:r w:rsidRPr="003930C3">
              <w:rPr>
                <w:color w:val="000000"/>
                <w:sz w:val="18"/>
              </w:rPr>
              <w:t>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report_p</w:t>
            </w:r>
            <w:proofErr w:type="spellEnd"/>
            <w:r w:rsidRPr="003930C3">
              <w:rPr>
                <w:color w:val="000000"/>
                <w:sz w:val="18"/>
              </w:rPr>
              <w:t>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</w:t>
            </w:r>
            <w:proofErr w:type="spellStart"/>
            <w:r w:rsidRPr="003930C3">
              <w:rPr>
                <w:color w:val="000000"/>
                <w:sz w:val="18"/>
              </w:rPr>
              <w:t>pass_p</w:t>
            </w:r>
            <w:proofErr w:type="spellEnd"/>
            <w:r w:rsidRPr="003930C3">
              <w:rPr>
                <w:color w:val="000000"/>
                <w:sz w:val="18"/>
              </w:rPr>
              <w:t>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+back(String username):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summary_c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cityname</w:t>
            </w:r>
            <w:proofErr w:type="spellEnd"/>
            <w:r w:rsidRPr="003930C3">
              <w:rPr>
                <w:color w:val="000000"/>
                <w:sz w:val="18"/>
              </w:rPr>
              <w:t>):Data;//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summary_p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provname</w:t>
            </w:r>
            <w:proofErr w:type="spellEnd"/>
            <w:r w:rsidRPr="003930C3">
              <w:rPr>
                <w:color w:val="000000"/>
                <w:sz w:val="18"/>
              </w:rPr>
              <w:t>):Data;//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selectDataByUser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userid,String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selectDataByCity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cityname,String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selectDataByProvince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provname,String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exportByMon</w:t>
            </w:r>
            <w:proofErr w:type="spellEnd"/>
            <w:r w:rsidRPr="003930C3">
              <w:rPr>
                <w:color w:val="000000"/>
                <w:sz w:val="18"/>
              </w:rPr>
              <w:t>(String time):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exportByCity</w:t>
            </w:r>
            <w:proofErr w:type="spellEnd"/>
            <w:r w:rsidRPr="003930C3">
              <w:rPr>
                <w:color w:val="000000"/>
                <w:sz w:val="18"/>
              </w:rPr>
              <w:t>(String time):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exportByProv</w:t>
            </w:r>
            <w:proofErr w:type="spellEnd"/>
            <w:r w:rsidRPr="003930C3">
              <w:rPr>
                <w:color w:val="000000"/>
                <w:sz w:val="18"/>
              </w:rPr>
              <w:t>(String time):</w:t>
            </w:r>
            <w:proofErr w:type="spellStart"/>
            <w:r w:rsidRPr="003930C3">
              <w:rPr>
                <w:color w:val="000000"/>
                <w:sz w:val="18"/>
              </w:rPr>
              <w:t>int</w:t>
            </w:r>
            <w:proofErr w:type="spellEnd"/>
            <w:r w:rsidRPr="003930C3">
              <w:rPr>
                <w:color w:val="000000"/>
                <w:sz w:val="18"/>
              </w:rPr>
              <w:t>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search_p</w:t>
            </w:r>
            <w:proofErr w:type="spellEnd"/>
            <w:r w:rsidRPr="003930C3">
              <w:rPr>
                <w:color w:val="000000"/>
                <w:sz w:val="18"/>
              </w:rPr>
              <w:t>(String key):List&lt;Data&gt;;//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3930C3">
              <w:rPr>
                <w:color w:val="000000"/>
                <w:sz w:val="18"/>
              </w:rPr>
              <w:t>ID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search_c</w:t>
            </w:r>
            <w:proofErr w:type="spellEnd"/>
            <w:r w:rsidRPr="003930C3">
              <w:rPr>
                <w:color w:val="000000"/>
                <w:sz w:val="18"/>
              </w:rPr>
              <w:t>(String key):List&lt;Data&gt;;//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3930C3">
              <w:rPr>
                <w:color w:val="000000"/>
                <w:sz w:val="18"/>
              </w:rPr>
              <w:t>ID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search_m</w:t>
            </w:r>
            <w:proofErr w:type="spellEnd"/>
            <w:r w:rsidRPr="003930C3">
              <w:rPr>
                <w:color w:val="000000"/>
                <w:sz w:val="18"/>
              </w:rPr>
              <w:t>(String key):List&lt;Data&gt;;//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 w:rsidRPr="003930C3">
              <w:rPr>
                <w:color w:val="000000"/>
                <w:sz w:val="18"/>
              </w:rPr>
              <w:t>ID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名称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表名</w:t>
            </w:r>
            <w:r w:rsidRPr="003930C3">
              <w:rPr>
                <w:rFonts w:hint="eastAsia"/>
                <w:color w:val="000000"/>
                <w:sz w:val="18"/>
              </w:rPr>
              <w:t>，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comparative_analysis</w:t>
            </w:r>
            <w:proofErr w:type="spellEnd"/>
            <w:r w:rsidRPr="003930C3">
              <w:rPr>
                <w:color w:val="000000"/>
                <w:sz w:val="18"/>
              </w:rPr>
              <w:t>(String username1,String username2,String time):List&lt;Data&gt;;//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  <w:r w:rsidRPr="003930C3">
              <w:rPr>
                <w:color w:val="000000"/>
                <w:sz w:val="18"/>
              </w:rPr>
              <w:t>;</w:t>
            </w:r>
          </w:p>
          <w:p w:rsidR="00DA60DB" w:rsidRPr="003930C3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</w:rPr>
              <w:t>-</w:t>
            </w:r>
            <w:proofErr w:type="spellStart"/>
            <w:r w:rsidRPr="003930C3">
              <w:rPr>
                <w:color w:val="000000"/>
                <w:sz w:val="18"/>
              </w:rPr>
              <w:t>trend_analysis</w:t>
            </w:r>
            <w:proofErr w:type="spellEnd"/>
            <w:r w:rsidRPr="003930C3">
              <w:rPr>
                <w:color w:val="000000"/>
                <w:sz w:val="18"/>
              </w:rPr>
              <w:t xml:space="preserve">(String </w:t>
            </w:r>
            <w:proofErr w:type="spellStart"/>
            <w:r w:rsidRPr="003930C3">
              <w:rPr>
                <w:color w:val="000000"/>
                <w:sz w:val="18"/>
              </w:rPr>
              <w:t>username,String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lastRenderedPageBreak/>
              <w:t>begintime,String</w:t>
            </w:r>
            <w:proofErr w:type="spellEnd"/>
            <w:r w:rsidRPr="003930C3">
              <w:rPr>
                <w:color w:val="000000"/>
                <w:sz w:val="18"/>
              </w:rPr>
              <w:t xml:space="preserve"> </w:t>
            </w:r>
            <w:proofErr w:type="spellStart"/>
            <w:r w:rsidRPr="003930C3">
              <w:rPr>
                <w:color w:val="000000"/>
                <w:sz w:val="18"/>
              </w:rPr>
              <w:t>endtime</w:t>
            </w:r>
            <w:proofErr w:type="spellEnd"/>
            <w:r w:rsidRPr="003930C3">
              <w:rPr>
                <w:color w:val="000000"/>
                <w:sz w:val="18"/>
              </w:rPr>
              <w:t>):List&lt;Data&gt;;//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 w:rsidR="00DA60DB" w:rsidRPr="007F304C" w:rsidRDefault="00DA60DB" w:rsidP="003930C3">
            <w:pPr>
              <w:rPr>
                <w:color w:val="000000"/>
                <w:sz w:val="18"/>
              </w:rPr>
            </w:pPr>
            <w:r w:rsidRPr="003930C3">
              <w:rPr>
                <w:color w:val="000000"/>
                <w:sz w:val="18"/>
                <w:lang w:val="zh-CN"/>
              </w:rPr>
              <w:t>-checkRight(String username):int;</w:t>
            </w:r>
            <w:r w:rsidRPr="003930C3"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用户有关的数据库操作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add_user</w:t>
            </w:r>
            <w:proofErr w:type="spellEnd"/>
            <w:r w:rsidRPr="00DA60DB">
              <w:rPr>
                <w:color w:val="000000"/>
                <w:sz w:val="18"/>
              </w:rPr>
              <w:t>(User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增加新用户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remove_user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删除用户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update_Moniuser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Moni_User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更新监测点用户信息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update_Cityuser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City_User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更新市用户信息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update_Provuser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Prov_User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更新省用户信息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update_Systemuser</w:t>
            </w:r>
            <w:proofErr w:type="spellEnd"/>
            <w:r w:rsidRPr="00DA60DB">
              <w:rPr>
                <w:color w:val="000000"/>
                <w:sz w:val="18"/>
              </w:rPr>
              <w:t>(</w:t>
            </w:r>
            <w:proofErr w:type="spellStart"/>
            <w:r w:rsidRPr="00DA60DB">
              <w:rPr>
                <w:color w:val="000000"/>
                <w:sz w:val="18"/>
              </w:rPr>
              <w:t>System_User</w:t>
            </w:r>
            <w:proofErr w:type="spellEnd"/>
            <w:r w:rsidRPr="00DA60DB">
              <w:rPr>
                <w:color w:val="000000"/>
                <w:sz w:val="18"/>
              </w:rPr>
              <w:t xml:space="preserve"> u):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更新系统管理员用户信息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update_pwd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修改密码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get_user_by_id</w:t>
            </w:r>
            <w:proofErr w:type="spellEnd"/>
            <w:r w:rsidRPr="00DA60DB">
              <w:rPr>
                <w:color w:val="000000"/>
                <w:sz w:val="18"/>
              </w:rPr>
              <w:t>(String id):User;//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查询用户信息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get_user_by_name</w:t>
            </w:r>
            <w:proofErr w:type="spellEnd"/>
            <w:r w:rsidRPr="00DA60DB">
              <w:rPr>
                <w:color w:val="000000"/>
                <w:sz w:val="18"/>
              </w:rPr>
              <w:t>(String name):User;//</w:t>
            </w:r>
            <w:r w:rsidRPr="00DA60DB">
              <w:rPr>
                <w:rFonts w:hint="eastAsia"/>
                <w:color w:val="000000"/>
                <w:sz w:val="18"/>
              </w:rPr>
              <w:t>通过用户名查询用户信息</w:t>
            </w:r>
          </w:p>
          <w:p w:rsidR="00DA60DB" w:rsidRPr="00847B42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check_by_id</w:t>
            </w:r>
            <w:proofErr w:type="spellEnd"/>
            <w:r w:rsidRPr="00DA60DB">
              <w:rPr>
                <w:color w:val="000000"/>
                <w:sz w:val="18"/>
              </w:rPr>
              <w:t>(String id):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通过用户</w:t>
            </w:r>
            <w:r w:rsidRPr="00DA60DB">
              <w:rPr>
                <w:color w:val="000000"/>
                <w:sz w:val="18"/>
              </w:rPr>
              <w:t>id</w:t>
            </w:r>
            <w:r w:rsidRPr="00DA60DB"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AnnouncementDao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通知有关的数据库操作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+release(Announcement </w:t>
            </w:r>
            <w:proofErr w:type="spellStart"/>
            <w:r w:rsidRPr="00DA60DB">
              <w:rPr>
                <w:color w:val="000000"/>
                <w:sz w:val="18"/>
              </w:rPr>
              <w:t>ann</w:t>
            </w:r>
            <w:proofErr w:type="spellEnd"/>
            <w:r w:rsidRPr="00DA60DB">
              <w:rPr>
                <w:color w:val="000000"/>
                <w:sz w:val="18"/>
              </w:rPr>
              <w:t xml:space="preserve"> 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发布通知</w:t>
            </w:r>
          </w:p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+delete(String </w:t>
            </w:r>
            <w:proofErr w:type="spellStart"/>
            <w:r w:rsidRPr="00DA60DB">
              <w:rPr>
                <w:color w:val="000000"/>
                <w:sz w:val="18"/>
              </w:rPr>
              <w:t>ann_id</w:t>
            </w:r>
            <w:proofErr w:type="spellEnd"/>
            <w:r w:rsidRPr="00DA60DB">
              <w:rPr>
                <w:color w:val="000000"/>
                <w:sz w:val="18"/>
              </w:rPr>
              <w:t>);//</w:t>
            </w:r>
            <w:r w:rsidRPr="00DA60DB">
              <w:rPr>
                <w:rFonts w:hint="eastAsia"/>
                <w:color w:val="000000"/>
                <w:sz w:val="18"/>
              </w:rPr>
              <w:t>删除通知</w:t>
            </w:r>
          </w:p>
          <w:p w:rsid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sellectAll</w:t>
            </w:r>
            <w:proofErr w:type="spellEnd"/>
            <w:r w:rsidRPr="00DA60DB">
              <w:rPr>
                <w:color w:val="000000"/>
                <w:sz w:val="18"/>
              </w:rPr>
              <w:t>():List&lt;Announcement&gt;;//</w:t>
            </w:r>
            <w:r w:rsidRPr="00DA60DB"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</w:t>
            </w:r>
            <w:r w:rsidRPr="00DA60DB"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 w:rsidRPr="00DA60DB">
              <w:rPr>
                <w:b/>
                <w:bCs/>
                <w:color w:val="000000"/>
                <w:sz w:val="18"/>
                <w:lang w:val="zh-CN"/>
              </w:rPr>
              <w:t>Invest_periodDao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调查期有关的数据库操作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P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+create(String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):</w:t>
            </w:r>
            <w:proofErr w:type="spellStart"/>
            <w:r w:rsidRPr="00DA60DB">
              <w:rPr>
                <w:color w:val="000000"/>
                <w:sz w:val="18"/>
              </w:rPr>
              <w:t>int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新增上报时限</w:t>
            </w:r>
          </w:p>
          <w:p w:rsidR="00DA60DB" w:rsidRDefault="00DA60DB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 xml:space="preserve">+change(String </w:t>
            </w:r>
            <w:proofErr w:type="spellStart"/>
            <w:r w:rsidRPr="00DA60DB">
              <w:rPr>
                <w:color w:val="000000"/>
                <w:sz w:val="18"/>
              </w:rPr>
              <w:t>begintime,String</w:t>
            </w:r>
            <w:proofErr w:type="spellEnd"/>
            <w:r w:rsidRPr="00DA60DB">
              <w:rPr>
                <w:color w:val="000000"/>
                <w:sz w:val="18"/>
              </w:rPr>
              <w:t xml:space="preserve"> </w:t>
            </w:r>
            <w:proofErr w:type="spellStart"/>
            <w:r w:rsidRPr="00DA60DB">
              <w:rPr>
                <w:color w:val="000000"/>
                <w:sz w:val="18"/>
              </w:rPr>
              <w:t>endtime</w:t>
            </w:r>
            <w:proofErr w:type="spellEnd"/>
            <w:r w:rsidRPr="00DA60DB">
              <w:rPr>
                <w:color w:val="000000"/>
                <w:sz w:val="18"/>
              </w:rPr>
              <w:t>);</w:t>
            </w:r>
            <w:r w:rsidRPr="00DA60DB"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 w:rsidR="00DA60DB" w:rsidRPr="00E856C5" w:rsidTr="009C1EA4">
        <w:tc>
          <w:tcPr>
            <w:tcW w:w="850" w:type="dxa"/>
            <w:vMerge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 w:rsidR="00DA60DB" w:rsidRDefault="00DA60DB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SystemMonitorDao</w:t>
            </w:r>
          </w:p>
        </w:tc>
        <w:tc>
          <w:tcPr>
            <w:tcW w:w="1026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系统监控有关的数据库</w:t>
            </w:r>
            <w:r>
              <w:rPr>
                <w:rFonts w:hint="eastAsia"/>
                <w:color w:val="000000"/>
                <w:sz w:val="18"/>
              </w:rPr>
              <w:t>操作</w:t>
            </w:r>
          </w:p>
        </w:tc>
        <w:tc>
          <w:tcPr>
            <w:tcW w:w="1000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 w:rsidR="00DA60DB" w:rsidRDefault="00DA60DB" w:rsidP="0021207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+</w:t>
            </w:r>
            <w:proofErr w:type="spellStart"/>
            <w:r w:rsidRPr="00DA60DB">
              <w:rPr>
                <w:color w:val="000000"/>
                <w:sz w:val="18"/>
              </w:rPr>
              <w:t>getSystemState</w:t>
            </w:r>
            <w:proofErr w:type="spellEnd"/>
            <w:r w:rsidRPr="00DA60DB">
              <w:rPr>
                <w:color w:val="000000"/>
                <w:sz w:val="18"/>
              </w:rPr>
              <w:t>():</w:t>
            </w:r>
            <w:proofErr w:type="spellStart"/>
            <w:r w:rsidRPr="00DA60DB">
              <w:rPr>
                <w:color w:val="000000"/>
                <w:sz w:val="18"/>
              </w:rPr>
              <w:t>SystemState</w:t>
            </w:r>
            <w:proofErr w:type="spellEnd"/>
            <w:r w:rsidRPr="00DA60DB">
              <w:rPr>
                <w:color w:val="000000"/>
                <w:sz w:val="18"/>
              </w:rPr>
              <w:t>;</w:t>
            </w:r>
            <w:r w:rsidRPr="00DA60DB"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 w:rsidR="0021207B" w:rsidRDefault="0021207B" w:rsidP="0021207B"/>
    <w:p w:rsidR="0021207B" w:rsidRPr="00B86E15" w:rsidRDefault="0021207B" w:rsidP="0021207B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30"/>
        <w:gridCol w:w="1758"/>
        <w:gridCol w:w="1701"/>
        <w:gridCol w:w="2835"/>
        <w:gridCol w:w="2125"/>
      </w:tblGrid>
      <w:tr w:rsidR="0021207B" w:rsidTr="0021207B">
        <w:tc>
          <w:tcPr>
            <w:tcW w:w="830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758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 w:rsidRPr="008E21E8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1701" w:type="dxa"/>
          </w:tcPr>
          <w:p w:rsidR="0021207B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835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125" w:type="dxa"/>
          </w:tcPr>
          <w:p w:rsidR="0021207B" w:rsidRPr="008E21E8" w:rsidRDefault="0021207B" w:rsidP="002120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 w:rsidR="002D6552" w:rsidRPr="00E856C5" w:rsidTr="0021207B">
        <w:tc>
          <w:tcPr>
            <w:tcW w:w="830" w:type="dxa"/>
            <w:vMerge w:val="restart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  <w:p w:rsidR="002D6552" w:rsidRDefault="002D6552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Entity</w:t>
            </w: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Data_Items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数据项</w:t>
            </w:r>
          </w:p>
        </w:tc>
        <w:tc>
          <w:tcPr>
            <w:tcW w:w="2835" w:type="dxa"/>
          </w:tcPr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demand_num:int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需求人数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demand_rate:int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需求比重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demand_mom:int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需求人数同比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demand_yoy:int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需求人数环比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apply_num:int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求职人数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apply_mom:double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求职人数同比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apply_yoy:double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求职人数环比</w:t>
            </w:r>
          </w:p>
          <w:p w:rsidR="002D6552" w:rsidRPr="006F228B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app_dem_rate:double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求人倍率</w:t>
            </w:r>
          </w:p>
          <w:p w:rsidR="002D6552" w:rsidRDefault="002D6552" w:rsidP="0021207B">
            <w:pPr>
              <w:rPr>
                <w:bCs/>
                <w:color w:val="000000"/>
                <w:sz w:val="18"/>
              </w:rPr>
            </w:pPr>
            <w:r w:rsidRPr="006F228B">
              <w:rPr>
                <w:bCs/>
                <w:color w:val="000000"/>
                <w:sz w:val="18"/>
              </w:rPr>
              <w:t>-</w:t>
            </w:r>
            <w:proofErr w:type="spellStart"/>
            <w:r w:rsidRPr="006F228B">
              <w:rPr>
                <w:bCs/>
                <w:color w:val="000000"/>
                <w:sz w:val="18"/>
              </w:rPr>
              <w:t>vac_dem_rate:double</w:t>
            </w:r>
            <w:proofErr w:type="spellEnd"/>
            <w:r w:rsidRPr="006F228B">
              <w:rPr>
                <w:bCs/>
                <w:color w:val="000000"/>
                <w:sz w:val="18"/>
              </w:rPr>
              <w:t xml:space="preserve"> </w:t>
            </w:r>
            <w:r w:rsidRPr="006F228B">
              <w:rPr>
                <w:rFonts w:hint="eastAsia"/>
                <w:bCs/>
                <w:color w:val="000000"/>
                <w:sz w:val="18"/>
              </w:rPr>
              <w:t>岗位空缺与求职人比率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Pr="007E1D9D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701" w:type="dxa"/>
          </w:tcPr>
          <w:p w:rsidR="002D6552" w:rsidRPr="00836058" w:rsidRDefault="002D6552" w:rsidP="0021207B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</w:tc>
        <w:tc>
          <w:tcPr>
            <w:tcW w:w="2835" w:type="dxa"/>
          </w:tcPr>
          <w:p w:rsidR="002D6552" w:rsidRPr="00836058" w:rsidRDefault="002D6552" w:rsidP="0021207B">
            <w:pPr>
              <w:rPr>
                <w:bCs/>
                <w:color w:val="000000"/>
                <w:sz w:val="18"/>
              </w:rPr>
            </w:pPr>
            <w:proofErr w:type="spellStart"/>
            <w:r>
              <w:rPr>
                <w:bCs/>
                <w:color w:val="000000"/>
                <w:sz w:val="18"/>
              </w:rPr>
              <w:t>Total:DataItems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 w:rsidR="002D6552" w:rsidRPr="00294D7D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nit</w:t>
            </w:r>
            <w:proofErr w:type="spellEnd"/>
            <w:r>
              <w:rPr>
                <w:color w:val="000000"/>
                <w:sz w:val="18"/>
              </w:rPr>
              <w:t>():void</w:t>
            </w:r>
            <w:r>
              <w:rPr>
                <w:rFonts w:hint="eastAsia"/>
                <w:color w:val="000000"/>
                <w:sz w:val="18"/>
              </w:rPr>
              <w:t>初始化</w:t>
            </w:r>
            <w:r>
              <w:rPr>
                <w:color w:val="000000"/>
                <w:sz w:val="18"/>
              </w:rPr>
              <w:t>数据和项目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Pr="008E21E8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 w:rsidRPr="00157A48">
              <w:rPr>
                <w:b/>
                <w:bCs/>
                <w:color w:val="000000"/>
                <w:sz w:val="18"/>
              </w:rPr>
              <w:t>Domain</w:t>
            </w:r>
          </w:p>
        </w:tc>
        <w:tc>
          <w:tcPr>
            <w:tcW w:w="1701" w:type="dxa"/>
          </w:tcPr>
          <w:p w:rsidR="002D6552" w:rsidRPr="008E21E8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</w:tc>
        <w:tc>
          <w:tcPr>
            <w:tcW w:w="2835" w:type="dxa"/>
          </w:tcPr>
          <w:p w:rsidR="002D6552" w:rsidRPr="008E21E8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Pr="00870F38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4.Profess</w:t>
            </w:r>
            <w:r>
              <w:rPr>
                <w:b/>
                <w:bCs/>
                <w:color w:val="000000"/>
                <w:sz w:val="18"/>
              </w:rPr>
              <w:t>ion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Pr="00847B4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Character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 xml:space="preserve"> 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6.</w:t>
            </w:r>
            <w:r>
              <w:rPr>
                <w:b/>
                <w:bCs/>
                <w:color w:val="000000"/>
                <w:sz w:val="18"/>
              </w:rPr>
              <w:t>Occupation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7.</w:t>
            </w:r>
            <w:r>
              <w:rPr>
                <w:b/>
                <w:bCs/>
                <w:color w:val="000000"/>
                <w:sz w:val="18"/>
              </w:rPr>
              <w:t>DemandOverApply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r w:rsidRPr="00887E9B"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8.</w:t>
            </w:r>
            <w:r>
              <w:rPr>
                <w:b/>
                <w:bCs/>
                <w:color w:val="000000"/>
                <w:sz w:val="18"/>
              </w:rPr>
              <w:t>ApplyOverDemand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r w:rsidRPr="00887E9B"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9.</w:t>
            </w:r>
            <w:r>
              <w:rPr>
                <w:b/>
                <w:bCs/>
                <w:color w:val="000000"/>
                <w:sz w:val="18"/>
              </w:rPr>
              <w:t>ApplySort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r w:rsidRPr="00887E9B"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10.</w:t>
            </w:r>
            <w:r>
              <w:rPr>
                <w:b/>
                <w:bCs/>
                <w:color w:val="000000"/>
                <w:sz w:val="18"/>
              </w:rPr>
              <w:t>GenderSort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11.</w:t>
            </w:r>
            <w:r>
              <w:rPr>
                <w:b/>
                <w:bCs/>
                <w:color w:val="000000"/>
                <w:sz w:val="18"/>
              </w:rPr>
              <w:t>AgeSort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12.</w:t>
            </w:r>
            <w:r>
              <w:rPr>
                <w:b/>
                <w:bCs/>
                <w:color w:val="000000"/>
                <w:sz w:val="18"/>
              </w:rPr>
              <w:t>DegreeSort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6F228B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6F228B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13.</w:t>
            </w:r>
            <w:r>
              <w:rPr>
                <w:b/>
                <w:bCs/>
                <w:color w:val="000000"/>
                <w:sz w:val="18"/>
              </w:rPr>
              <w:t>SkillSort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 w:rsidRPr="006F228B">
              <w:rPr>
                <w:color w:val="000000"/>
                <w:sz w:val="18"/>
              </w:rPr>
              <w:t>allData:ArrayList</w:t>
            </w:r>
            <w:proofErr w:type="spellEnd"/>
            <w:r w:rsidRPr="006F228B">
              <w:rPr>
                <w:color w:val="000000"/>
                <w:sz w:val="18"/>
              </w:rPr>
              <w:t>&lt;Map&lt;String,</w:t>
            </w:r>
            <w:r w:rsidRPr="00DA6FCE"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proofErr w:type="spellStart"/>
            <w:r w:rsidRPr="00DA6FCE">
              <w:rPr>
                <w:color w:val="000000"/>
                <w:sz w:val="18"/>
              </w:rPr>
              <w:t>Data_Items</w:t>
            </w:r>
            <w:proofErr w:type="spellEnd"/>
            <w:r w:rsidRPr="006F228B">
              <w:rPr>
                <w:color w:val="000000"/>
                <w:sz w:val="18"/>
              </w:rPr>
              <w:t>&gt;&gt;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14.Data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报表类</w:t>
            </w:r>
          </w:p>
        </w:tc>
        <w:tc>
          <w:tcPr>
            <w:tcW w:w="283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Total</w:t>
            </w: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Domain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Profession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Character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Occupation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DemandOverApply</w:t>
            </w:r>
            <w:proofErr w:type="spellEnd"/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ApplyOverDemand</w:t>
            </w:r>
            <w:proofErr w:type="spellEnd"/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ApplySort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GenderSort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AgeSort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 w:rsidR="002D6552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DegreeSort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  <w:p w:rsidR="002D6552" w:rsidRPr="006F228B" w:rsidRDefault="002D6552" w:rsidP="0021207B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SkillSort</w:t>
            </w:r>
            <w:proofErr w:type="spellEnd"/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15.</w:t>
            </w:r>
            <w:r>
              <w:rPr>
                <w:b/>
                <w:bCs/>
                <w:color w:val="000000"/>
                <w:sz w:val="18"/>
              </w:rPr>
              <w:t>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父类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user_id:String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用户编号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user_name:String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用户姓名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password:String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用户密码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checked:int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是否验证（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表示已验证，</w:t>
            </w:r>
            <w:r w:rsidRPr="002D6552">
              <w:rPr>
                <w:color w:val="000000"/>
                <w:sz w:val="18"/>
              </w:rPr>
              <w:t>0</w:t>
            </w:r>
            <w:r w:rsidRPr="002D6552">
              <w:rPr>
                <w:rFonts w:hint="eastAsia"/>
                <w:color w:val="000000"/>
                <w:sz w:val="18"/>
              </w:rPr>
              <w:t>表示未验证）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lastRenderedPageBreak/>
              <w:t>-</w:t>
            </w:r>
            <w:proofErr w:type="spellStart"/>
            <w:r w:rsidRPr="002D6552">
              <w:rPr>
                <w:color w:val="000000"/>
                <w:sz w:val="18"/>
              </w:rPr>
              <w:t>role:String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角色（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表示省级用户，</w:t>
            </w:r>
            <w:r w:rsidRPr="002D6552">
              <w:rPr>
                <w:color w:val="000000"/>
                <w:sz w:val="18"/>
              </w:rPr>
              <w:t>2</w:t>
            </w:r>
            <w:r w:rsidRPr="002D6552">
              <w:rPr>
                <w:rFonts w:hint="eastAsia"/>
                <w:color w:val="000000"/>
                <w:sz w:val="18"/>
              </w:rPr>
              <w:t>表示市级用户，</w:t>
            </w:r>
            <w:r w:rsidRPr="002D6552">
              <w:rPr>
                <w:color w:val="000000"/>
                <w:sz w:val="18"/>
              </w:rPr>
              <w:t>3</w:t>
            </w:r>
            <w:r w:rsidRPr="002D6552">
              <w:rPr>
                <w:rFonts w:hint="eastAsia"/>
                <w:color w:val="000000"/>
                <w:sz w:val="18"/>
              </w:rPr>
              <w:t>表示监测点用户）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valid:int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是否可用（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表示可用，</w:t>
            </w:r>
            <w:r w:rsidRPr="002D6552">
              <w:rPr>
                <w:color w:val="000000"/>
                <w:sz w:val="18"/>
              </w:rPr>
              <w:t>0</w:t>
            </w:r>
            <w:r w:rsidRPr="002D6552">
              <w:rPr>
                <w:rFonts w:hint="eastAsia"/>
                <w:color w:val="000000"/>
                <w:sz w:val="18"/>
              </w:rPr>
              <w:t>表示被禁用）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belong:String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所属市</w:t>
            </w:r>
          </w:p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unit:String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标注用户来源（省、市、监测点）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is_deleted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是否被删除（</w:t>
            </w:r>
            <w:r w:rsidRPr="002D6552">
              <w:rPr>
                <w:color w:val="000000"/>
                <w:sz w:val="18"/>
              </w:rPr>
              <w:t>0</w:t>
            </w:r>
            <w:r w:rsidRPr="002D6552">
              <w:rPr>
                <w:rFonts w:hint="eastAsia"/>
                <w:color w:val="000000"/>
                <w:sz w:val="18"/>
              </w:rPr>
              <w:t>表示被删除，</w:t>
            </w:r>
            <w:r w:rsidRPr="002D6552">
              <w:rPr>
                <w:color w:val="000000"/>
                <w:sz w:val="18"/>
              </w:rPr>
              <w:t>1</w:t>
            </w:r>
            <w:r w:rsidRPr="002D6552">
              <w:rPr>
                <w:rFonts w:hint="eastAsia"/>
                <w:color w:val="000000"/>
                <w:sz w:val="18"/>
              </w:rPr>
              <w:t>表示未被删除）</w:t>
            </w:r>
          </w:p>
        </w:tc>
        <w:tc>
          <w:tcPr>
            <w:tcW w:w="2125" w:type="dxa"/>
          </w:tcPr>
          <w:p w:rsidR="002D6552" w:rsidRDefault="002D6552" w:rsidP="002D655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 w:rsidR="002D6552" w:rsidRPr="002D6552" w:rsidRDefault="002D6552" w:rsidP="0021207B">
            <w:pPr>
              <w:rPr>
                <w:color w:val="000000"/>
                <w:sz w:val="18"/>
              </w:rPr>
            </w:pP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16.</w:t>
            </w:r>
            <w:r>
              <w:rPr>
                <w:b/>
                <w:bCs/>
                <w:color w:val="000000"/>
                <w:sz w:val="18"/>
              </w:rPr>
              <w:t>Moni_User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监测点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login_id:String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监测点登陆人</w:t>
            </w:r>
            <w:r w:rsidRPr="00DA60DB">
              <w:rPr>
                <w:color w:val="000000"/>
                <w:sz w:val="18"/>
              </w:rPr>
              <w:t>id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site_code:String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监测点编码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site_name:String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监测点名称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site_region:String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所属地区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profession:String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行业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site_address:String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监测点地址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liable_person:String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责任人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mobile_number:String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手机号码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phone_number:String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电话号码</w:t>
            </w:r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fax_number:String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传真号码</w:t>
            </w:r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valid:int</w:t>
            </w:r>
            <w:proofErr w:type="spellEnd"/>
            <w:r w:rsidRPr="00DA60DB">
              <w:rPr>
                <w:color w:val="000000"/>
                <w:sz w:val="18"/>
              </w:rPr>
              <w:t>;//</w:t>
            </w:r>
            <w:r w:rsidRPr="00DA60DB">
              <w:rPr>
                <w:rFonts w:hint="eastAsia"/>
                <w:color w:val="000000"/>
                <w:sz w:val="18"/>
              </w:rPr>
              <w:t>监测点信息是否上报备案（</w:t>
            </w:r>
            <w:r w:rsidRPr="00DA60DB">
              <w:rPr>
                <w:color w:val="000000"/>
                <w:sz w:val="18"/>
              </w:rPr>
              <w:t>1</w:t>
            </w:r>
            <w:r w:rsidRPr="00DA60DB">
              <w:rPr>
                <w:rFonts w:hint="eastAsia"/>
                <w:color w:val="000000"/>
                <w:sz w:val="18"/>
              </w:rPr>
              <w:t>表示已上报备案，</w:t>
            </w:r>
            <w:r w:rsidRPr="00DA60DB">
              <w:rPr>
                <w:color w:val="000000"/>
                <w:sz w:val="18"/>
              </w:rPr>
              <w:t>0</w:t>
            </w:r>
            <w:r w:rsidRPr="00DA60DB">
              <w:rPr>
                <w:rFonts w:hint="eastAsia"/>
                <w:color w:val="000000"/>
                <w:sz w:val="18"/>
              </w:rPr>
              <w:t>表示未备案）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17.</w:t>
            </w:r>
            <w:r>
              <w:rPr>
                <w:b/>
                <w:bCs/>
                <w:color w:val="000000"/>
                <w:sz w:val="18"/>
              </w:rPr>
              <w:t>City_User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市</w:t>
            </w:r>
            <w:r>
              <w:rPr>
                <w:color w:val="000000"/>
                <w:sz w:val="18"/>
              </w:rPr>
              <w:t>级用户继承自User类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city_name:String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城市名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city_code:String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城市编码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18.</w:t>
            </w:r>
            <w:r>
              <w:rPr>
                <w:b/>
                <w:bCs/>
                <w:color w:val="000000"/>
                <w:sz w:val="18"/>
              </w:rPr>
              <w:t>Prov_User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省级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province_name:String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省名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provice_code:String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省编码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19.</w:t>
            </w:r>
            <w:r>
              <w:rPr>
                <w:b/>
                <w:bCs/>
                <w:color w:val="000000"/>
                <w:sz w:val="18"/>
              </w:rPr>
              <w:t>System_User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系统管理员</w:t>
            </w:r>
            <w:r>
              <w:rPr>
                <w:color w:val="000000"/>
                <w:sz w:val="18"/>
              </w:rPr>
              <w:t>继承自User类</w:t>
            </w:r>
          </w:p>
        </w:tc>
        <w:tc>
          <w:tcPr>
            <w:tcW w:w="2835" w:type="dxa"/>
          </w:tcPr>
          <w:p w:rsidR="002D6552" w:rsidRP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system_name:String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管理员姓名</w:t>
            </w:r>
          </w:p>
          <w:p w:rsidR="002D6552" w:rsidRDefault="002D6552" w:rsidP="002D6552">
            <w:pPr>
              <w:rPr>
                <w:color w:val="000000"/>
                <w:sz w:val="18"/>
              </w:rPr>
            </w:pPr>
            <w:r w:rsidRPr="002D6552">
              <w:rPr>
                <w:color w:val="000000"/>
                <w:sz w:val="18"/>
              </w:rPr>
              <w:t>-</w:t>
            </w:r>
            <w:proofErr w:type="spellStart"/>
            <w:r w:rsidRPr="002D6552">
              <w:rPr>
                <w:color w:val="000000"/>
                <w:sz w:val="18"/>
              </w:rPr>
              <w:t>system_code:String</w:t>
            </w:r>
            <w:proofErr w:type="spellEnd"/>
            <w:r w:rsidRPr="002D6552">
              <w:rPr>
                <w:color w:val="000000"/>
                <w:sz w:val="18"/>
              </w:rPr>
              <w:t>;//</w:t>
            </w:r>
            <w:r w:rsidRPr="002D6552">
              <w:rPr>
                <w:rFonts w:hint="eastAsia"/>
                <w:color w:val="000000"/>
                <w:sz w:val="18"/>
              </w:rPr>
              <w:t>管理员编码</w:t>
            </w:r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20.</w:t>
            </w:r>
            <w:r>
              <w:rPr>
                <w:b/>
                <w:bCs/>
                <w:color w:val="000000"/>
                <w:sz w:val="18"/>
              </w:rPr>
              <w:t>Announcement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>
              <w:rPr>
                <w:color w:val="000000"/>
                <w:sz w:val="18"/>
              </w:rPr>
              <w:t>通告类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id:String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title:String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context:String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time:String</w:t>
            </w:r>
            <w:proofErr w:type="spellEnd"/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publisher:String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21.</w:t>
            </w:r>
            <w:r>
              <w:rPr>
                <w:b/>
                <w:bCs/>
                <w:color w:val="000000"/>
                <w:sz w:val="18"/>
              </w:rPr>
              <w:t>Invest_period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调查期</w:t>
            </w:r>
            <w:r>
              <w:rPr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month:String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begindate:String</w:t>
            </w:r>
            <w:proofErr w:type="spellEnd"/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enddate:String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 w:rsidR="002D6552" w:rsidRPr="00E856C5" w:rsidTr="0021207B">
        <w:tc>
          <w:tcPr>
            <w:tcW w:w="830" w:type="dxa"/>
            <w:vMerge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 w:rsidR="002D6552" w:rsidRDefault="002D6552" w:rsidP="0021207B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22.</w:t>
            </w:r>
            <w:r>
              <w:rPr>
                <w:b/>
                <w:bCs/>
                <w:color w:val="000000"/>
                <w:sz w:val="18"/>
              </w:rPr>
              <w:t>SystemState</w:t>
            </w:r>
          </w:p>
        </w:tc>
        <w:tc>
          <w:tcPr>
            <w:tcW w:w="1701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系统状态类</w:t>
            </w:r>
          </w:p>
        </w:tc>
        <w:tc>
          <w:tcPr>
            <w:tcW w:w="2835" w:type="dxa"/>
          </w:tcPr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CPU:double</w:t>
            </w:r>
            <w:proofErr w:type="spellEnd"/>
          </w:p>
          <w:p w:rsidR="002D6552" w:rsidRPr="00DA60DB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RAM:double</w:t>
            </w:r>
            <w:proofErr w:type="spellEnd"/>
          </w:p>
          <w:p w:rsidR="002D6552" w:rsidRDefault="002D6552" w:rsidP="00DA60DB">
            <w:pPr>
              <w:rPr>
                <w:color w:val="000000"/>
                <w:sz w:val="18"/>
              </w:rPr>
            </w:pPr>
            <w:r w:rsidRPr="00DA60DB">
              <w:rPr>
                <w:color w:val="000000"/>
                <w:sz w:val="18"/>
              </w:rPr>
              <w:t>-</w:t>
            </w:r>
            <w:proofErr w:type="spellStart"/>
            <w:r w:rsidRPr="00DA60DB">
              <w:rPr>
                <w:color w:val="000000"/>
                <w:sz w:val="18"/>
              </w:rPr>
              <w:t>ROM:double</w:t>
            </w:r>
            <w:proofErr w:type="spellEnd"/>
          </w:p>
        </w:tc>
        <w:tc>
          <w:tcPr>
            <w:tcW w:w="2125" w:type="dxa"/>
          </w:tcPr>
          <w:p w:rsidR="002D6552" w:rsidRDefault="002D6552" w:rsidP="002120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</w:tbl>
    <w:p w:rsidR="0021207B" w:rsidRPr="00247D7B" w:rsidRDefault="0021207B" w:rsidP="0021207B"/>
    <w:p w:rsidR="0021207B" w:rsidRDefault="0021207B" w:rsidP="00C550FF">
      <w:pPr>
        <w:pStyle w:val="2"/>
      </w:pPr>
      <w:bookmarkStart w:id="20" w:name="_Toc439597718"/>
      <w:r>
        <w:rPr>
          <w:rFonts w:hint="eastAsia"/>
        </w:rPr>
        <w:lastRenderedPageBreak/>
        <w:t>类图</w:t>
      </w:r>
      <w:bookmarkEnd w:id="20"/>
    </w:p>
    <w:p w:rsidR="00C550FF" w:rsidRPr="00C550FF" w:rsidRDefault="00135908" w:rsidP="00C550FF">
      <w:r>
        <w:object w:dxaOrig="17224" w:dyaOrig="7211">
          <v:shape id="_x0000_i1030" type="#_x0000_t75" style="width:468pt;height:195.75pt" o:ole="">
            <v:imagedata r:id="rId21" o:title=""/>
          </v:shape>
          <o:OLEObject Type="Embed" ProgID="Visio.Drawing.15" ShapeID="_x0000_i1030" DrawAspect="Content" ObjectID="_1513340047" r:id="rId22"/>
        </w:object>
      </w:r>
    </w:p>
    <w:p w:rsidR="00F45DE5" w:rsidRPr="00F45DE5" w:rsidRDefault="00E30FD7" w:rsidP="00E30FD7">
      <w:pPr>
        <w:pStyle w:val="1"/>
        <w:numPr>
          <w:ilvl w:val="0"/>
          <w:numId w:val="1"/>
        </w:numPr>
        <w:ind w:hanging="11"/>
      </w:pPr>
      <w:bookmarkStart w:id="21" w:name="_Toc439597719"/>
      <w:r>
        <w:rPr>
          <w:rFonts w:hint="eastAsia"/>
        </w:rPr>
        <w:t>接口</w:t>
      </w:r>
      <w:r w:rsidR="00F45DE5">
        <w:t>设计</w:t>
      </w:r>
      <w:bookmarkEnd w:id="21"/>
    </w:p>
    <w:p w:rsidR="00317D8F" w:rsidRDefault="00E30FD7">
      <w:pPr>
        <w:pStyle w:val="2"/>
      </w:pPr>
      <w:bookmarkStart w:id="22" w:name="_Toc439597720"/>
      <w:r>
        <w:rPr>
          <w:rFonts w:hint="eastAsia"/>
        </w:rPr>
        <w:t>外部</w:t>
      </w:r>
      <w:r>
        <w:t>接口</w:t>
      </w:r>
      <w:bookmarkEnd w:id="22"/>
    </w:p>
    <w:p w:rsidR="0028320C" w:rsidRPr="00AE2985" w:rsidRDefault="0028320C" w:rsidP="00443DEB">
      <w:pPr>
        <w:ind w:firstLineChars="213" w:firstLine="426"/>
      </w:pPr>
      <w:r w:rsidRPr="00AE2985">
        <w:rPr>
          <w:rFonts w:hint="eastAsia"/>
        </w:rPr>
        <w:t>本系统只针对</w:t>
      </w:r>
      <w:r>
        <w:rPr>
          <w:rFonts w:hint="eastAsia"/>
        </w:rPr>
        <w:t>“省人力资源</w:t>
      </w:r>
      <w:r>
        <w:t>数据采集系统</w:t>
      </w:r>
      <w:r>
        <w:t>”</w:t>
      </w:r>
      <w:r w:rsidRPr="00AE2985">
        <w:rPr>
          <w:rFonts w:hint="eastAsia"/>
        </w:rPr>
        <w:t>使用，不与其他系统产生交互，因此不存在与外部的接口。</w:t>
      </w:r>
    </w:p>
    <w:p w:rsidR="00E30FD7" w:rsidRPr="0028320C" w:rsidRDefault="00E30FD7" w:rsidP="00E30FD7"/>
    <w:p w:rsidR="00247D7B" w:rsidRDefault="00E30FD7" w:rsidP="00E30FD7">
      <w:pPr>
        <w:pStyle w:val="2"/>
      </w:pPr>
      <w:bookmarkStart w:id="23" w:name="_Toc439597721"/>
      <w:r>
        <w:rPr>
          <w:rFonts w:hint="eastAsia"/>
        </w:rPr>
        <w:t>内部</w:t>
      </w:r>
      <w:r>
        <w:t>接口</w:t>
      </w:r>
      <w:bookmarkEnd w:id="23"/>
    </w:p>
    <w:p w:rsidR="00E30FD7" w:rsidRPr="0028320C" w:rsidRDefault="0028320C" w:rsidP="0028320C">
      <w:pPr>
        <w:ind w:firstLineChars="213" w:firstLine="426"/>
      </w:pPr>
      <w:r>
        <w:rPr>
          <w:rFonts w:hint="eastAsia"/>
        </w:rPr>
        <w:t>本</w:t>
      </w:r>
      <w:r>
        <w:t>系统主要分为四个层次DAO</w:t>
      </w:r>
      <w:r>
        <w:rPr>
          <w:rFonts w:hint="eastAsia"/>
        </w:rPr>
        <w:t>(数据</w:t>
      </w:r>
      <w:r>
        <w:t>持久层</w:t>
      </w:r>
      <w:r>
        <w:rPr>
          <w:rFonts w:hint="eastAsia"/>
        </w:rPr>
        <w:t>),Service</w:t>
      </w:r>
      <w:r>
        <w:t>(</w:t>
      </w:r>
      <w:r>
        <w:rPr>
          <w:rFonts w:hint="eastAsia"/>
        </w:rPr>
        <w:t>业务逻辑</w:t>
      </w:r>
      <w:r>
        <w:t>层),Action(</w:t>
      </w:r>
      <w:r>
        <w:rPr>
          <w:rFonts w:hint="eastAsia"/>
        </w:rPr>
        <w:t>控制层</w:t>
      </w:r>
      <w:r>
        <w:t>)</w:t>
      </w:r>
      <w:r>
        <w:rPr>
          <w:rFonts w:hint="eastAsia"/>
        </w:rPr>
        <w:t>,表现层。内部接口是</w:t>
      </w:r>
      <w:r>
        <w:t>通过不同层之间的引用实现的，主要表现为</w:t>
      </w:r>
      <w:r>
        <w:rPr>
          <w:rFonts w:hint="eastAsia"/>
        </w:rPr>
        <w:t>业务</w:t>
      </w:r>
      <w:r>
        <w:t>逻辑层</w:t>
      </w:r>
      <w:r>
        <w:rPr>
          <w:rFonts w:hint="eastAsia"/>
        </w:rPr>
        <w:t>引用数据持久层</w:t>
      </w:r>
      <w:r w:rsidRPr="0028320C">
        <w:rPr>
          <w:rFonts w:hint="eastAsia"/>
        </w:rPr>
        <w:t>以访问数据库；</w:t>
      </w:r>
      <w:r>
        <w:rPr>
          <w:rFonts w:hint="eastAsia"/>
        </w:rPr>
        <w:t>控制层</w:t>
      </w:r>
      <w:r>
        <w:t>引用业务逻辑层来完成主要业务逻辑操作，</w:t>
      </w:r>
      <w:r>
        <w:rPr>
          <w:rFonts w:hint="eastAsia"/>
        </w:rPr>
        <w:t>表现层引用控制层</w:t>
      </w:r>
      <w:r w:rsidRPr="0028320C">
        <w:rPr>
          <w:rFonts w:hint="eastAsia"/>
        </w:rPr>
        <w:t>以</w:t>
      </w:r>
      <w:r>
        <w:rPr>
          <w:rFonts w:hint="eastAsia"/>
        </w:rPr>
        <w:t>实现控件等的事件处理</w:t>
      </w:r>
      <w:r w:rsidRPr="0028320C">
        <w:rPr>
          <w:rFonts w:hint="eastAsia"/>
        </w:rPr>
        <w:t>。</w:t>
      </w:r>
    </w:p>
    <w:p w:rsidR="00E30FD7" w:rsidRDefault="00E30FD7" w:rsidP="00E30FD7"/>
    <w:p w:rsidR="00E30FD7" w:rsidRDefault="00E30FD7" w:rsidP="00E30FD7">
      <w:pPr>
        <w:pStyle w:val="1"/>
      </w:pPr>
      <w:bookmarkStart w:id="24" w:name="_Toc439597722"/>
      <w:r>
        <w:rPr>
          <w:rFonts w:hint="eastAsia"/>
        </w:rPr>
        <w:t>出错</w:t>
      </w:r>
      <w:r>
        <w:t>处理设计</w:t>
      </w:r>
      <w:bookmarkEnd w:id="24"/>
    </w:p>
    <w:p w:rsidR="00443DEB" w:rsidRDefault="00443DEB" w:rsidP="00443DEB">
      <w:pPr>
        <w:ind w:firstLineChars="213" w:firstLine="426"/>
      </w:pPr>
      <w:r w:rsidRPr="00443DEB">
        <w:rPr>
          <w:rFonts w:hint="eastAsia"/>
        </w:rPr>
        <w:t>由于用户的不合法操作而出错时会提示错误信息，指引用户按一定的步骤</w:t>
      </w:r>
      <w:r>
        <w:rPr>
          <w:rFonts w:hint="eastAsia"/>
        </w:rPr>
        <w:t>进行合法操作。同时跳转到指定的错误处理页面或弹出出错信息对话框。</w:t>
      </w:r>
    </w:p>
    <w:p w:rsidR="00E30FD7" w:rsidRDefault="00443DEB" w:rsidP="00443DEB">
      <w:pPr>
        <w:ind w:firstLineChars="213" w:firstLine="426"/>
      </w:pPr>
      <w:r>
        <w:rPr>
          <w:rFonts w:hint="eastAsia"/>
        </w:rPr>
        <w:t>若</w:t>
      </w:r>
      <w:r>
        <w:t>服务器</w:t>
      </w:r>
      <w:r>
        <w:rPr>
          <w:rFonts w:hint="eastAsia"/>
        </w:rPr>
        <w:t>或</w:t>
      </w:r>
      <w:r>
        <w:t>网络发生</w:t>
      </w:r>
      <w:r>
        <w:rPr>
          <w:rFonts w:hint="eastAsia"/>
        </w:rPr>
        <w:t>错误</w:t>
      </w:r>
      <w:r>
        <w:t>，提示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  <w:r>
        <w:t xml:space="preserve"> </w:t>
      </w:r>
    </w:p>
    <w:p w:rsidR="00E30FD7" w:rsidRDefault="00E30FD7" w:rsidP="00E30FD7">
      <w:pPr>
        <w:pStyle w:val="1"/>
      </w:pPr>
      <w:bookmarkStart w:id="25" w:name="_Toc439597723"/>
      <w:r>
        <w:rPr>
          <w:rFonts w:hint="eastAsia"/>
        </w:rPr>
        <w:t>安全</w:t>
      </w:r>
      <w:r>
        <w:t>保密设计</w:t>
      </w:r>
      <w:bookmarkEnd w:id="25"/>
    </w:p>
    <w:p w:rsidR="00E30FD7" w:rsidRDefault="00443DEB" w:rsidP="00443DEB">
      <w:pPr>
        <w:ind w:firstLineChars="213" w:firstLine="426"/>
      </w:pPr>
      <w:r>
        <w:rPr>
          <w:rFonts w:hint="eastAsia"/>
        </w:rPr>
        <w:t>只有拥有</w:t>
      </w:r>
      <w:r>
        <w:t>账号和密码的用户才可登陆系统进行相关操作。</w:t>
      </w:r>
      <w:r>
        <w:rPr>
          <w:rFonts w:hint="eastAsia"/>
        </w:rPr>
        <w:t>用户</w:t>
      </w:r>
      <w:r>
        <w:t>所有的操作</w:t>
      </w:r>
      <w:r>
        <w:rPr>
          <w:rFonts w:hint="eastAsia"/>
        </w:rPr>
        <w:t>都将</w:t>
      </w:r>
      <w:r>
        <w:t>被记录在日志中。</w:t>
      </w:r>
    </w:p>
    <w:p w:rsidR="00443DEB" w:rsidRDefault="00443DEB" w:rsidP="00443DEB">
      <w:pPr>
        <w:ind w:firstLineChars="213" w:firstLine="426"/>
      </w:pPr>
      <w:r>
        <w:rPr>
          <w:rFonts w:hint="eastAsia"/>
        </w:rPr>
        <w:t>在系统中不同用户只能操作角色允许的功能，只能访问控制角色允许的数据，从而控制合法用户的操作权限，避免系统在权限控制方面的漏洞导致越权操作，产生安全问题。</w:t>
      </w:r>
    </w:p>
    <w:p w:rsidR="00443DEB" w:rsidRPr="00443DEB" w:rsidRDefault="00443DEB" w:rsidP="00443DEB">
      <w:pPr>
        <w:ind w:firstLineChars="213" w:firstLine="426"/>
      </w:pPr>
    </w:p>
    <w:sectPr w:rsidR="00443DEB" w:rsidRPr="00443DEB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C87" w:rsidRDefault="009D7C87">
      <w:pPr>
        <w:spacing w:line="240" w:lineRule="auto"/>
      </w:pPr>
      <w:r>
        <w:separator/>
      </w:r>
    </w:p>
  </w:endnote>
  <w:endnote w:type="continuationSeparator" w:id="0">
    <w:p w:rsidR="009D7C87" w:rsidRDefault="009D7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4F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4F40" w:rsidRDefault="00594F4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4F40" w:rsidRDefault="00594F40" w:rsidP="0051427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&lt;B</w:t>
          </w:r>
          <w:r>
            <w:rPr>
              <w:rFonts w:ascii="Times New Roman"/>
            </w:rPr>
            <w:t>ITSS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4F40" w:rsidRDefault="00594F4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609A7">
            <w:rPr>
              <w:rStyle w:val="a8"/>
              <w:rFonts w:ascii="Times New Roman"/>
              <w:noProof/>
            </w:rPr>
            <w:t>18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594F40" w:rsidRDefault="00594F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C87" w:rsidRDefault="009D7C87">
      <w:pPr>
        <w:spacing w:line="240" w:lineRule="auto"/>
      </w:pPr>
      <w:r>
        <w:separator/>
      </w:r>
    </w:p>
  </w:footnote>
  <w:footnote w:type="continuationSeparator" w:id="0">
    <w:p w:rsidR="009D7C87" w:rsidRDefault="009D7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F40" w:rsidRDefault="00594F40">
    <w:pPr>
      <w:rPr>
        <w:sz w:val="24"/>
      </w:rPr>
    </w:pPr>
  </w:p>
  <w:p w:rsidR="00594F40" w:rsidRDefault="00594F40">
    <w:pPr>
      <w:pBdr>
        <w:top w:val="single" w:sz="6" w:space="1" w:color="auto"/>
      </w:pBdr>
      <w:rPr>
        <w:sz w:val="24"/>
      </w:rPr>
    </w:pPr>
  </w:p>
  <w:p w:rsidR="00594F40" w:rsidRDefault="00594F4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&lt;B</w:t>
    </w:r>
    <w:r>
      <w:rPr>
        <w:rFonts w:ascii="Arial" w:hAnsi="Arial"/>
        <w:b/>
        <w:sz w:val="36"/>
      </w:rPr>
      <w:t>ITSS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594F40" w:rsidRDefault="00594F40">
    <w:pPr>
      <w:pBdr>
        <w:bottom w:val="single" w:sz="6" w:space="1" w:color="auto"/>
      </w:pBdr>
      <w:jc w:val="right"/>
      <w:rPr>
        <w:sz w:val="24"/>
      </w:rPr>
    </w:pPr>
  </w:p>
  <w:p w:rsidR="00594F40" w:rsidRDefault="00594F4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94F40">
      <w:tc>
        <w:tcPr>
          <w:tcW w:w="6379" w:type="dxa"/>
        </w:tcPr>
        <w:p w:rsidR="00594F40" w:rsidRDefault="00594F40" w:rsidP="00AF386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省人力资源</w:t>
          </w:r>
          <w:r>
            <w:rPr>
              <w:rFonts w:ascii="Times New Roman"/>
            </w:rPr>
            <w:t>市场数据采集系统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94F40" w:rsidRDefault="00594F4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594F40">
      <w:tc>
        <w:tcPr>
          <w:tcW w:w="6379" w:type="dxa"/>
        </w:tcPr>
        <w:p w:rsidR="00594F40" w:rsidRDefault="00594F40" w:rsidP="00F45DE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概要设计</w:t>
          </w:r>
          <w:r>
            <w:rPr>
              <w:rFonts w:ascii="Times New Roman"/>
            </w:rPr>
            <w:t>说明</w:t>
          </w:r>
          <w:r>
            <w:rPr>
              <w:rFonts w:ascii="Times New Roman" w:hint="eastAsia"/>
            </w:rPr>
            <w:t>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94F40" w:rsidRDefault="00594F40" w:rsidP="00F45DE5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&lt;10/12/2015&gt;</w:t>
          </w:r>
        </w:p>
      </w:tc>
    </w:tr>
    <w:tr w:rsidR="00594F40">
      <w:tc>
        <w:tcPr>
          <w:tcW w:w="9558" w:type="dxa"/>
          <w:gridSpan w:val="2"/>
        </w:tcPr>
        <w:p w:rsidR="00594F40" w:rsidRDefault="00594F40" w:rsidP="00AF3860">
          <w:r>
            <w:rPr>
              <w:rFonts w:ascii="Times New Roman"/>
              <w:noProof/>
            </w:rPr>
            <w:t>&lt;HLD&gt;</w:t>
          </w:r>
        </w:p>
      </w:tc>
    </w:tr>
  </w:tbl>
  <w:p w:rsidR="00594F40" w:rsidRDefault="00594F4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0AA048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2E"/>
    <w:multiLevelType w:val="singleLevel"/>
    <w:tmpl w:val="0000002E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00000030"/>
    <w:multiLevelType w:val="singleLevel"/>
    <w:tmpl w:val="00000030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0000035"/>
    <w:multiLevelType w:val="singleLevel"/>
    <w:tmpl w:val="00000035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0157213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6477F04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F1F5128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AE1250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66371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C8506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6F3A09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B5B2C0E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E075E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7F583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DA730E"/>
    <w:multiLevelType w:val="multilevel"/>
    <w:tmpl w:val="8408BD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2AD73F9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B0092B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E22657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6B72D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B85724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EB4C89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25153E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9C61CF"/>
    <w:multiLevelType w:val="hybridMultilevel"/>
    <w:tmpl w:val="14242C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723DB1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394F66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E80A30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8A404B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904AE3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B61088"/>
    <w:multiLevelType w:val="hybridMultilevel"/>
    <w:tmpl w:val="D4E6F2A4"/>
    <w:lvl w:ilvl="0" w:tplc="A64AE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7F56C7"/>
    <w:multiLevelType w:val="hybridMultilevel"/>
    <w:tmpl w:val="5DBC7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23A6F8A"/>
    <w:multiLevelType w:val="singleLevel"/>
    <w:tmpl w:val="00000035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731F3BAC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9D1D76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6D103A"/>
    <w:multiLevelType w:val="hybridMultilevel"/>
    <w:tmpl w:val="984AD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28"/>
  </w:num>
  <w:num w:numId="5">
    <w:abstractNumId w:val="21"/>
  </w:num>
  <w:num w:numId="6">
    <w:abstractNumId w:val="41"/>
  </w:num>
  <w:num w:numId="7">
    <w:abstractNumId w:val="33"/>
  </w:num>
  <w:num w:numId="8">
    <w:abstractNumId w:val="14"/>
  </w:num>
  <w:num w:numId="9">
    <w:abstractNumId w:val="24"/>
  </w:num>
  <w:num w:numId="10">
    <w:abstractNumId w:val="26"/>
  </w:num>
  <w:num w:numId="11">
    <w:abstractNumId w:val="25"/>
  </w:num>
  <w:num w:numId="12">
    <w:abstractNumId w:val="42"/>
  </w:num>
  <w:num w:numId="13">
    <w:abstractNumId w:val="40"/>
  </w:num>
  <w:num w:numId="14">
    <w:abstractNumId w:val="15"/>
  </w:num>
  <w:num w:numId="15">
    <w:abstractNumId w:val="13"/>
  </w:num>
  <w:num w:numId="16">
    <w:abstractNumId w:val="35"/>
  </w:num>
  <w:num w:numId="17">
    <w:abstractNumId w:val="29"/>
  </w:num>
  <w:num w:numId="18">
    <w:abstractNumId w:val="36"/>
  </w:num>
  <w:num w:numId="19">
    <w:abstractNumId w:val="16"/>
  </w:num>
  <w:num w:numId="20">
    <w:abstractNumId w:val="27"/>
  </w:num>
  <w:num w:numId="21">
    <w:abstractNumId w:val="30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17"/>
  </w:num>
  <w:num w:numId="27">
    <w:abstractNumId w:val="20"/>
  </w:num>
  <w:num w:numId="28">
    <w:abstractNumId w:val="34"/>
  </w:num>
  <w:num w:numId="29">
    <w:abstractNumId w:val="38"/>
  </w:num>
  <w:num w:numId="30">
    <w:abstractNumId w:val="8"/>
  </w:num>
  <w:num w:numId="31">
    <w:abstractNumId w:val="7"/>
  </w:num>
  <w:num w:numId="32">
    <w:abstractNumId w:val="5"/>
  </w:num>
  <w:num w:numId="33">
    <w:abstractNumId w:val="2"/>
  </w:num>
  <w:num w:numId="34">
    <w:abstractNumId w:val="4"/>
  </w:num>
  <w:num w:numId="35">
    <w:abstractNumId w:val="6"/>
  </w:num>
  <w:num w:numId="36">
    <w:abstractNumId w:val="12"/>
  </w:num>
  <w:num w:numId="37">
    <w:abstractNumId w:val="9"/>
  </w:num>
  <w:num w:numId="38">
    <w:abstractNumId w:val="10"/>
  </w:num>
  <w:num w:numId="39">
    <w:abstractNumId w:val="3"/>
  </w:num>
  <w:num w:numId="40">
    <w:abstractNumId w:val="11"/>
  </w:num>
  <w:num w:numId="41">
    <w:abstractNumId w:val="37"/>
  </w:num>
  <w:num w:numId="42">
    <w:abstractNumId w:val="39"/>
  </w:num>
  <w:num w:numId="43">
    <w:abstractNumId w:val="1"/>
  </w:num>
  <w:num w:numId="44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D"/>
    <w:rsid w:val="000059D9"/>
    <w:rsid w:val="000153AD"/>
    <w:rsid w:val="00015431"/>
    <w:rsid w:val="000522E1"/>
    <w:rsid w:val="00083968"/>
    <w:rsid w:val="000E22DF"/>
    <w:rsid w:val="00135908"/>
    <w:rsid w:val="001579CD"/>
    <w:rsid w:val="00157A48"/>
    <w:rsid w:val="0021207B"/>
    <w:rsid w:val="00233918"/>
    <w:rsid w:val="00247D7B"/>
    <w:rsid w:val="0028320C"/>
    <w:rsid w:val="00283376"/>
    <w:rsid w:val="00285057"/>
    <w:rsid w:val="002B78BD"/>
    <w:rsid w:val="002D6552"/>
    <w:rsid w:val="002F1366"/>
    <w:rsid w:val="00313943"/>
    <w:rsid w:val="00317D8F"/>
    <w:rsid w:val="00340146"/>
    <w:rsid w:val="003467B1"/>
    <w:rsid w:val="00380865"/>
    <w:rsid w:val="003930C3"/>
    <w:rsid w:val="00395184"/>
    <w:rsid w:val="003C0B03"/>
    <w:rsid w:val="003C4C00"/>
    <w:rsid w:val="003E0E3E"/>
    <w:rsid w:val="00443DEB"/>
    <w:rsid w:val="00464972"/>
    <w:rsid w:val="004850AE"/>
    <w:rsid w:val="0049478D"/>
    <w:rsid w:val="004A03B9"/>
    <w:rsid w:val="004A2EED"/>
    <w:rsid w:val="004B4F96"/>
    <w:rsid w:val="004D6F3B"/>
    <w:rsid w:val="004F732F"/>
    <w:rsid w:val="00514272"/>
    <w:rsid w:val="00540AE4"/>
    <w:rsid w:val="0055624A"/>
    <w:rsid w:val="00580AEE"/>
    <w:rsid w:val="00594F40"/>
    <w:rsid w:val="005A7E6B"/>
    <w:rsid w:val="005B2280"/>
    <w:rsid w:val="006121BB"/>
    <w:rsid w:val="00652BF7"/>
    <w:rsid w:val="006B1200"/>
    <w:rsid w:val="006F228B"/>
    <w:rsid w:val="007261FA"/>
    <w:rsid w:val="007609A7"/>
    <w:rsid w:val="007635CD"/>
    <w:rsid w:val="007948C0"/>
    <w:rsid w:val="007F3AD8"/>
    <w:rsid w:val="0080074A"/>
    <w:rsid w:val="008311AC"/>
    <w:rsid w:val="00847D72"/>
    <w:rsid w:val="00874671"/>
    <w:rsid w:val="00911FC4"/>
    <w:rsid w:val="009124ED"/>
    <w:rsid w:val="009769B8"/>
    <w:rsid w:val="009B2880"/>
    <w:rsid w:val="009C1EA4"/>
    <w:rsid w:val="009D7C87"/>
    <w:rsid w:val="009E1955"/>
    <w:rsid w:val="00A60A94"/>
    <w:rsid w:val="00A65906"/>
    <w:rsid w:val="00AB3259"/>
    <w:rsid w:val="00AD682A"/>
    <w:rsid w:val="00AE28C7"/>
    <w:rsid w:val="00AE42F7"/>
    <w:rsid w:val="00AE7DA4"/>
    <w:rsid w:val="00AF3860"/>
    <w:rsid w:val="00B401AC"/>
    <w:rsid w:val="00B65DFD"/>
    <w:rsid w:val="00BA22F7"/>
    <w:rsid w:val="00BB1300"/>
    <w:rsid w:val="00BB573B"/>
    <w:rsid w:val="00BC257E"/>
    <w:rsid w:val="00BD2393"/>
    <w:rsid w:val="00BD37A5"/>
    <w:rsid w:val="00C216C6"/>
    <w:rsid w:val="00C542F6"/>
    <w:rsid w:val="00C550FF"/>
    <w:rsid w:val="00C81787"/>
    <w:rsid w:val="00CE6763"/>
    <w:rsid w:val="00D21E63"/>
    <w:rsid w:val="00D63539"/>
    <w:rsid w:val="00DA60DB"/>
    <w:rsid w:val="00DA6FCE"/>
    <w:rsid w:val="00DB7455"/>
    <w:rsid w:val="00DE255E"/>
    <w:rsid w:val="00E0702F"/>
    <w:rsid w:val="00E2081E"/>
    <w:rsid w:val="00E30FD7"/>
    <w:rsid w:val="00E37841"/>
    <w:rsid w:val="00E659F2"/>
    <w:rsid w:val="00EE23C1"/>
    <w:rsid w:val="00EE2D7B"/>
    <w:rsid w:val="00EE5408"/>
    <w:rsid w:val="00F45DE5"/>
    <w:rsid w:val="00F8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A6148-15DF-4C31-9513-80CBD8D4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FollowedHyperlink"/>
    <w:basedOn w:val="a0"/>
    <w:semiHidden/>
    <w:rPr>
      <w:color w:val="800080"/>
      <w:u w:val="single"/>
    </w:rPr>
  </w:style>
  <w:style w:type="character" w:styleId="af0">
    <w:name w:val="Strong"/>
    <w:basedOn w:val="a0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5A7E6B"/>
    <w:pPr>
      <w:ind w:firstLineChars="200" w:firstLine="420"/>
    </w:pPr>
  </w:style>
  <w:style w:type="paragraph" w:styleId="af2">
    <w:name w:val="No Spacing"/>
    <w:uiPriority w:val="1"/>
    <w:qFormat/>
    <w:rsid w:val="004D6F3B"/>
    <w:pPr>
      <w:widowControl w:val="0"/>
    </w:pPr>
    <w:rPr>
      <w:rFonts w:ascii="宋体"/>
    </w:rPr>
  </w:style>
  <w:style w:type="character" w:customStyle="1" w:styleId="2Char">
    <w:name w:val="标题 2 Char"/>
    <w:rsid w:val="00233918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列出段落1"/>
    <w:basedOn w:val="a"/>
    <w:rsid w:val="004A03B9"/>
    <w:pPr>
      <w:ind w:firstLineChars="200" w:firstLine="420"/>
    </w:pPr>
  </w:style>
  <w:style w:type="paragraph" w:customStyle="1" w:styleId="21">
    <w:name w:val="列出段落2"/>
    <w:basedOn w:val="a"/>
    <w:rsid w:val="00BC257E"/>
    <w:pPr>
      <w:ind w:firstLineChars="200" w:firstLine="420"/>
    </w:pPr>
  </w:style>
  <w:style w:type="paragraph" w:customStyle="1" w:styleId="31">
    <w:name w:val="列出段落3"/>
    <w:basedOn w:val="a"/>
    <w:rsid w:val="00D63539"/>
    <w:pPr>
      <w:ind w:firstLineChars="200" w:firstLine="420"/>
    </w:pPr>
  </w:style>
  <w:style w:type="character" w:customStyle="1" w:styleId="Char">
    <w:name w:val="正文缩进 Char"/>
    <w:link w:val="a3"/>
    <w:rsid w:val="00F45DE5"/>
    <w:rPr>
      <w:rFonts w:ascii="宋体"/>
    </w:rPr>
  </w:style>
  <w:style w:type="character" w:customStyle="1" w:styleId="1CharChar">
    <w:name w:val="表格抬头1 Char Char"/>
    <w:link w:val="12"/>
    <w:rsid w:val="00F45DE5"/>
    <w:rPr>
      <w:b/>
      <w:kern w:val="2"/>
      <w:sz w:val="21"/>
      <w:szCs w:val="22"/>
    </w:rPr>
  </w:style>
  <w:style w:type="paragraph" w:customStyle="1" w:styleId="12">
    <w:name w:val="表格抬头1"/>
    <w:basedOn w:val="a3"/>
    <w:link w:val="1CharChar"/>
    <w:rsid w:val="00F45DE5"/>
    <w:pPr>
      <w:spacing w:line="240" w:lineRule="auto"/>
      <w:ind w:left="0" w:firstLine="0"/>
      <w:jc w:val="center"/>
    </w:pPr>
    <w:rPr>
      <w:rFonts w:ascii="Times New Roman"/>
      <w:b/>
      <w:kern w:val="2"/>
      <w:sz w:val="21"/>
      <w:szCs w:val="22"/>
    </w:rPr>
  </w:style>
  <w:style w:type="character" w:customStyle="1" w:styleId="Char0">
    <w:name w:val="题注 Char"/>
    <w:link w:val="af3"/>
    <w:rsid w:val="00F45DE5"/>
    <w:rPr>
      <w:rFonts w:eastAsia="微软雅黑"/>
      <w:kern w:val="2"/>
      <w:sz w:val="18"/>
      <w:szCs w:val="22"/>
    </w:rPr>
  </w:style>
  <w:style w:type="paragraph" w:styleId="af3">
    <w:name w:val="caption"/>
    <w:basedOn w:val="a"/>
    <w:next w:val="a"/>
    <w:link w:val="Char0"/>
    <w:qFormat/>
    <w:rsid w:val="00F45DE5"/>
    <w:pPr>
      <w:spacing w:line="240" w:lineRule="auto"/>
      <w:jc w:val="center"/>
    </w:pPr>
    <w:rPr>
      <w:rFonts w:ascii="Times New Roman" w:eastAsia="微软雅黑"/>
      <w:kern w:val="2"/>
      <w:sz w:val="18"/>
      <w:szCs w:val="22"/>
    </w:rPr>
  </w:style>
  <w:style w:type="table" w:styleId="af4">
    <w:name w:val="Grid Table Light"/>
    <w:basedOn w:val="a1"/>
    <w:uiPriority w:val="40"/>
    <w:rsid w:val="006F22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64;&#26009;\&#22823;&#23398;&#35838;&#20214;\&#22823;&#22235;\&#36719;&#20214;&#24037;&#31243;&#23454;&#36341;-&#38379;&#27874;\&#36719;&#24037;&#32508;&#21512;&#35757;&#32451;&#25991;&#26723;&#27169;&#26495;\RUP%20&#27169;&#26495;\&#38656;&#27714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A7B7-2390-4438-8BB6-12D966C6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785</TotalTime>
  <Pages>18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软件需求规约</vt:lpstr>
    </vt:vector>
  </TitlesOfParts>
  <Company>&lt;公司名称&gt;</Company>
  <LinksUpToDate>false</LinksUpToDate>
  <CharactersWithSpaces>11458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stephanie</dc:creator>
  <cp:keywords/>
  <cp:lastModifiedBy>stephanie</cp:lastModifiedBy>
  <cp:revision>18</cp:revision>
  <dcterms:created xsi:type="dcterms:W3CDTF">2015-12-14T05:28:00Z</dcterms:created>
  <dcterms:modified xsi:type="dcterms:W3CDTF">2016-01-03T07:25:00Z</dcterms:modified>
</cp:coreProperties>
</file>