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D8F" w:rsidRDefault="004850AE" w:rsidP="00514272">
      <w:pPr>
        <w:pStyle w:val="a4"/>
      </w:pPr>
      <w:r>
        <w:fldChar w:fldCharType="begin"/>
      </w:r>
      <w:r>
        <w:instrText xml:space="preserve"> SUBJECT  \* MERGEFORMAT </w:instrText>
      </w:r>
      <w:r>
        <w:fldChar w:fldCharType="separate"/>
      </w:r>
      <w:r w:rsidR="0049478D">
        <w:rPr>
          <w:rFonts w:hint="eastAsia"/>
        </w:rPr>
        <w:t>&lt;</w:t>
      </w:r>
      <w:r w:rsidR="00AE42F7">
        <w:rPr>
          <w:rFonts w:hint="eastAsia"/>
        </w:rPr>
        <w:t>省</w:t>
      </w:r>
      <w:r w:rsidR="00AE42F7">
        <w:t>人力资源</w:t>
      </w:r>
      <w:r w:rsidR="003C4C00">
        <w:rPr>
          <w:rFonts w:hint="eastAsia"/>
        </w:rPr>
        <w:t>市场</w:t>
      </w:r>
      <w:r w:rsidR="00AE42F7">
        <w:rPr>
          <w:rFonts w:hint="eastAsia"/>
        </w:rPr>
        <w:t>数据</w:t>
      </w:r>
      <w:r w:rsidR="00AE42F7">
        <w:t>采集系统</w:t>
      </w:r>
      <w:r w:rsidR="00AE42F7">
        <w:rPr>
          <w:rFonts w:hint="eastAsia"/>
        </w:rPr>
        <w:t xml:space="preserve"> </w:t>
      </w:r>
      <w:r w:rsidR="0049478D">
        <w:rPr>
          <w:rFonts w:hint="eastAsia"/>
        </w:rPr>
        <w:t>&gt;</w:t>
      </w:r>
      <w:r>
        <w:fldChar w:fldCharType="end"/>
      </w:r>
    </w:p>
    <w:p w:rsidR="00317D8F" w:rsidRDefault="004850AE">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5A4DDE">
        <w:rPr>
          <w:rFonts w:ascii="Arial" w:hAnsi="Arial" w:hint="eastAsia"/>
        </w:rPr>
        <w:t>数据库</w:t>
      </w:r>
      <w:r w:rsidR="00F45DE5">
        <w:rPr>
          <w:rFonts w:ascii="Arial" w:hAnsi="Arial" w:hint="eastAsia"/>
        </w:rPr>
        <w:t>设计</w:t>
      </w:r>
      <w:r w:rsidR="00AE42F7">
        <w:rPr>
          <w:rFonts w:ascii="Arial" w:hAnsi="Arial"/>
        </w:rPr>
        <w:t>说明书</w:t>
      </w:r>
      <w:r>
        <w:rPr>
          <w:rFonts w:ascii="Arial" w:hAnsi="Arial"/>
        </w:rPr>
        <w:fldChar w:fldCharType="end"/>
      </w:r>
    </w:p>
    <w:p w:rsidR="00317D8F" w:rsidRDefault="00317D8F"/>
    <w:p w:rsidR="00317D8F" w:rsidRDefault="00317D8F"/>
    <w:p w:rsidR="00317D8F" w:rsidRDefault="004850AE">
      <w:pPr>
        <w:pStyle w:val="a4"/>
        <w:jc w:val="right"/>
        <w:rPr>
          <w:sz w:val="28"/>
        </w:rPr>
      </w:pPr>
      <w:r>
        <w:rPr>
          <w:rFonts w:hint="eastAsia"/>
          <w:sz w:val="28"/>
        </w:rPr>
        <w:t>版本</w:t>
      </w:r>
      <w:r>
        <w:rPr>
          <w:rFonts w:ascii="Arial" w:hAnsi="Arial"/>
          <w:sz w:val="28"/>
        </w:rPr>
        <w:t xml:space="preserve"> &lt;1.0&gt;</w:t>
      </w:r>
    </w:p>
    <w:p w:rsidR="00317D8F" w:rsidRDefault="00317D8F">
      <w:pPr>
        <w:pStyle w:val="a4"/>
        <w:rPr>
          <w:sz w:val="28"/>
        </w:rPr>
      </w:pPr>
    </w:p>
    <w:p w:rsidR="00317D8F" w:rsidRDefault="00317D8F" w:rsidP="00F45DE5"/>
    <w:p w:rsidR="00317D8F" w:rsidRDefault="00317D8F">
      <w:pPr>
        <w:pStyle w:val="a9"/>
        <w:sectPr w:rsidR="00317D8F">
          <w:headerReference w:type="default" r:id="rId8"/>
          <w:pgSz w:w="12240" w:h="15840" w:code="1"/>
          <w:pgMar w:top="1440" w:right="1440" w:bottom="1440" w:left="1440" w:header="720" w:footer="720" w:gutter="0"/>
          <w:cols w:space="720"/>
          <w:vAlign w:val="center"/>
        </w:sectPr>
      </w:pPr>
    </w:p>
    <w:p w:rsidR="00317D8F" w:rsidRDefault="004850AE">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17D8F">
        <w:tc>
          <w:tcPr>
            <w:tcW w:w="2304" w:type="dxa"/>
          </w:tcPr>
          <w:p w:rsidR="00317D8F" w:rsidRDefault="004850AE">
            <w:pPr>
              <w:pStyle w:val="Tabletext"/>
              <w:jc w:val="center"/>
              <w:rPr>
                <w:b/>
              </w:rPr>
            </w:pPr>
            <w:r>
              <w:rPr>
                <w:rFonts w:hint="eastAsia"/>
                <w:b/>
              </w:rPr>
              <w:t>日期</w:t>
            </w:r>
          </w:p>
        </w:tc>
        <w:tc>
          <w:tcPr>
            <w:tcW w:w="1152" w:type="dxa"/>
          </w:tcPr>
          <w:p w:rsidR="00317D8F" w:rsidRDefault="004850AE">
            <w:pPr>
              <w:pStyle w:val="Tabletext"/>
              <w:jc w:val="center"/>
              <w:rPr>
                <w:b/>
              </w:rPr>
            </w:pPr>
            <w:r>
              <w:rPr>
                <w:rFonts w:hint="eastAsia"/>
                <w:b/>
              </w:rPr>
              <w:t>版本</w:t>
            </w:r>
          </w:p>
        </w:tc>
        <w:tc>
          <w:tcPr>
            <w:tcW w:w="3744" w:type="dxa"/>
          </w:tcPr>
          <w:p w:rsidR="00317D8F" w:rsidRDefault="004850AE">
            <w:pPr>
              <w:pStyle w:val="Tabletext"/>
              <w:jc w:val="center"/>
              <w:rPr>
                <w:b/>
              </w:rPr>
            </w:pPr>
            <w:r>
              <w:rPr>
                <w:rFonts w:hint="eastAsia"/>
                <w:b/>
              </w:rPr>
              <w:t>说明</w:t>
            </w:r>
          </w:p>
        </w:tc>
        <w:tc>
          <w:tcPr>
            <w:tcW w:w="2304" w:type="dxa"/>
          </w:tcPr>
          <w:p w:rsidR="00317D8F" w:rsidRDefault="004850AE">
            <w:pPr>
              <w:pStyle w:val="Tabletext"/>
              <w:jc w:val="center"/>
              <w:rPr>
                <w:b/>
              </w:rPr>
            </w:pPr>
            <w:r>
              <w:rPr>
                <w:rFonts w:hint="eastAsia"/>
                <w:b/>
              </w:rPr>
              <w:t>作者</w:t>
            </w:r>
          </w:p>
        </w:tc>
      </w:tr>
      <w:tr w:rsidR="00317D8F">
        <w:tc>
          <w:tcPr>
            <w:tcW w:w="2304" w:type="dxa"/>
          </w:tcPr>
          <w:p w:rsidR="00317D8F" w:rsidRDefault="00283376" w:rsidP="00F45DE5">
            <w:pPr>
              <w:pStyle w:val="Tabletext"/>
            </w:pPr>
            <w:r>
              <w:rPr>
                <w:rFonts w:hint="eastAsia"/>
              </w:rPr>
              <w:t>1</w:t>
            </w:r>
            <w:r w:rsidR="00F45DE5">
              <w:t>0</w:t>
            </w:r>
            <w:r w:rsidR="004850AE">
              <w:rPr>
                <w:rFonts w:ascii="Times New Roman"/>
              </w:rPr>
              <w:t>/</w:t>
            </w:r>
            <w:r>
              <w:rPr>
                <w:rFonts w:hint="eastAsia"/>
              </w:rPr>
              <w:t>1</w:t>
            </w:r>
            <w:r w:rsidR="00F45DE5">
              <w:t>2</w:t>
            </w:r>
            <w:r w:rsidR="004850AE">
              <w:rPr>
                <w:rFonts w:ascii="Times New Roman"/>
              </w:rPr>
              <w:t>/</w:t>
            </w:r>
            <w:r>
              <w:rPr>
                <w:rFonts w:hint="eastAsia"/>
              </w:rPr>
              <w:t>2015</w:t>
            </w:r>
          </w:p>
        </w:tc>
        <w:tc>
          <w:tcPr>
            <w:tcW w:w="1152" w:type="dxa"/>
          </w:tcPr>
          <w:p w:rsidR="00317D8F" w:rsidRDefault="004850AE" w:rsidP="00283376">
            <w:pPr>
              <w:pStyle w:val="Tabletext"/>
            </w:pPr>
            <w:r>
              <w:t>&lt;</w:t>
            </w:r>
            <w:r w:rsidR="00283376">
              <w:t>0.1</w:t>
            </w:r>
            <w:r>
              <w:t>&gt;</w:t>
            </w:r>
          </w:p>
        </w:tc>
        <w:tc>
          <w:tcPr>
            <w:tcW w:w="3744" w:type="dxa"/>
          </w:tcPr>
          <w:p w:rsidR="00317D8F" w:rsidRDefault="00317D8F">
            <w:pPr>
              <w:pStyle w:val="Tabletext"/>
            </w:pPr>
          </w:p>
        </w:tc>
        <w:tc>
          <w:tcPr>
            <w:tcW w:w="2304" w:type="dxa"/>
          </w:tcPr>
          <w:p w:rsidR="00317D8F" w:rsidRDefault="00283376">
            <w:pPr>
              <w:pStyle w:val="Tabletext"/>
            </w:pPr>
            <w:r>
              <w:rPr>
                <w:rFonts w:ascii="Times New Roman"/>
              </w:rPr>
              <w:t>BITSS</w:t>
            </w:r>
          </w:p>
        </w:tc>
      </w:tr>
      <w:tr w:rsidR="00317D8F">
        <w:tc>
          <w:tcPr>
            <w:tcW w:w="2304" w:type="dxa"/>
          </w:tcPr>
          <w:p w:rsidR="00317D8F" w:rsidRDefault="00317D8F">
            <w:pPr>
              <w:pStyle w:val="Tabletext"/>
            </w:pPr>
          </w:p>
        </w:tc>
        <w:tc>
          <w:tcPr>
            <w:tcW w:w="1152" w:type="dxa"/>
          </w:tcPr>
          <w:p w:rsidR="00317D8F" w:rsidRDefault="00283376">
            <w:pPr>
              <w:pStyle w:val="Tabletext"/>
            </w:pPr>
            <w:r>
              <w:t>&lt;0.1&gt;</w:t>
            </w:r>
          </w:p>
        </w:tc>
        <w:tc>
          <w:tcPr>
            <w:tcW w:w="3744" w:type="dxa"/>
          </w:tcPr>
          <w:p w:rsidR="00317D8F" w:rsidRDefault="00317D8F">
            <w:pPr>
              <w:pStyle w:val="Tabletext"/>
            </w:pPr>
          </w:p>
        </w:tc>
        <w:tc>
          <w:tcPr>
            <w:tcW w:w="2304" w:type="dxa"/>
          </w:tcPr>
          <w:p w:rsidR="00317D8F" w:rsidRDefault="00283376">
            <w:pPr>
              <w:pStyle w:val="Tabletext"/>
            </w:pPr>
            <w:r>
              <w:rPr>
                <w:rFonts w:hint="eastAsia"/>
              </w:rPr>
              <w:t>BITSS</w:t>
            </w:r>
          </w:p>
        </w:tc>
      </w:tr>
      <w:tr w:rsidR="00317D8F">
        <w:tc>
          <w:tcPr>
            <w:tcW w:w="2304" w:type="dxa"/>
          </w:tcPr>
          <w:p w:rsidR="00317D8F" w:rsidRDefault="00317D8F">
            <w:pPr>
              <w:pStyle w:val="Tabletext"/>
            </w:pPr>
          </w:p>
        </w:tc>
        <w:tc>
          <w:tcPr>
            <w:tcW w:w="1152" w:type="dxa"/>
          </w:tcPr>
          <w:p w:rsidR="00317D8F" w:rsidRDefault="00283376">
            <w:pPr>
              <w:pStyle w:val="Tabletext"/>
            </w:pPr>
            <w:r>
              <w:t>&lt;1.0&gt;</w:t>
            </w:r>
          </w:p>
        </w:tc>
        <w:tc>
          <w:tcPr>
            <w:tcW w:w="3744" w:type="dxa"/>
          </w:tcPr>
          <w:p w:rsidR="00317D8F" w:rsidRDefault="00317D8F">
            <w:pPr>
              <w:pStyle w:val="Tabletext"/>
            </w:pPr>
          </w:p>
        </w:tc>
        <w:tc>
          <w:tcPr>
            <w:tcW w:w="2304" w:type="dxa"/>
          </w:tcPr>
          <w:p w:rsidR="00317D8F" w:rsidRDefault="00283376">
            <w:pPr>
              <w:pStyle w:val="Tabletext"/>
            </w:pPr>
            <w:r>
              <w:rPr>
                <w:rFonts w:hint="eastAsia"/>
              </w:rPr>
              <w:t>BITSS</w:t>
            </w:r>
          </w:p>
        </w:tc>
      </w:tr>
      <w:tr w:rsidR="00317D8F">
        <w:tc>
          <w:tcPr>
            <w:tcW w:w="2304" w:type="dxa"/>
          </w:tcPr>
          <w:p w:rsidR="00317D8F" w:rsidRDefault="00317D8F">
            <w:pPr>
              <w:pStyle w:val="Tabletext"/>
            </w:pPr>
          </w:p>
        </w:tc>
        <w:tc>
          <w:tcPr>
            <w:tcW w:w="1152" w:type="dxa"/>
          </w:tcPr>
          <w:p w:rsidR="00317D8F" w:rsidRDefault="00283376" w:rsidP="00283376">
            <w:pPr>
              <w:pStyle w:val="Tabletext"/>
            </w:pPr>
            <w:r>
              <w:t>&lt;1.0&gt;</w:t>
            </w:r>
          </w:p>
        </w:tc>
        <w:tc>
          <w:tcPr>
            <w:tcW w:w="3744" w:type="dxa"/>
          </w:tcPr>
          <w:p w:rsidR="00317D8F" w:rsidRDefault="00317D8F">
            <w:pPr>
              <w:pStyle w:val="Tabletext"/>
            </w:pPr>
          </w:p>
        </w:tc>
        <w:tc>
          <w:tcPr>
            <w:tcW w:w="2304" w:type="dxa"/>
          </w:tcPr>
          <w:p w:rsidR="00317D8F" w:rsidRDefault="00283376">
            <w:pPr>
              <w:pStyle w:val="Tabletext"/>
            </w:pPr>
            <w:r>
              <w:rPr>
                <w:rFonts w:hint="eastAsia"/>
              </w:rPr>
              <w:t>BITSS</w:t>
            </w:r>
          </w:p>
        </w:tc>
      </w:tr>
    </w:tbl>
    <w:p w:rsidR="00317D8F" w:rsidRDefault="00317D8F"/>
    <w:p w:rsidR="00317D8F" w:rsidRDefault="004850AE">
      <w:pPr>
        <w:pStyle w:val="a4"/>
      </w:pPr>
      <w:r>
        <w:br w:type="page"/>
      </w:r>
      <w:r>
        <w:rPr>
          <w:rFonts w:hint="eastAsia"/>
        </w:rPr>
        <w:lastRenderedPageBreak/>
        <w:t>目录</w:t>
      </w:r>
    </w:p>
    <w:p w:rsidR="004A03B9" w:rsidRDefault="004850AE">
      <w:pPr>
        <w:pStyle w:val="10"/>
        <w:tabs>
          <w:tab w:val="left" w:pos="432"/>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4A03B9">
        <w:rPr>
          <w:noProof/>
        </w:rPr>
        <w:t>1.</w:t>
      </w:r>
      <w:r w:rsidR="004A03B9">
        <w:rPr>
          <w:rFonts w:asciiTheme="minorHAnsi" w:eastAsiaTheme="minorEastAsia" w:hAnsiTheme="minorHAnsi" w:cstheme="minorBidi"/>
          <w:noProof/>
          <w:kern w:val="2"/>
          <w:sz w:val="21"/>
          <w:szCs w:val="22"/>
        </w:rPr>
        <w:tab/>
      </w:r>
      <w:r w:rsidR="004A03B9">
        <w:rPr>
          <w:rFonts w:hint="eastAsia"/>
          <w:noProof/>
        </w:rPr>
        <w:t>简介</w:t>
      </w:r>
      <w:r w:rsidR="004A03B9">
        <w:rPr>
          <w:noProof/>
        </w:rPr>
        <w:tab/>
      </w:r>
      <w:r w:rsidR="004A03B9">
        <w:rPr>
          <w:noProof/>
        </w:rPr>
        <w:fldChar w:fldCharType="begin"/>
      </w:r>
      <w:r w:rsidR="004A03B9">
        <w:rPr>
          <w:noProof/>
        </w:rPr>
        <w:instrText xml:space="preserve"> PAGEREF _Toc436746777 \h </w:instrText>
      </w:r>
      <w:r w:rsidR="004A03B9">
        <w:rPr>
          <w:noProof/>
        </w:rPr>
      </w:r>
      <w:r w:rsidR="004A03B9">
        <w:rPr>
          <w:noProof/>
        </w:rPr>
        <w:fldChar w:fldCharType="separate"/>
      </w:r>
      <w:r w:rsidR="004A03B9">
        <w:rPr>
          <w:noProof/>
        </w:rPr>
        <w:t>5</w:t>
      </w:r>
      <w:r w:rsidR="004A03B9">
        <w:rPr>
          <w:noProof/>
        </w:rPr>
        <w:fldChar w:fldCharType="end"/>
      </w:r>
    </w:p>
    <w:p w:rsidR="004A03B9" w:rsidRDefault="004A03B9">
      <w:pPr>
        <w:pStyle w:val="20"/>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rFonts w:hint="eastAsia"/>
          <w:noProof/>
        </w:rPr>
        <w:t>目的</w:t>
      </w:r>
      <w:r>
        <w:rPr>
          <w:noProof/>
        </w:rPr>
        <w:tab/>
      </w:r>
      <w:r>
        <w:rPr>
          <w:noProof/>
        </w:rPr>
        <w:fldChar w:fldCharType="begin"/>
      </w:r>
      <w:r>
        <w:rPr>
          <w:noProof/>
        </w:rPr>
        <w:instrText xml:space="preserve"> PAGEREF _Toc436746778 \h </w:instrText>
      </w:r>
      <w:r>
        <w:rPr>
          <w:noProof/>
        </w:rPr>
      </w:r>
      <w:r>
        <w:rPr>
          <w:noProof/>
        </w:rPr>
        <w:fldChar w:fldCharType="separate"/>
      </w:r>
      <w:r>
        <w:rPr>
          <w:noProof/>
        </w:rPr>
        <w:t>5</w:t>
      </w:r>
      <w:r>
        <w:rPr>
          <w:noProof/>
        </w:rPr>
        <w:fldChar w:fldCharType="end"/>
      </w:r>
    </w:p>
    <w:p w:rsidR="004A03B9" w:rsidRDefault="004A03B9">
      <w:pPr>
        <w:pStyle w:val="20"/>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rFonts w:hint="eastAsia"/>
          <w:noProof/>
        </w:rPr>
        <w:t>范围</w:t>
      </w:r>
      <w:r>
        <w:rPr>
          <w:noProof/>
        </w:rPr>
        <w:tab/>
      </w:r>
      <w:r>
        <w:rPr>
          <w:noProof/>
        </w:rPr>
        <w:fldChar w:fldCharType="begin"/>
      </w:r>
      <w:r>
        <w:rPr>
          <w:noProof/>
        </w:rPr>
        <w:instrText xml:space="preserve"> PAGEREF _Toc436746779 \h </w:instrText>
      </w:r>
      <w:r>
        <w:rPr>
          <w:noProof/>
        </w:rPr>
      </w:r>
      <w:r>
        <w:rPr>
          <w:noProof/>
        </w:rPr>
        <w:fldChar w:fldCharType="separate"/>
      </w:r>
      <w:r>
        <w:rPr>
          <w:noProof/>
        </w:rPr>
        <w:t>5</w:t>
      </w:r>
      <w:r>
        <w:rPr>
          <w:noProof/>
        </w:rPr>
        <w:fldChar w:fldCharType="end"/>
      </w:r>
    </w:p>
    <w:p w:rsidR="004A03B9" w:rsidRDefault="004A03B9">
      <w:pPr>
        <w:pStyle w:val="20"/>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_Toc436746780 \h </w:instrText>
      </w:r>
      <w:r>
        <w:rPr>
          <w:noProof/>
        </w:rPr>
      </w:r>
      <w:r>
        <w:rPr>
          <w:noProof/>
        </w:rPr>
        <w:fldChar w:fldCharType="separate"/>
      </w:r>
      <w:r>
        <w:rPr>
          <w:noProof/>
        </w:rPr>
        <w:t>5</w:t>
      </w:r>
      <w:r>
        <w:rPr>
          <w:noProof/>
        </w:rPr>
        <w:fldChar w:fldCharType="end"/>
      </w:r>
    </w:p>
    <w:p w:rsidR="004A03B9" w:rsidRDefault="004A03B9">
      <w:pPr>
        <w:pStyle w:val="20"/>
        <w:tabs>
          <w:tab w:val="left" w:pos="1000"/>
        </w:tabs>
        <w:rPr>
          <w:rFonts w:asciiTheme="minorHAnsi" w:eastAsiaTheme="minorEastAsia" w:hAnsiTheme="minorHAnsi" w:cstheme="minorBidi"/>
          <w:noProof/>
          <w:kern w:val="2"/>
          <w:sz w:val="21"/>
          <w:szCs w:val="22"/>
        </w:rPr>
      </w:pPr>
      <w:r>
        <w:rPr>
          <w:noProof/>
        </w:rPr>
        <w:t>1.4</w:t>
      </w:r>
      <w:r>
        <w:rPr>
          <w:rFonts w:asciiTheme="minorHAnsi" w:eastAsiaTheme="minorEastAsia" w:hAnsiTheme="minorHAnsi" w:cstheme="minorBidi"/>
          <w:noProof/>
          <w:kern w:val="2"/>
          <w:sz w:val="21"/>
          <w:szCs w:val="22"/>
        </w:rPr>
        <w:tab/>
      </w:r>
      <w:r>
        <w:rPr>
          <w:rFonts w:hint="eastAsia"/>
          <w:noProof/>
        </w:rPr>
        <w:t>参考资料</w:t>
      </w:r>
      <w:r>
        <w:rPr>
          <w:noProof/>
        </w:rPr>
        <w:tab/>
      </w:r>
      <w:r>
        <w:rPr>
          <w:noProof/>
        </w:rPr>
        <w:fldChar w:fldCharType="begin"/>
      </w:r>
      <w:r>
        <w:rPr>
          <w:noProof/>
        </w:rPr>
        <w:instrText xml:space="preserve"> PAGEREF _Toc436746781 \h </w:instrText>
      </w:r>
      <w:r>
        <w:rPr>
          <w:noProof/>
        </w:rPr>
      </w:r>
      <w:r>
        <w:rPr>
          <w:noProof/>
        </w:rPr>
        <w:fldChar w:fldCharType="separate"/>
      </w:r>
      <w:r>
        <w:rPr>
          <w:noProof/>
        </w:rPr>
        <w:t>5</w:t>
      </w:r>
      <w:r>
        <w:rPr>
          <w:noProof/>
        </w:rPr>
        <w:fldChar w:fldCharType="end"/>
      </w:r>
    </w:p>
    <w:p w:rsidR="004A03B9" w:rsidRDefault="004A03B9">
      <w:pPr>
        <w:pStyle w:val="20"/>
        <w:tabs>
          <w:tab w:val="left" w:pos="1000"/>
        </w:tabs>
        <w:rPr>
          <w:rFonts w:asciiTheme="minorHAnsi" w:eastAsiaTheme="minorEastAsia" w:hAnsiTheme="minorHAnsi" w:cstheme="minorBidi"/>
          <w:noProof/>
          <w:kern w:val="2"/>
          <w:sz w:val="21"/>
          <w:szCs w:val="22"/>
        </w:rPr>
      </w:pPr>
      <w:r>
        <w:rPr>
          <w:noProof/>
        </w:rPr>
        <w:t>1.5</w:t>
      </w:r>
      <w:r>
        <w:rPr>
          <w:rFonts w:asciiTheme="minorHAnsi" w:eastAsiaTheme="minorEastAsia" w:hAnsiTheme="minorHAnsi" w:cstheme="minorBidi"/>
          <w:noProof/>
          <w:kern w:val="2"/>
          <w:sz w:val="21"/>
          <w:szCs w:val="22"/>
        </w:rPr>
        <w:tab/>
      </w:r>
      <w:r>
        <w:rPr>
          <w:rFonts w:hint="eastAsia"/>
          <w:noProof/>
        </w:rPr>
        <w:t>概述</w:t>
      </w:r>
      <w:r>
        <w:rPr>
          <w:noProof/>
        </w:rPr>
        <w:tab/>
      </w:r>
      <w:r>
        <w:rPr>
          <w:noProof/>
        </w:rPr>
        <w:fldChar w:fldCharType="begin"/>
      </w:r>
      <w:r>
        <w:rPr>
          <w:noProof/>
        </w:rPr>
        <w:instrText xml:space="preserve"> PAGEREF _Toc436746782 \h </w:instrText>
      </w:r>
      <w:r>
        <w:rPr>
          <w:noProof/>
        </w:rPr>
      </w:r>
      <w:r>
        <w:rPr>
          <w:noProof/>
        </w:rPr>
        <w:fldChar w:fldCharType="separate"/>
      </w:r>
      <w:r>
        <w:rPr>
          <w:noProof/>
        </w:rPr>
        <w:t>5</w:t>
      </w:r>
      <w:r>
        <w:rPr>
          <w:noProof/>
        </w:rPr>
        <w:fldChar w:fldCharType="end"/>
      </w:r>
    </w:p>
    <w:p w:rsidR="004A03B9" w:rsidRDefault="004A03B9">
      <w:pPr>
        <w:pStyle w:val="10"/>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rFonts w:hint="eastAsia"/>
          <w:noProof/>
        </w:rPr>
        <w:t>整体说明</w:t>
      </w:r>
      <w:r>
        <w:rPr>
          <w:noProof/>
        </w:rPr>
        <w:tab/>
      </w:r>
      <w:r>
        <w:rPr>
          <w:noProof/>
        </w:rPr>
        <w:fldChar w:fldCharType="begin"/>
      </w:r>
      <w:r>
        <w:rPr>
          <w:noProof/>
        </w:rPr>
        <w:instrText xml:space="preserve"> PAGEREF _Toc436746783 \h </w:instrText>
      </w:r>
      <w:r>
        <w:rPr>
          <w:noProof/>
        </w:rPr>
      </w:r>
      <w:r>
        <w:rPr>
          <w:noProof/>
        </w:rPr>
        <w:fldChar w:fldCharType="separate"/>
      </w:r>
      <w:r>
        <w:rPr>
          <w:noProof/>
        </w:rPr>
        <w:t>5</w:t>
      </w:r>
      <w:r>
        <w:rPr>
          <w:noProof/>
        </w:rPr>
        <w:fldChar w:fldCharType="end"/>
      </w:r>
    </w:p>
    <w:p w:rsidR="004A03B9" w:rsidRDefault="004A03B9">
      <w:pPr>
        <w:pStyle w:val="20"/>
        <w:tabs>
          <w:tab w:val="left" w:pos="1000"/>
        </w:tabs>
        <w:rPr>
          <w:rFonts w:asciiTheme="minorHAnsi" w:eastAsiaTheme="minorEastAsia" w:hAnsiTheme="minorHAnsi" w:cstheme="minorBidi"/>
          <w:noProof/>
          <w:kern w:val="2"/>
          <w:sz w:val="21"/>
          <w:szCs w:val="22"/>
        </w:rPr>
      </w:pPr>
      <w:r>
        <w:rPr>
          <w:noProof/>
        </w:rPr>
        <w:t>2.1</w:t>
      </w:r>
      <w:r>
        <w:rPr>
          <w:rFonts w:asciiTheme="minorHAnsi" w:eastAsiaTheme="minorEastAsia" w:hAnsiTheme="minorHAnsi" w:cstheme="minorBidi"/>
          <w:noProof/>
          <w:kern w:val="2"/>
          <w:sz w:val="21"/>
          <w:szCs w:val="22"/>
        </w:rPr>
        <w:tab/>
      </w:r>
      <w:r>
        <w:rPr>
          <w:rFonts w:hint="eastAsia"/>
          <w:noProof/>
        </w:rPr>
        <w:t>产品总体效果</w:t>
      </w:r>
      <w:r>
        <w:rPr>
          <w:noProof/>
        </w:rPr>
        <w:tab/>
      </w:r>
      <w:r>
        <w:rPr>
          <w:noProof/>
        </w:rPr>
        <w:fldChar w:fldCharType="begin"/>
      </w:r>
      <w:r>
        <w:rPr>
          <w:noProof/>
        </w:rPr>
        <w:instrText xml:space="preserve"> PAGEREF _Toc436746784 \h </w:instrText>
      </w:r>
      <w:r>
        <w:rPr>
          <w:noProof/>
        </w:rPr>
      </w:r>
      <w:r>
        <w:rPr>
          <w:noProof/>
        </w:rPr>
        <w:fldChar w:fldCharType="separate"/>
      </w:r>
      <w:r>
        <w:rPr>
          <w:noProof/>
        </w:rPr>
        <w:t>5</w:t>
      </w:r>
      <w:r>
        <w:rPr>
          <w:noProof/>
        </w:rPr>
        <w:fldChar w:fldCharType="end"/>
      </w:r>
    </w:p>
    <w:p w:rsidR="004A03B9" w:rsidRDefault="004A03B9">
      <w:pPr>
        <w:pStyle w:val="20"/>
        <w:tabs>
          <w:tab w:val="left" w:pos="1000"/>
        </w:tabs>
        <w:rPr>
          <w:rFonts w:asciiTheme="minorHAnsi" w:eastAsiaTheme="minorEastAsia" w:hAnsiTheme="minorHAnsi" w:cstheme="minorBidi"/>
          <w:noProof/>
          <w:kern w:val="2"/>
          <w:sz w:val="21"/>
          <w:szCs w:val="22"/>
        </w:rPr>
      </w:pPr>
      <w:r>
        <w:rPr>
          <w:noProof/>
        </w:rPr>
        <w:t>2.2</w:t>
      </w:r>
      <w:r>
        <w:rPr>
          <w:rFonts w:asciiTheme="minorHAnsi" w:eastAsiaTheme="minorEastAsia" w:hAnsiTheme="minorHAnsi" w:cstheme="minorBidi"/>
          <w:noProof/>
          <w:kern w:val="2"/>
          <w:sz w:val="21"/>
          <w:szCs w:val="22"/>
        </w:rPr>
        <w:tab/>
      </w:r>
      <w:r>
        <w:rPr>
          <w:rFonts w:hint="eastAsia"/>
          <w:noProof/>
        </w:rPr>
        <w:t>产品功能</w:t>
      </w:r>
      <w:r>
        <w:rPr>
          <w:noProof/>
        </w:rPr>
        <w:tab/>
      </w:r>
      <w:r>
        <w:rPr>
          <w:noProof/>
        </w:rPr>
        <w:fldChar w:fldCharType="begin"/>
      </w:r>
      <w:r>
        <w:rPr>
          <w:noProof/>
        </w:rPr>
        <w:instrText xml:space="preserve"> PAGEREF _Toc436746785 \h </w:instrText>
      </w:r>
      <w:r>
        <w:rPr>
          <w:noProof/>
        </w:rPr>
      </w:r>
      <w:r>
        <w:rPr>
          <w:noProof/>
        </w:rPr>
        <w:fldChar w:fldCharType="separate"/>
      </w:r>
      <w:r>
        <w:rPr>
          <w:noProof/>
        </w:rPr>
        <w:t>5</w:t>
      </w:r>
      <w:r>
        <w:rPr>
          <w:noProof/>
        </w:rPr>
        <w:fldChar w:fldCharType="end"/>
      </w:r>
    </w:p>
    <w:p w:rsidR="004A03B9" w:rsidRDefault="004A03B9">
      <w:pPr>
        <w:pStyle w:val="20"/>
        <w:tabs>
          <w:tab w:val="left" w:pos="1000"/>
        </w:tabs>
        <w:rPr>
          <w:rFonts w:asciiTheme="minorHAnsi" w:eastAsiaTheme="minorEastAsia" w:hAnsiTheme="minorHAnsi" w:cstheme="minorBidi"/>
          <w:noProof/>
          <w:kern w:val="2"/>
          <w:sz w:val="21"/>
          <w:szCs w:val="22"/>
        </w:rPr>
      </w:pPr>
      <w:r>
        <w:rPr>
          <w:noProof/>
        </w:rPr>
        <w:t>2.3</w:t>
      </w:r>
      <w:r>
        <w:rPr>
          <w:rFonts w:asciiTheme="minorHAnsi" w:eastAsiaTheme="minorEastAsia" w:hAnsiTheme="minorHAnsi" w:cstheme="minorBidi"/>
          <w:noProof/>
          <w:kern w:val="2"/>
          <w:sz w:val="21"/>
          <w:szCs w:val="22"/>
        </w:rPr>
        <w:tab/>
      </w:r>
      <w:r>
        <w:rPr>
          <w:rFonts w:hint="eastAsia"/>
          <w:noProof/>
        </w:rPr>
        <w:t>用户特征</w:t>
      </w:r>
      <w:r>
        <w:rPr>
          <w:noProof/>
        </w:rPr>
        <w:tab/>
      </w:r>
      <w:r>
        <w:rPr>
          <w:noProof/>
        </w:rPr>
        <w:fldChar w:fldCharType="begin"/>
      </w:r>
      <w:r>
        <w:rPr>
          <w:noProof/>
        </w:rPr>
        <w:instrText xml:space="preserve"> PAGEREF _Toc436746786 \h </w:instrText>
      </w:r>
      <w:r>
        <w:rPr>
          <w:noProof/>
        </w:rPr>
      </w:r>
      <w:r>
        <w:rPr>
          <w:noProof/>
        </w:rPr>
        <w:fldChar w:fldCharType="separate"/>
      </w:r>
      <w:r>
        <w:rPr>
          <w:noProof/>
        </w:rPr>
        <w:t>5</w:t>
      </w:r>
      <w:r>
        <w:rPr>
          <w:noProof/>
        </w:rPr>
        <w:fldChar w:fldCharType="end"/>
      </w:r>
    </w:p>
    <w:p w:rsidR="004A03B9" w:rsidRDefault="004A03B9">
      <w:pPr>
        <w:pStyle w:val="20"/>
        <w:tabs>
          <w:tab w:val="left" w:pos="1000"/>
        </w:tabs>
        <w:rPr>
          <w:rFonts w:asciiTheme="minorHAnsi" w:eastAsiaTheme="minorEastAsia" w:hAnsiTheme="minorHAnsi" w:cstheme="minorBidi"/>
          <w:noProof/>
          <w:kern w:val="2"/>
          <w:sz w:val="21"/>
          <w:szCs w:val="22"/>
        </w:rPr>
      </w:pPr>
      <w:r>
        <w:rPr>
          <w:noProof/>
        </w:rPr>
        <w:t>2.4</w:t>
      </w:r>
      <w:r>
        <w:rPr>
          <w:rFonts w:asciiTheme="minorHAnsi" w:eastAsiaTheme="minorEastAsia" w:hAnsiTheme="minorHAnsi" w:cstheme="minorBidi"/>
          <w:noProof/>
          <w:kern w:val="2"/>
          <w:sz w:val="21"/>
          <w:szCs w:val="22"/>
        </w:rPr>
        <w:tab/>
      </w:r>
      <w:r>
        <w:rPr>
          <w:rFonts w:hint="eastAsia"/>
          <w:noProof/>
        </w:rPr>
        <w:t>约束</w:t>
      </w:r>
      <w:r>
        <w:rPr>
          <w:noProof/>
        </w:rPr>
        <w:tab/>
      </w:r>
      <w:r>
        <w:rPr>
          <w:noProof/>
        </w:rPr>
        <w:fldChar w:fldCharType="begin"/>
      </w:r>
      <w:r>
        <w:rPr>
          <w:noProof/>
        </w:rPr>
        <w:instrText xml:space="preserve"> PAGEREF _Toc436746787 \h </w:instrText>
      </w:r>
      <w:r>
        <w:rPr>
          <w:noProof/>
        </w:rPr>
      </w:r>
      <w:r>
        <w:rPr>
          <w:noProof/>
        </w:rPr>
        <w:fldChar w:fldCharType="separate"/>
      </w:r>
      <w:r>
        <w:rPr>
          <w:noProof/>
        </w:rPr>
        <w:t>6</w:t>
      </w:r>
      <w:r>
        <w:rPr>
          <w:noProof/>
        </w:rPr>
        <w:fldChar w:fldCharType="end"/>
      </w:r>
    </w:p>
    <w:p w:rsidR="004A03B9" w:rsidRDefault="004A03B9">
      <w:pPr>
        <w:pStyle w:val="10"/>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rFonts w:hint="eastAsia"/>
          <w:noProof/>
        </w:rPr>
        <w:t>具体需求</w:t>
      </w:r>
      <w:r>
        <w:rPr>
          <w:noProof/>
        </w:rPr>
        <w:tab/>
      </w:r>
      <w:r>
        <w:rPr>
          <w:noProof/>
        </w:rPr>
        <w:fldChar w:fldCharType="begin"/>
      </w:r>
      <w:r>
        <w:rPr>
          <w:noProof/>
        </w:rPr>
        <w:instrText xml:space="preserve"> PAGEREF _Toc436746788 \h </w:instrText>
      </w:r>
      <w:r>
        <w:rPr>
          <w:noProof/>
        </w:rPr>
      </w:r>
      <w:r>
        <w:rPr>
          <w:noProof/>
        </w:rPr>
        <w:fldChar w:fldCharType="separate"/>
      </w:r>
      <w:r>
        <w:rPr>
          <w:noProof/>
        </w:rPr>
        <w:t>6</w:t>
      </w:r>
      <w:r>
        <w:rPr>
          <w:noProof/>
        </w:rPr>
        <w:fldChar w:fldCharType="end"/>
      </w:r>
    </w:p>
    <w:p w:rsidR="004A03B9" w:rsidRDefault="004A03B9">
      <w:pPr>
        <w:pStyle w:val="20"/>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rFonts w:hint="eastAsia"/>
          <w:noProof/>
        </w:rPr>
        <w:t>功能</w:t>
      </w:r>
      <w:r>
        <w:rPr>
          <w:noProof/>
        </w:rPr>
        <w:tab/>
      </w:r>
      <w:r>
        <w:rPr>
          <w:noProof/>
        </w:rPr>
        <w:fldChar w:fldCharType="begin"/>
      </w:r>
      <w:r>
        <w:rPr>
          <w:noProof/>
        </w:rPr>
        <w:instrText xml:space="preserve"> PAGEREF _Toc436746789 \h </w:instrText>
      </w:r>
      <w:r>
        <w:rPr>
          <w:noProof/>
        </w:rPr>
      </w:r>
      <w:r>
        <w:rPr>
          <w:noProof/>
        </w:rPr>
        <w:fldChar w:fldCharType="separate"/>
      </w:r>
      <w:r>
        <w:rPr>
          <w:noProof/>
        </w:rPr>
        <w:t>6</w:t>
      </w:r>
      <w:r>
        <w:rPr>
          <w:noProof/>
        </w:rPr>
        <w:fldChar w:fldCharType="end"/>
      </w:r>
    </w:p>
    <w:p w:rsidR="004A03B9" w:rsidRDefault="004A03B9">
      <w:pPr>
        <w:pStyle w:val="30"/>
        <w:rPr>
          <w:rFonts w:asciiTheme="minorHAnsi" w:eastAsiaTheme="minorEastAsia" w:hAnsiTheme="minorHAnsi" w:cstheme="minorBidi"/>
          <w:noProof/>
          <w:kern w:val="2"/>
          <w:sz w:val="21"/>
          <w:szCs w:val="22"/>
        </w:rPr>
      </w:pPr>
      <w:r>
        <w:rPr>
          <w:noProof/>
        </w:rPr>
        <w:t>3.1.1</w:t>
      </w:r>
      <w:r>
        <w:rPr>
          <w:rFonts w:asciiTheme="minorHAnsi" w:eastAsiaTheme="minorEastAsia" w:hAnsiTheme="minorHAnsi" w:cstheme="minorBidi"/>
          <w:noProof/>
          <w:kern w:val="2"/>
          <w:sz w:val="21"/>
          <w:szCs w:val="22"/>
        </w:rPr>
        <w:tab/>
      </w:r>
      <w:r>
        <w:rPr>
          <w:rFonts w:hint="eastAsia"/>
          <w:noProof/>
        </w:rPr>
        <w:t>用户登录模块</w:t>
      </w:r>
      <w:r>
        <w:rPr>
          <w:noProof/>
        </w:rPr>
        <w:tab/>
      </w:r>
      <w:r>
        <w:rPr>
          <w:noProof/>
        </w:rPr>
        <w:fldChar w:fldCharType="begin"/>
      </w:r>
      <w:r>
        <w:rPr>
          <w:noProof/>
        </w:rPr>
        <w:instrText xml:space="preserve"> PAGEREF _Toc436746790 \h </w:instrText>
      </w:r>
      <w:r>
        <w:rPr>
          <w:noProof/>
        </w:rPr>
      </w:r>
      <w:r>
        <w:rPr>
          <w:noProof/>
        </w:rPr>
        <w:fldChar w:fldCharType="separate"/>
      </w:r>
      <w:r>
        <w:rPr>
          <w:noProof/>
        </w:rPr>
        <w:t>6</w:t>
      </w:r>
      <w:r>
        <w:rPr>
          <w:noProof/>
        </w:rPr>
        <w:fldChar w:fldCharType="end"/>
      </w:r>
    </w:p>
    <w:p w:rsidR="004A03B9" w:rsidRDefault="004A03B9">
      <w:pPr>
        <w:pStyle w:val="30"/>
        <w:rPr>
          <w:rFonts w:asciiTheme="minorHAnsi" w:eastAsiaTheme="minorEastAsia" w:hAnsiTheme="minorHAnsi" w:cstheme="minorBidi"/>
          <w:noProof/>
          <w:kern w:val="2"/>
          <w:sz w:val="21"/>
          <w:szCs w:val="22"/>
        </w:rPr>
      </w:pPr>
      <w:r>
        <w:rPr>
          <w:noProof/>
        </w:rPr>
        <w:t>3.1.2</w:t>
      </w:r>
      <w:r>
        <w:rPr>
          <w:rFonts w:asciiTheme="minorHAnsi" w:eastAsiaTheme="minorEastAsia" w:hAnsiTheme="minorHAnsi" w:cstheme="minorBidi"/>
          <w:noProof/>
          <w:kern w:val="2"/>
          <w:sz w:val="21"/>
          <w:szCs w:val="22"/>
        </w:rPr>
        <w:tab/>
      </w:r>
      <w:r>
        <w:rPr>
          <w:rFonts w:hint="eastAsia"/>
          <w:noProof/>
        </w:rPr>
        <w:t>人力资源市场用户模块</w:t>
      </w:r>
      <w:r>
        <w:rPr>
          <w:noProof/>
        </w:rPr>
        <w:tab/>
      </w:r>
      <w:r>
        <w:rPr>
          <w:noProof/>
        </w:rPr>
        <w:fldChar w:fldCharType="begin"/>
      </w:r>
      <w:r>
        <w:rPr>
          <w:noProof/>
        </w:rPr>
        <w:instrText xml:space="preserve"> PAGEREF _Toc436746791 \h </w:instrText>
      </w:r>
      <w:r>
        <w:rPr>
          <w:noProof/>
        </w:rPr>
      </w:r>
      <w:r>
        <w:rPr>
          <w:noProof/>
        </w:rPr>
        <w:fldChar w:fldCharType="separate"/>
      </w:r>
      <w:r>
        <w:rPr>
          <w:noProof/>
        </w:rPr>
        <w:t>8</w:t>
      </w:r>
      <w:r>
        <w:rPr>
          <w:noProof/>
        </w:rPr>
        <w:fldChar w:fldCharType="end"/>
      </w:r>
    </w:p>
    <w:p w:rsidR="004A03B9" w:rsidRDefault="004A03B9">
      <w:pPr>
        <w:pStyle w:val="30"/>
        <w:rPr>
          <w:rFonts w:asciiTheme="minorHAnsi" w:eastAsiaTheme="minorEastAsia" w:hAnsiTheme="minorHAnsi" w:cstheme="minorBidi"/>
          <w:noProof/>
          <w:kern w:val="2"/>
          <w:sz w:val="21"/>
          <w:szCs w:val="22"/>
        </w:rPr>
      </w:pPr>
      <w:r>
        <w:rPr>
          <w:noProof/>
        </w:rPr>
        <w:t>3.1.3</w:t>
      </w:r>
      <w:r>
        <w:rPr>
          <w:rFonts w:asciiTheme="minorHAnsi" w:eastAsiaTheme="minorEastAsia" w:hAnsiTheme="minorHAnsi" w:cstheme="minorBidi"/>
          <w:noProof/>
          <w:kern w:val="2"/>
          <w:sz w:val="21"/>
          <w:szCs w:val="22"/>
        </w:rPr>
        <w:tab/>
      </w:r>
      <w:r>
        <w:rPr>
          <w:rFonts w:hint="eastAsia"/>
          <w:noProof/>
        </w:rPr>
        <w:t>市级用户模块</w:t>
      </w:r>
      <w:r>
        <w:rPr>
          <w:noProof/>
        </w:rPr>
        <w:tab/>
      </w:r>
      <w:r>
        <w:rPr>
          <w:noProof/>
        </w:rPr>
        <w:fldChar w:fldCharType="begin"/>
      </w:r>
      <w:r>
        <w:rPr>
          <w:noProof/>
        </w:rPr>
        <w:instrText xml:space="preserve"> PAGEREF _Toc436746792 \h </w:instrText>
      </w:r>
      <w:r>
        <w:rPr>
          <w:noProof/>
        </w:rPr>
      </w:r>
      <w:r>
        <w:rPr>
          <w:noProof/>
        </w:rPr>
        <w:fldChar w:fldCharType="separate"/>
      </w:r>
      <w:r>
        <w:rPr>
          <w:noProof/>
        </w:rPr>
        <w:t>9</w:t>
      </w:r>
      <w:r>
        <w:rPr>
          <w:noProof/>
        </w:rPr>
        <w:fldChar w:fldCharType="end"/>
      </w:r>
    </w:p>
    <w:p w:rsidR="004A03B9" w:rsidRDefault="004A03B9">
      <w:pPr>
        <w:pStyle w:val="30"/>
        <w:rPr>
          <w:rFonts w:asciiTheme="minorHAnsi" w:eastAsiaTheme="minorEastAsia" w:hAnsiTheme="minorHAnsi" w:cstheme="minorBidi"/>
          <w:noProof/>
          <w:kern w:val="2"/>
          <w:sz w:val="21"/>
          <w:szCs w:val="22"/>
        </w:rPr>
      </w:pPr>
      <w:r>
        <w:rPr>
          <w:noProof/>
        </w:rPr>
        <w:t>3.1.4</w:t>
      </w:r>
      <w:r>
        <w:rPr>
          <w:rFonts w:asciiTheme="minorHAnsi" w:eastAsiaTheme="minorEastAsia" w:hAnsiTheme="minorHAnsi" w:cstheme="minorBidi"/>
          <w:noProof/>
          <w:kern w:val="2"/>
          <w:sz w:val="21"/>
          <w:szCs w:val="22"/>
        </w:rPr>
        <w:tab/>
      </w:r>
      <w:r>
        <w:rPr>
          <w:rFonts w:hint="eastAsia"/>
          <w:noProof/>
        </w:rPr>
        <w:t>省级用户模块</w:t>
      </w:r>
      <w:r>
        <w:rPr>
          <w:noProof/>
        </w:rPr>
        <w:tab/>
      </w:r>
      <w:r>
        <w:rPr>
          <w:noProof/>
        </w:rPr>
        <w:fldChar w:fldCharType="begin"/>
      </w:r>
      <w:r>
        <w:rPr>
          <w:noProof/>
        </w:rPr>
        <w:instrText xml:space="preserve"> PAGEREF _Toc436746793 \h </w:instrText>
      </w:r>
      <w:r>
        <w:rPr>
          <w:noProof/>
        </w:rPr>
      </w:r>
      <w:r>
        <w:rPr>
          <w:noProof/>
        </w:rPr>
        <w:fldChar w:fldCharType="separate"/>
      </w:r>
      <w:r>
        <w:rPr>
          <w:noProof/>
        </w:rPr>
        <w:t>14</w:t>
      </w:r>
      <w:r>
        <w:rPr>
          <w:noProof/>
        </w:rPr>
        <w:fldChar w:fldCharType="end"/>
      </w:r>
    </w:p>
    <w:p w:rsidR="004A03B9" w:rsidRDefault="004A03B9">
      <w:pPr>
        <w:pStyle w:val="30"/>
        <w:rPr>
          <w:rFonts w:asciiTheme="minorHAnsi" w:eastAsiaTheme="minorEastAsia" w:hAnsiTheme="minorHAnsi" w:cstheme="minorBidi"/>
          <w:noProof/>
          <w:kern w:val="2"/>
          <w:sz w:val="21"/>
          <w:szCs w:val="22"/>
        </w:rPr>
      </w:pPr>
      <w:r>
        <w:rPr>
          <w:noProof/>
        </w:rPr>
        <w:t>3.1.5</w:t>
      </w:r>
      <w:r>
        <w:rPr>
          <w:rFonts w:asciiTheme="minorHAnsi" w:eastAsiaTheme="minorEastAsia" w:hAnsiTheme="minorHAnsi" w:cstheme="minorBidi"/>
          <w:noProof/>
          <w:kern w:val="2"/>
          <w:sz w:val="21"/>
          <w:szCs w:val="22"/>
        </w:rPr>
        <w:tab/>
      </w:r>
      <w:r>
        <w:rPr>
          <w:rFonts w:hint="eastAsia"/>
          <w:noProof/>
        </w:rPr>
        <w:t>系统管理员模块</w:t>
      </w:r>
      <w:r>
        <w:rPr>
          <w:noProof/>
        </w:rPr>
        <w:tab/>
      </w:r>
      <w:r>
        <w:rPr>
          <w:noProof/>
        </w:rPr>
        <w:fldChar w:fldCharType="begin"/>
      </w:r>
      <w:r>
        <w:rPr>
          <w:noProof/>
        </w:rPr>
        <w:instrText xml:space="preserve"> PAGEREF _Toc436746794 \h </w:instrText>
      </w:r>
      <w:r>
        <w:rPr>
          <w:noProof/>
        </w:rPr>
      </w:r>
      <w:r>
        <w:rPr>
          <w:noProof/>
        </w:rPr>
        <w:fldChar w:fldCharType="separate"/>
      </w:r>
      <w:r>
        <w:rPr>
          <w:noProof/>
        </w:rPr>
        <w:t>19</w:t>
      </w:r>
      <w:r>
        <w:rPr>
          <w:noProof/>
        </w:rPr>
        <w:fldChar w:fldCharType="end"/>
      </w:r>
    </w:p>
    <w:p w:rsidR="004A03B9" w:rsidRDefault="004A03B9">
      <w:pPr>
        <w:pStyle w:val="20"/>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rFonts w:hint="eastAsia"/>
          <w:noProof/>
        </w:rPr>
        <w:t>可靠性</w:t>
      </w:r>
      <w:r>
        <w:rPr>
          <w:noProof/>
        </w:rPr>
        <w:tab/>
      </w:r>
      <w:r>
        <w:rPr>
          <w:noProof/>
        </w:rPr>
        <w:fldChar w:fldCharType="begin"/>
      </w:r>
      <w:r>
        <w:rPr>
          <w:noProof/>
        </w:rPr>
        <w:instrText xml:space="preserve"> PAGEREF _Toc436746795 \h </w:instrText>
      </w:r>
      <w:r>
        <w:rPr>
          <w:noProof/>
        </w:rPr>
      </w:r>
      <w:r>
        <w:rPr>
          <w:noProof/>
        </w:rPr>
        <w:fldChar w:fldCharType="separate"/>
      </w:r>
      <w:r>
        <w:rPr>
          <w:noProof/>
        </w:rPr>
        <w:t>20</w:t>
      </w:r>
      <w:r>
        <w:rPr>
          <w:noProof/>
        </w:rPr>
        <w:fldChar w:fldCharType="end"/>
      </w:r>
    </w:p>
    <w:p w:rsidR="004A03B9" w:rsidRDefault="004A03B9">
      <w:pPr>
        <w:pStyle w:val="30"/>
        <w:rPr>
          <w:rFonts w:asciiTheme="minorHAnsi" w:eastAsiaTheme="minorEastAsia" w:hAnsiTheme="minorHAnsi" w:cstheme="minorBidi"/>
          <w:noProof/>
          <w:kern w:val="2"/>
          <w:sz w:val="21"/>
          <w:szCs w:val="22"/>
        </w:rPr>
      </w:pPr>
      <w:r>
        <w:rPr>
          <w:noProof/>
        </w:rPr>
        <w:t>3.2.1</w:t>
      </w:r>
      <w:r>
        <w:rPr>
          <w:rFonts w:asciiTheme="minorHAnsi" w:eastAsiaTheme="minorEastAsia" w:hAnsiTheme="minorHAnsi" w:cstheme="minorBidi"/>
          <w:noProof/>
          <w:kern w:val="2"/>
          <w:sz w:val="21"/>
          <w:szCs w:val="22"/>
        </w:rPr>
        <w:tab/>
      </w:r>
      <w:r>
        <w:rPr>
          <w:rFonts w:hint="eastAsia"/>
          <w:noProof/>
        </w:rPr>
        <w:t>准确性</w:t>
      </w:r>
      <w:r>
        <w:rPr>
          <w:noProof/>
        </w:rPr>
        <w:tab/>
      </w:r>
      <w:r>
        <w:rPr>
          <w:noProof/>
        </w:rPr>
        <w:fldChar w:fldCharType="begin"/>
      </w:r>
      <w:r>
        <w:rPr>
          <w:noProof/>
        </w:rPr>
        <w:instrText xml:space="preserve"> PAGEREF _Toc436746796 \h </w:instrText>
      </w:r>
      <w:r>
        <w:rPr>
          <w:noProof/>
        </w:rPr>
      </w:r>
      <w:r>
        <w:rPr>
          <w:noProof/>
        </w:rPr>
        <w:fldChar w:fldCharType="separate"/>
      </w:r>
      <w:r>
        <w:rPr>
          <w:noProof/>
        </w:rPr>
        <w:t>21</w:t>
      </w:r>
      <w:r>
        <w:rPr>
          <w:noProof/>
        </w:rPr>
        <w:fldChar w:fldCharType="end"/>
      </w:r>
    </w:p>
    <w:p w:rsidR="004A03B9" w:rsidRDefault="004A03B9">
      <w:pPr>
        <w:pStyle w:val="30"/>
        <w:rPr>
          <w:rFonts w:asciiTheme="minorHAnsi" w:eastAsiaTheme="minorEastAsia" w:hAnsiTheme="minorHAnsi" w:cstheme="minorBidi"/>
          <w:noProof/>
          <w:kern w:val="2"/>
          <w:sz w:val="21"/>
          <w:szCs w:val="22"/>
        </w:rPr>
      </w:pPr>
      <w:r>
        <w:rPr>
          <w:noProof/>
        </w:rPr>
        <w:t>3.2.2</w:t>
      </w:r>
      <w:r>
        <w:rPr>
          <w:rFonts w:asciiTheme="minorHAnsi" w:eastAsiaTheme="minorEastAsia" w:hAnsiTheme="minorHAnsi" w:cstheme="minorBidi"/>
          <w:noProof/>
          <w:kern w:val="2"/>
          <w:sz w:val="21"/>
          <w:szCs w:val="22"/>
        </w:rPr>
        <w:tab/>
      </w:r>
      <w:r>
        <w:rPr>
          <w:rFonts w:hint="eastAsia"/>
          <w:noProof/>
        </w:rPr>
        <w:t>系统用户安全认证</w:t>
      </w:r>
      <w:r>
        <w:rPr>
          <w:noProof/>
        </w:rPr>
        <w:tab/>
      </w:r>
      <w:r>
        <w:rPr>
          <w:noProof/>
        </w:rPr>
        <w:fldChar w:fldCharType="begin"/>
      </w:r>
      <w:r>
        <w:rPr>
          <w:noProof/>
        </w:rPr>
        <w:instrText xml:space="preserve"> PAGEREF _Toc436746797 \h </w:instrText>
      </w:r>
      <w:r>
        <w:rPr>
          <w:noProof/>
        </w:rPr>
      </w:r>
      <w:r>
        <w:rPr>
          <w:noProof/>
        </w:rPr>
        <w:fldChar w:fldCharType="separate"/>
      </w:r>
      <w:r>
        <w:rPr>
          <w:noProof/>
        </w:rPr>
        <w:t>21</w:t>
      </w:r>
      <w:r>
        <w:rPr>
          <w:noProof/>
        </w:rPr>
        <w:fldChar w:fldCharType="end"/>
      </w:r>
    </w:p>
    <w:p w:rsidR="004A03B9" w:rsidRDefault="004A03B9">
      <w:pPr>
        <w:pStyle w:val="30"/>
        <w:rPr>
          <w:rFonts w:asciiTheme="minorHAnsi" w:eastAsiaTheme="minorEastAsia" w:hAnsiTheme="minorHAnsi" w:cstheme="minorBidi"/>
          <w:noProof/>
          <w:kern w:val="2"/>
          <w:sz w:val="21"/>
          <w:szCs w:val="22"/>
        </w:rPr>
      </w:pPr>
      <w:r>
        <w:rPr>
          <w:noProof/>
        </w:rPr>
        <w:t>3.2.3</w:t>
      </w:r>
      <w:r>
        <w:rPr>
          <w:rFonts w:asciiTheme="minorHAnsi" w:eastAsiaTheme="minorEastAsia" w:hAnsiTheme="minorHAnsi" w:cstheme="minorBidi"/>
          <w:noProof/>
          <w:kern w:val="2"/>
          <w:sz w:val="21"/>
          <w:szCs w:val="22"/>
        </w:rPr>
        <w:tab/>
      </w:r>
      <w:r>
        <w:rPr>
          <w:rFonts w:hint="eastAsia"/>
          <w:noProof/>
        </w:rPr>
        <w:t>用户权限控制</w:t>
      </w:r>
      <w:r>
        <w:rPr>
          <w:noProof/>
        </w:rPr>
        <w:tab/>
      </w:r>
      <w:r>
        <w:rPr>
          <w:noProof/>
        </w:rPr>
        <w:fldChar w:fldCharType="begin"/>
      </w:r>
      <w:r>
        <w:rPr>
          <w:noProof/>
        </w:rPr>
        <w:instrText xml:space="preserve"> PAGEREF _Toc436746798 \h </w:instrText>
      </w:r>
      <w:r>
        <w:rPr>
          <w:noProof/>
        </w:rPr>
      </w:r>
      <w:r>
        <w:rPr>
          <w:noProof/>
        </w:rPr>
        <w:fldChar w:fldCharType="separate"/>
      </w:r>
      <w:r>
        <w:rPr>
          <w:noProof/>
        </w:rPr>
        <w:t>21</w:t>
      </w:r>
      <w:r>
        <w:rPr>
          <w:noProof/>
        </w:rPr>
        <w:fldChar w:fldCharType="end"/>
      </w:r>
    </w:p>
    <w:p w:rsidR="004A03B9" w:rsidRDefault="004A03B9">
      <w:pPr>
        <w:pStyle w:val="30"/>
        <w:rPr>
          <w:rFonts w:asciiTheme="minorHAnsi" w:eastAsiaTheme="minorEastAsia" w:hAnsiTheme="minorHAnsi" w:cstheme="minorBidi"/>
          <w:noProof/>
          <w:kern w:val="2"/>
          <w:sz w:val="21"/>
          <w:szCs w:val="22"/>
        </w:rPr>
      </w:pPr>
      <w:r>
        <w:rPr>
          <w:noProof/>
        </w:rPr>
        <w:t>3.2.4</w:t>
      </w:r>
      <w:r>
        <w:rPr>
          <w:rFonts w:asciiTheme="minorHAnsi" w:eastAsiaTheme="minorEastAsia" w:hAnsiTheme="minorHAnsi" w:cstheme="minorBidi"/>
          <w:noProof/>
          <w:kern w:val="2"/>
          <w:sz w:val="21"/>
          <w:szCs w:val="22"/>
        </w:rPr>
        <w:tab/>
      </w:r>
      <w:r>
        <w:rPr>
          <w:rFonts w:hint="eastAsia"/>
          <w:noProof/>
        </w:rPr>
        <w:t>日志安全</w:t>
      </w:r>
      <w:r>
        <w:rPr>
          <w:noProof/>
        </w:rPr>
        <w:tab/>
      </w:r>
      <w:r>
        <w:rPr>
          <w:noProof/>
        </w:rPr>
        <w:fldChar w:fldCharType="begin"/>
      </w:r>
      <w:r>
        <w:rPr>
          <w:noProof/>
        </w:rPr>
        <w:instrText xml:space="preserve"> PAGEREF _Toc436746799 \h </w:instrText>
      </w:r>
      <w:r>
        <w:rPr>
          <w:noProof/>
        </w:rPr>
      </w:r>
      <w:r>
        <w:rPr>
          <w:noProof/>
        </w:rPr>
        <w:fldChar w:fldCharType="separate"/>
      </w:r>
      <w:r>
        <w:rPr>
          <w:noProof/>
        </w:rPr>
        <w:t>21</w:t>
      </w:r>
      <w:r>
        <w:rPr>
          <w:noProof/>
        </w:rPr>
        <w:fldChar w:fldCharType="end"/>
      </w:r>
    </w:p>
    <w:p w:rsidR="004A03B9" w:rsidRDefault="004A03B9">
      <w:pPr>
        <w:pStyle w:val="30"/>
        <w:rPr>
          <w:rFonts w:asciiTheme="minorHAnsi" w:eastAsiaTheme="minorEastAsia" w:hAnsiTheme="minorHAnsi" w:cstheme="minorBidi"/>
          <w:noProof/>
          <w:kern w:val="2"/>
          <w:sz w:val="21"/>
          <w:szCs w:val="22"/>
        </w:rPr>
      </w:pPr>
      <w:r>
        <w:rPr>
          <w:noProof/>
        </w:rPr>
        <w:t>3.2.5</w:t>
      </w:r>
      <w:r>
        <w:rPr>
          <w:rFonts w:asciiTheme="minorHAnsi" w:eastAsiaTheme="minorEastAsia" w:hAnsiTheme="minorHAnsi" w:cstheme="minorBidi"/>
          <w:noProof/>
          <w:kern w:val="2"/>
          <w:sz w:val="21"/>
          <w:szCs w:val="22"/>
        </w:rPr>
        <w:tab/>
      </w:r>
      <w:r>
        <w:rPr>
          <w:rFonts w:hint="eastAsia"/>
          <w:noProof/>
        </w:rPr>
        <w:t>数据备份与恢复</w:t>
      </w:r>
      <w:r>
        <w:rPr>
          <w:noProof/>
        </w:rPr>
        <w:tab/>
      </w:r>
      <w:r>
        <w:rPr>
          <w:noProof/>
        </w:rPr>
        <w:fldChar w:fldCharType="begin"/>
      </w:r>
      <w:r>
        <w:rPr>
          <w:noProof/>
        </w:rPr>
        <w:instrText xml:space="preserve"> PAGEREF _Toc436746800 \h </w:instrText>
      </w:r>
      <w:r>
        <w:rPr>
          <w:noProof/>
        </w:rPr>
      </w:r>
      <w:r>
        <w:rPr>
          <w:noProof/>
        </w:rPr>
        <w:fldChar w:fldCharType="separate"/>
      </w:r>
      <w:r>
        <w:rPr>
          <w:noProof/>
        </w:rPr>
        <w:t>21</w:t>
      </w:r>
      <w:r>
        <w:rPr>
          <w:noProof/>
        </w:rPr>
        <w:fldChar w:fldCharType="end"/>
      </w:r>
    </w:p>
    <w:p w:rsidR="004A03B9" w:rsidRDefault="004A03B9">
      <w:pPr>
        <w:pStyle w:val="20"/>
        <w:tabs>
          <w:tab w:val="left" w:pos="1000"/>
        </w:tabs>
        <w:rPr>
          <w:rFonts w:asciiTheme="minorHAnsi" w:eastAsiaTheme="minorEastAsia" w:hAnsiTheme="minorHAnsi" w:cstheme="minorBidi"/>
          <w:noProof/>
          <w:kern w:val="2"/>
          <w:sz w:val="21"/>
          <w:szCs w:val="22"/>
        </w:rPr>
      </w:pPr>
      <w:r>
        <w:rPr>
          <w:noProof/>
        </w:rPr>
        <w:t>3.3</w:t>
      </w:r>
      <w:r>
        <w:rPr>
          <w:rFonts w:asciiTheme="minorHAnsi" w:eastAsiaTheme="minorEastAsia" w:hAnsiTheme="minorHAnsi" w:cstheme="minorBidi"/>
          <w:noProof/>
          <w:kern w:val="2"/>
          <w:sz w:val="21"/>
          <w:szCs w:val="22"/>
        </w:rPr>
        <w:tab/>
      </w:r>
      <w:r>
        <w:rPr>
          <w:rFonts w:hint="eastAsia"/>
          <w:noProof/>
        </w:rPr>
        <w:t>性能</w:t>
      </w:r>
      <w:r>
        <w:rPr>
          <w:noProof/>
        </w:rPr>
        <w:tab/>
      </w:r>
      <w:r>
        <w:rPr>
          <w:noProof/>
        </w:rPr>
        <w:fldChar w:fldCharType="begin"/>
      </w:r>
      <w:r>
        <w:rPr>
          <w:noProof/>
        </w:rPr>
        <w:instrText xml:space="preserve"> PAGEREF _Toc436746801 \h </w:instrText>
      </w:r>
      <w:r>
        <w:rPr>
          <w:noProof/>
        </w:rPr>
      </w:r>
      <w:r>
        <w:rPr>
          <w:noProof/>
        </w:rPr>
        <w:fldChar w:fldCharType="separate"/>
      </w:r>
      <w:r>
        <w:rPr>
          <w:noProof/>
        </w:rPr>
        <w:t>21</w:t>
      </w:r>
      <w:r>
        <w:rPr>
          <w:noProof/>
        </w:rPr>
        <w:fldChar w:fldCharType="end"/>
      </w:r>
    </w:p>
    <w:p w:rsidR="004A03B9" w:rsidRDefault="004A03B9">
      <w:pPr>
        <w:pStyle w:val="30"/>
        <w:rPr>
          <w:rFonts w:asciiTheme="minorHAnsi" w:eastAsiaTheme="minorEastAsia" w:hAnsiTheme="minorHAnsi" w:cstheme="minorBidi"/>
          <w:noProof/>
          <w:kern w:val="2"/>
          <w:sz w:val="21"/>
          <w:szCs w:val="22"/>
        </w:rPr>
      </w:pPr>
      <w:r>
        <w:rPr>
          <w:noProof/>
        </w:rPr>
        <w:t>3.3.1</w:t>
      </w:r>
      <w:r>
        <w:rPr>
          <w:rFonts w:asciiTheme="minorHAnsi" w:eastAsiaTheme="minorEastAsia" w:hAnsiTheme="minorHAnsi" w:cstheme="minorBidi"/>
          <w:noProof/>
          <w:kern w:val="2"/>
          <w:sz w:val="21"/>
          <w:szCs w:val="22"/>
        </w:rPr>
        <w:tab/>
      </w:r>
      <w:r>
        <w:rPr>
          <w:rFonts w:hint="eastAsia"/>
          <w:noProof/>
        </w:rPr>
        <w:t>时间特性</w:t>
      </w:r>
      <w:r>
        <w:rPr>
          <w:noProof/>
        </w:rPr>
        <w:tab/>
      </w:r>
      <w:r>
        <w:rPr>
          <w:noProof/>
        </w:rPr>
        <w:fldChar w:fldCharType="begin"/>
      </w:r>
      <w:r>
        <w:rPr>
          <w:noProof/>
        </w:rPr>
        <w:instrText xml:space="preserve"> PAGEREF _Toc436746802 \h </w:instrText>
      </w:r>
      <w:r>
        <w:rPr>
          <w:noProof/>
        </w:rPr>
      </w:r>
      <w:r>
        <w:rPr>
          <w:noProof/>
        </w:rPr>
        <w:fldChar w:fldCharType="separate"/>
      </w:r>
      <w:r>
        <w:rPr>
          <w:noProof/>
        </w:rPr>
        <w:t>21</w:t>
      </w:r>
      <w:r>
        <w:rPr>
          <w:noProof/>
        </w:rPr>
        <w:fldChar w:fldCharType="end"/>
      </w:r>
    </w:p>
    <w:p w:rsidR="004A03B9" w:rsidRDefault="004A03B9">
      <w:pPr>
        <w:pStyle w:val="30"/>
        <w:rPr>
          <w:rFonts w:asciiTheme="minorHAnsi" w:eastAsiaTheme="minorEastAsia" w:hAnsiTheme="minorHAnsi" w:cstheme="minorBidi"/>
          <w:noProof/>
          <w:kern w:val="2"/>
          <w:sz w:val="21"/>
          <w:szCs w:val="22"/>
        </w:rPr>
      </w:pPr>
      <w:r>
        <w:rPr>
          <w:noProof/>
        </w:rPr>
        <w:t>3.3.2</w:t>
      </w:r>
      <w:r>
        <w:rPr>
          <w:rFonts w:asciiTheme="minorHAnsi" w:eastAsiaTheme="minorEastAsia" w:hAnsiTheme="minorHAnsi" w:cstheme="minorBidi"/>
          <w:noProof/>
          <w:kern w:val="2"/>
          <w:sz w:val="21"/>
          <w:szCs w:val="22"/>
        </w:rPr>
        <w:tab/>
      </w:r>
      <w:r>
        <w:rPr>
          <w:rFonts w:hint="eastAsia"/>
          <w:noProof/>
        </w:rPr>
        <w:t>适用性</w:t>
      </w:r>
      <w:r>
        <w:rPr>
          <w:noProof/>
        </w:rPr>
        <w:tab/>
      </w:r>
      <w:r>
        <w:rPr>
          <w:noProof/>
        </w:rPr>
        <w:fldChar w:fldCharType="begin"/>
      </w:r>
      <w:r>
        <w:rPr>
          <w:noProof/>
        </w:rPr>
        <w:instrText xml:space="preserve"> PAGEREF _Toc436746803 \h </w:instrText>
      </w:r>
      <w:r>
        <w:rPr>
          <w:noProof/>
        </w:rPr>
      </w:r>
      <w:r>
        <w:rPr>
          <w:noProof/>
        </w:rPr>
        <w:fldChar w:fldCharType="separate"/>
      </w:r>
      <w:r>
        <w:rPr>
          <w:noProof/>
        </w:rPr>
        <w:t>21</w:t>
      </w:r>
      <w:r>
        <w:rPr>
          <w:noProof/>
        </w:rPr>
        <w:fldChar w:fldCharType="end"/>
      </w:r>
    </w:p>
    <w:p w:rsidR="004A03B9" w:rsidRDefault="004A03B9">
      <w:pPr>
        <w:pStyle w:val="20"/>
        <w:tabs>
          <w:tab w:val="left" w:pos="1000"/>
        </w:tabs>
        <w:rPr>
          <w:rFonts w:asciiTheme="minorHAnsi" w:eastAsiaTheme="minorEastAsia" w:hAnsiTheme="minorHAnsi" w:cstheme="minorBidi"/>
          <w:noProof/>
          <w:kern w:val="2"/>
          <w:sz w:val="21"/>
          <w:szCs w:val="22"/>
        </w:rPr>
      </w:pPr>
      <w:r>
        <w:rPr>
          <w:noProof/>
        </w:rPr>
        <w:t>3.4</w:t>
      </w:r>
      <w:r>
        <w:rPr>
          <w:rFonts w:asciiTheme="minorHAnsi" w:eastAsiaTheme="minorEastAsia" w:hAnsiTheme="minorHAnsi" w:cstheme="minorBidi"/>
          <w:noProof/>
          <w:kern w:val="2"/>
          <w:sz w:val="21"/>
          <w:szCs w:val="22"/>
        </w:rPr>
        <w:tab/>
      </w:r>
      <w:r>
        <w:rPr>
          <w:rFonts w:hint="eastAsia"/>
          <w:noProof/>
        </w:rPr>
        <w:t>扩展性要求</w:t>
      </w:r>
      <w:r>
        <w:rPr>
          <w:noProof/>
        </w:rPr>
        <w:tab/>
      </w:r>
      <w:r>
        <w:rPr>
          <w:noProof/>
        </w:rPr>
        <w:fldChar w:fldCharType="begin"/>
      </w:r>
      <w:r>
        <w:rPr>
          <w:noProof/>
        </w:rPr>
        <w:instrText xml:space="preserve"> PAGEREF _Toc436746804 \h </w:instrText>
      </w:r>
      <w:r>
        <w:rPr>
          <w:noProof/>
        </w:rPr>
      </w:r>
      <w:r>
        <w:rPr>
          <w:noProof/>
        </w:rPr>
        <w:fldChar w:fldCharType="separate"/>
      </w:r>
      <w:r>
        <w:rPr>
          <w:noProof/>
        </w:rPr>
        <w:t>21</w:t>
      </w:r>
      <w:r>
        <w:rPr>
          <w:noProof/>
        </w:rPr>
        <w:fldChar w:fldCharType="end"/>
      </w:r>
    </w:p>
    <w:p w:rsidR="004A03B9" w:rsidRDefault="004A03B9">
      <w:pPr>
        <w:pStyle w:val="20"/>
        <w:tabs>
          <w:tab w:val="left" w:pos="1000"/>
        </w:tabs>
        <w:rPr>
          <w:rFonts w:asciiTheme="minorHAnsi" w:eastAsiaTheme="minorEastAsia" w:hAnsiTheme="minorHAnsi" w:cstheme="minorBidi"/>
          <w:noProof/>
          <w:kern w:val="2"/>
          <w:sz w:val="21"/>
          <w:szCs w:val="22"/>
        </w:rPr>
      </w:pPr>
      <w:r>
        <w:rPr>
          <w:noProof/>
        </w:rPr>
        <w:t>3.5</w:t>
      </w:r>
      <w:r>
        <w:rPr>
          <w:rFonts w:asciiTheme="minorHAnsi" w:eastAsiaTheme="minorEastAsia" w:hAnsiTheme="minorHAnsi" w:cstheme="minorBidi"/>
          <w:noProof/>
          <w:kern w:val="2"/>
          <w:sz w:val="21"/>
          <w:szCs w:val="22"/>
        </w:rPr>
        <w:tab/>
      </w:r>
      <w:r>
        <w:rPr>
          <w:rFonts w:hint="eastAsia"/>
          <w:noProof/>
        </w:rPr>
        <w:t>运行环境规定</w:t>
      </w:r>
      <w:r>
        <w:rPr>
          <w:noProof/>
        </w:rPr>
        <w:tab/>
      </w:r>
      <w:r>
        <w:rPr>
          <w:noProof/>
        </w:rPr>
        <w:fldChar w:fldCharType="begin"/>
      </w:r>
      <w:r>
        <w:rPr>
          <w:noProof/>
        </w:rPr>
        <w:instrText xml:space="preserve"> PAGEREF _Toc436746805 \h </w:instrText>
      </w:r>
      <w:r>
        <w:rPr>
          <w:noProof/>
        </w:rPr>
      </w:r>
      <w:r>
        <w:rPr>
          <w:noProof/>
        </w:rPr>
        <w:fldChar w:fldCharType="separate"/>
      </w:r>
      <w:r>
        <w:rPr>
          <w:noProof/>
        </w:rPr>
        <w:t>22</w:t>
      </w:r>
      <w:r>
        <w:rPr>
          <w:noProof/>
        </w:rPr>
        <w:fldChar w:fldCharType="end"/>
      </w:r>
    </w:p>
    <w:p w:rsidR="004A03B9" w:rsidRDefault="004A03B9">
      <w:pPr>
        <w:pStyle w:val="20"/>
        <w:tabs>
          <w:tab w:val="left" w:pos="1000"/>
        </w:tabs>
        <w:rPr>
          <w:rFonts w:asciiTheme="minorHAnsi" w:eastAsiaTheme="minorEastAsia" w:hAnsiTheme="minorHAnsi" w:cstheme="minorBidi"/>
          <w:noProof/>
          <w:kern w:val="2"/>
          <w:sz w:val="21"/>
          <w:szCs w:val="22"/>
        </w:rPr>
      </w:pPr>
      <w:r>
        <w:rPr>
          <w:noProof/>
        </w:rPr>
        <w:t>3.6</w:t>
      </w:r>
      <w:r>
        <w:rPr>
          <w:rFonts w:asciiTheme="minorHAnsi" w:eastAsiaTheme="minorEastAsia" w:hAnsiTheme="minorHAnsi" w:cstheme="minorBidi"/>
          <w:noProof/>
          <w:kern w:val="2"/>
          <w:sz w:val="21"/>
          <w:szCs w:val="22"/>
        </w:rPr>
        <w:tab/>
      </w:r>
      <w:r>
        <w:rPr>
          <w:rFonts w:hint="eastAsia"/>
          <w:noProof/>
        </w:rPr>
        <w:t>设计约束</w:t>
      </w:r>
      <w:r>
        <w:rPr>
          <w:noProof/>
        </w:rPr>
        <w:tab/>
      </w:r>
      <w:r>
        <w:rPr>
          <w:noProof/>
        </w:rPr>
        <w:fldChar w:fldCharType="begin"/>
      </w:r>
      <w:r>
        <w:rPr>
          <w:noProof/>
        </w:rPr>
        <w:instrText xml:space="preserve"> PAGEREF _Toc436746806 \h </w:instrText>
      </w:r>
      <w:r>
        <w:rPr>
          <w:noProof/>
        </w:rPr>
      </w:r>
      <w:r>
        <w:rPr>
          <w:noProof/>
        </w:rPr>
        <w:fldChar w:fldCharType="separate"/>
      </w:r>
      <w:r>
        <w:rPr>
          <w:noProof/>
        </w:rPr>
        <w:t>23</w:t>
      </w:r>
      <w:r>
        <w:rPr>
          <w:noProof/>
        </w:rPr>
        <w:fldChar w:fldCharType="end"/>
      </w:r>
    </w:p>
    <w:p w:rsidR="004A03B9" w:rsidRDefault="004A03B9">
      <w:pPr>
        <w:pStyle w:val="30"/>
        <w:rPr>
          <w:rFonts w:asciiTheme="minorHAnsi" w:eastAsiaTheme="minorEastAsia" w:hAnsiTheme="minorHAnsi" w:cstheme="minorBidi"/>
          <w:noProof/>
          <w:kern w:val="2"/>
          <w:sz w:val="21"/>
          <w:szCs w:val="22"/>
        </w:rPr>
      </w:pPr>
      <w:r>
        <w:rPr>
          <w:noProof/>
        </w:rPr>
        <w:t>3.6.1</w:t>
      </w:r>
      <w:r>
        <w:rPr>
          <w:rFonts w:asciiTheme="minorHAnsi" w:eastAsiaTheme="minorEastAsia" w:hAnsiTheme="minorHAnsi" w:cstheme="minorBidi"/>
          <w:noProof/>
          <w:kern w:val="2"/>
          <w:sz w:val="21"/>
          <w:szCs w:val="22"/>
        </w:rPr>
        <w:tab/>
      </w:r>
      <w:r>
        <w:rPr>
          <w:rFonts w:hint="eastAsia"/>
          <w:noProof/>
        </w:rPr>
        <w:t>人力资源市场用户信息</w:t>
      </w:r>
      <w:r>
        <w:rPr>
          <w:noProof/>
        </w:rPr>
        <w:tab/>
      </w:r>
      <w:r>
        <w:rPr>
          <w:noProof/>
        </w:rPr>
        <w:fldChar w:fldCharType="begin"/>
      </w:r>
      <w:r>
        <w:rPr>
          <w:noProof/>
        </w:rPr>
        <w:instrText xml:space="preserve"> PAGEREF _Toc436746807 \h </w:instrText>
      </w:r>
      <w:r>
        <w:rPr>
          <w:noProof/>
        </w:rPr>
      </w:r>
      <w:r>
        <w:rPr>
          <w:noProof/>
        </w:rPr>
        <w:fldChar w:fldCharType="separate"/>
      </w:r>
      <w:r>
        <w:rPr>
          <w:noProof/>
        </w:rPr>
        <w:t>23</w:t>
      </w:r>
      <w:r>
        <w:rPr>
          <w:noProof/>
        </w:rPr>
        <w:fldChar w:fldCharType="end"/>
      </w:r>
    </w:p>
    <w:p w:rsidR="004A03B9" w:rsidRDefault="004A03B9">
      <w:pPr>
        <w:pStyle w:val="30"/>
        <w:rPr>
          <w:rFonts w:asciiTheme="minorHAnsi" w:eastAsiaTheme="minorEastAsia" w:hAnsiTheme="minorHAnsi" w:cstheme="minorBidi"/>
          <w:noProof/>
          <w:kern w:val="2"/>
          <w:sz w:val="21"/>
          <w:szCs w:val="22"/>
        </w:rPr>
      </w:pPr>
      <w:r>
        <w:rPr>
          <w:noProof/>
        </w:rPr>
        <w:t>3.6.2</w:t>
      </w:r>
      <w:r>
        <w:rPr>
          <w:rFonts w:asciiTheme="minorHAnsi" w:eastAsiaTheme="minorEastAsia" w:hAnsiTheme="minorHAnsi" w:cstheme="minorBidi"/>
          <w:noProof/>
          <w:kern w:val="2"/>
          <w:sz w:val="21"/>
          <w:szCs w:val="22"/>
        </w:rPr>
        <w:tab/>
      </w:r>
      <w:r>
        <w:rPr>
          <w:rFonts w:hint="eastAsia"/>
          <w:noProof/>
        </w:rPr>
        <w:t>人力资源用户上报报表格式及数据要求</w:t>
      </w:r>
      <w:r>
        <w:rPr>
          <w:noProof/>
        </w:rPr>
        <w:tab/>
      </w:r>
      <w:r>
        <w:rPr>
          <w:noProof/>
        </w:rPr>
        <w:fldChar w:fldCharType="begin"/>
      </w:r>
      <w:r>
        <w:rPr>
          <w:noProof/>
        </w:rPr>
        <w:instrText xml:space="preserve"> PAGEREF _Toc436746808 \h </w:instrText>
      </w:r>
      <w:r>
        <w:rPr>
          <w:noProof/>
        </w:rPr>
      </w:r>
      <w:r>
        <w:rPr>
          <w:noProof/>
        </w:rPr>
        <w:fldChar w:fldCharType="separate"/>
      </w:r>
      <w:r>
        <w:rPr>
          <w:noProof/>
        </w:rPr>
        <w:t>23</w:t>
      </w:r>
      <w:r>
        <w:rPr>
          <w:noProof/>
        </w:rPr>
        <w:fldChar w:fldCharType="end"/>
      </w:r>
    </w:p>
    <w:p w:rsidR="004A03B9" w:rsidRDefault="004A03B9">
      <w:pPr>
        <w:pStyle w:val="20"/>
        <w:tabs>
          <w:tab w:val="left" w:pos="1000"/>
        </w:tabs>
        <w:rPr>
          <w:rFonts w:asciiTheme="minorHAnsi" w:eastAsiaTheme="minorEastAsia" w:hAnsiTheme="minorHAnsi" w:cstheme="minorBidi"/>
          <w:noProof/>
          <w:kern w:val="2"/>
          <w:sz w:val="21"/>
          <w:szCs w:val="22"/>
        </w:rPr>
      </w:pPr>
      <w:r>
        <w:rPr>
          <w:noProof/>
        </w:rPr>
        <w:t>3.7</w:t>
      </w:r>
      <w:r>
        <w:rPr>
          <w:rFonts w:asciiTheme="minorHAnsi" w:eastAsiaTheme="minorEastAsia" w:hAnsiTheme="minorHAnsi" w:cstheme="minorBidi"/>
          <w:noProof/>
          <w:kern w:val="2"/>
          <w:sz w:val="21"/>
          <w:szCs w:val="22"/>
        </w:rPr>
        <w:tab/>
      </w:r>
      <w:r>
        <w:rPr>
          <w:rFonts w:hint="eastAsia"/>
          <w:noProof/>
        </w:rPr>
        <w:t>联机用户文档和帮助系统需求</w:t>
      </w:r>
      <w:r>
        <w:rPr>
          <w:noProof/>
        </w:rPr>
        <w:tab/>
      </w:r>
      <w:r>
        <w:rPr>
          <w:noProof/>
        </w:rPr>
        <w:fldChar w:fldCharType="begin"/>
      </w:r>
      <w:r>
        <w:rPr>
          <w:noProof/>
        </w:rPr>
        <w:instrText xml:space="preserve"> PAGEREF _Toc436746809 \h </w:instrText>
      </w:r>
      <w:r>
        <w:rPr>
          <w:noProof/>
        </w:rPr>
      </w:r>
      <w:r>
        <w:rPr>
          <w:noProof/>
        </w:rPr>
        <w:fldChar w:fldCharType="separate"/>
      </w:r>
      <w:r>
        <w:rPr>
          <w:noProof/>
        </w:rPr>
        <w:t>23</w:t>
      </w:r>
      <w:r>
        <w:rPr>
          <w:noProof/>
        </w:rPr>
        <w:fldChar w:fldCharType="end"/>
      </w:r>
    </w:p>
    <w:p w:rsidR="004A03B9" w:rsidRDefault="004A03B9">
      <w:pPr>
        <w:pStyle w:val="20"/>
        <w:tabs>
          <w:tab w:val="left" w:pos="1000"/>
        </w:tabs>
        <w:rPr>
          <w:rFonts w:asciiTheme="minorHAnsi" w:eastAsiaTheme="minorEastAsia" w:hAnsiTheme="minorHAnsi" w:cstheme="minorBidi"/>
          <w:noProof/>
          <w:kern w:val="2"/>
          <w:sz w:val="21"/>
          <w:szCs w:val="22"/>
        </w:rPr>
      </w:pPr>
      <w:r>
        <w:rPr>
          <w:noProof/>
        </w:rPr>
        <w:t>3.8</w:t>
      </w:r>
      <w:r>
        <w:rPr>
          <w:rFonts w:asciiTheme="minorHAnsi" w:eastAsiaTheme="minorEastAsia" w:hAnsiTheme="minorHAnsi" w:cstheme="minorBidi"/>
          <w:noProof/>
          <w:kern w:val="2"/>
          <w:sz w:val="21"/>
          <w:szCs w:val="22"/>
        </w:rPr>
        <w:tab/>
      </w:r>
      <w:r>
        <w:rPr>
          <w:rFonts w:hint="eastAsia"/>
          <w:noProof/>
        </w:rPr>
        <w:t>购买的构件</w:t>
      </w:r>
      <w:r>
        <w:rPr>
          <w:noProof/>
        </w:rPr>
        <w:tab/>
      </w:r>
      <w:r>
        <w:rPr>
          <w:noProof/>
        </w:rPr>
        <w:fldChar w:fldCharType="begin"/>
      </w:r>
      <w:r>
        <w:rPr>
          <w:noProof/>
        </w:rPr>
        <w:instrText xml:space="preserve"> PAGEREF _Toc436746810 \h </w:instrText>
      </w:r>
      <w:r>
        <w:rPr>
          <w:noProof/>
        </w:rPr>
      </w:r>
      <w:r>
        <w:rPr>
          <w:noProof/>
        </w:rPr>
        <w:fldChar w:fldCharType="separate"/>
      </w:r>
      <w:r>
        <w:rPr>
          <w:noProof/>
        </w:rPr>
        <w:t>23</w:t>
      </w:r>
      <w:r>
        <w:rPr>
          <w:noProof/>
        </w:rPr>
        <w:fldChar w:fldCharType="end"/>
      </w:r>
    </w:p>
    <w:p w:rsidR="004A03B9" w:rsidRDefault="004A03B9">
      <w:pPr>
        <w:pStyle w:val="20"/>
        <w:tabs>
          <w:tab w:val="left" w:pos="1000"/>
        </w:tabs>
        <w:rPr>
          <w:rFonts w:asciiTheme="minorHAnsi" w:eastAsiaTheme="minorEastAsia" w:hAnsiTheme="minorHAnsi" w:cstheme="minorBidi"/>
          <w:noProof/>
          <w:kern w:val="2"/>
          <w:sz w:val="21"/>
          <w:szCs w:val="22"/>
        </w:rPr>
      </w:pPr>
      <w:r>
        <w:rPr>
          <w:noProof/>
        </w:rPr>
        <w:t>3.9</w:t>
      </w:r>
      <w:r>
        <w:rPr>
          <w:rFonts w:asciiTheme="minorHAnsi" w:eastAsiaTheme="minorEastAsia" w:hAnsiTheme="minorHAnsi" w:cstheme="minorBidi"/>
          <w:noProof/>
          <w:kern w:val="2"/>
          <w:sz w:val="21"/>
          <w:szCs w:val="22"/>
        </w:rPr>
        <w:tab/>
      </w:r>
      <w:r>
        <w:rPr>
          <w:rFonts w:hint="eastAsia"/>
          <w:noProof/>
        </w:rPr>
        <w:t>接口</w:t>
      </w:r>
      <w:r>
        <w:rPr>
          <w:noProof/>
        </w:rPr>
        <w:tab/>
      </w:r>
      <w:r>
        <w:rPr>
          <w:noProof/>
        </w:rPr>
        <w:fldChar w:fldCharType="begin"/>
      </w:r>
      <w:r>
        <w:rPr>
          <w:noProof/>
        </w:rPr>
        <w:instrText xml:space="preserve"> PAGEREF _Toc436746811 \h </w:instrText>
      </w:r>
      <w:r>
        <w:rPr>
          <w:noProof/>
        </w:rPr>
      </w:r>
      <w:r>
        <w:rPr>
          <w:noProof/>
        </w:rPr>
        <w:fldChar w:fldCharType="separate"/>
      </w:r>
      <w:r>
        <w:rPr>
          <w:noProof/>
        </w:rPr>
        <w:t>23</w:t>
      </w:r>
      <w:r>
        <w:rPr>
          <w:noProof/>
        </w:rPr>
        <w:fldChar w:fldCharType="end"/>
      </w:r>
    </w:p>
    <w:p w:rsidR="004A03B9" w:rsidRDefault="004A03B9">
      <w:pPr>
        <w:pStyle w:val="30"/>
        <w:rPr>
          <w:rFonts w:asciiTheme="minorHAnsi" w:eastAsiaTheme="minorEastAsia" w:hAnsiTheme="minorHAnsi" w:cstheme="minorBidi"/>
          <w:noProof/>
          <w:kern w:val="2"/>
          <w:sz w:val="21"/>
          <w:szCs w:val="22"/>
        </w:rPr>
      </w:pPr>
      <w:r>
        <w:rPr>
          <w:noProof/>
        </w:rPr>
        <w:t>3.9.1</w:t>
      </w:r>
      <w:r>
        <w:rPr>
          <w:rFonts w:asciiTheme="minorHAnsi" w:eastAsiaTheme="minorEastAsia" w:hAnsiTheme="minorHAnsi" w:cstheme="minorBidi"/>
          <w:noProof/>
          <w:kern w:val="2"/>
          <w:sz w:val="21"/>
          <w:szCs w:val="22"/>
        </w:rPr>
        <w:tab/>
      </w:r>
      <w:r>
        <w:rPr>
          <w:rFonts w:hint="eastAsia"/>
          <w:noProof/>
        </w:rPr>
        <w:t>用户界面</w:t>
      </w:r>
      <w:r>
        <w:rPr>
          <w:noProof/>
        </w:rPr>
        <w:tab/>
      </w:r>
      <w:r>
        <w:rPr>
          <w:noProof/>
        </w:rPr>
        <w:fldChar w:fldCharType="begin"/>
      </w:r>
      <w:r>
        <w:rPr>
          <w:noProof/>
        </w:rPr>
        <w:instrText xml:space="preserve"> PAGEREF _Toc436746812 \h </w:instrText>
      </w:r>
      <w:r>
        <w:rPr>
          <w:noProof/>
        </w:rPr>
      </w:r>
      <w:r>
        <w:rPr>
          <w:noProof/>
        </w:rPr>
        <w:fldChar w:fldCharType="separate"/>
      </w:r>
      <w:r>
        <w:rPr>
          <w:noProof/>
        </w:rPr>
        <w:t>24</w:t>
      </w:r>
      <w:r>
        <w:rPr>
          <w:noProof/>
        </w:rPr>
        <w:fldChar w:fldCharType="end"/>
      </w:r>
    </w:p>
    <w:p w:rsidR="004A03B9" w:rsidRDefault="004A03B9">
      <w:pPr>
        <w:pStyle w:val="30"/>
        <w:rPr>
          <w:rFonts w:asciiTheme="minorHAnsi" w:eastAsiaTheme="minorEastAsia" w:hAnsiTheme="minorHAnsi" w:cstheme="minorBidi"/>
          <w:noProof/>
          <w:kern w:val="2"/>
          <w:sz w:val="21"/>
          <w:szCs w:val="22"/>
        </w:rPr>
      </w:pPr>
      <w:r>
        <w:rPr>
          <w:noProof/>
        </w:rPr>
        <w:t>3.9.2</w:t>
      </w:r>
      <w:r>
        <w:rPr>
          <w:rFonts w:asciiTheme="minorHAnsi" w:eastAsiaTheme="minorEastAsia" w:hAnsiTheme="minorHAnsi" w:cstheme="minorBidi"/>
          <w:noProof/>
          <w:kern w:val="2"/>
          <w:sz w:val="21"/>
          <w:szCs w:val="22"/>
        </w:rPr>
        <w:tab/>
      </w:r>
      <w:r>
        <w:rPr>
          <w:rFonts w:hint="eastAsia"/>
          <w:noProof/>
        </w:rPr>
        <w:t>硬件接口</w:t>
      </w:r>
      <w:r>
        <w:rPr>
          <w:noProof/>
        </w:rPr>
        <w:tab/>
      </w:r>
      <w:r>
        <w:rPr>
          <w:noProof/>
        </w:rPr>
        <w:fldChar w:fldCharType="begin"/>
      </w:r>
      <w:r>
        <w:rPr>
          <w:noProof/>
        </w:rPr>
        <w:instrText xml:space="preserve"> PAGEREF _Toc436746813 \h </w:instrText>
      </w:r>
      <w:r>
        <w:rPr>
          <w:noProof/>
        </w:rPr>
      </w:r>
      <w:r>
        <w:rPr>
          <w:noProof/>
        </w:rPr>
        <w:fldChar w:fldCharType="separate"/>
      </w:r>
      <w:r>
        <w:rPr>
          <w:noProof/>
        </w:rPr>
        <w:t>24</w:t>
      </w:r>
      <w:r>
        <w:rPr>
          <w:noProof/>
        </w:rPr>
        <w:fldChar w:fldCharType="end"/>
      </w:r>
    </w:p>
    <w:p w:rsidR="004A03B9" w:rsidRDefault="004A03B9">
      <w:pPr>
        <w:pStyle w:val="30"/>
        <w:rPr>
          <w:rFonts w:asciiTheme="minorHAnsi" w:eastAsiaTheme="minorEastAsia" w:hAnsiTheme="minorHAnsi" w:cstheme="minorBidi"/>
          <w:noProof/>
          <w:kern w:val="2"/>
          <w:sz w:val="21"/>
          <w:szCs w:val="22"/>
        </w:rPr>
      </w:pPr>
      <w:r>
        <w:rPr>
          <w:noProof/>
        </w:rPr>
        <w:t>3.9.3</w:t>
      </w:r>
      <w:r>
        <w:rPr>
          <w:rFonts w:asciiTheme="minorHAnsi" w:eastAsiaTheme="minorEastAsia" w:hAnsiTheme="minorHAnsi" w:cstheme="minorBidi"/>
          <w:noProof/>
          <w:kern w:val="2"/>
          <w:sz w:val="21"/>
          <w:szCs w:val="22"/>
        </w:rPr>
        <w:tab/>
      </w:r>
      <w:r>
        <w:rPr>
          <w:rFonts w:hint="eastAsia"/>
          <w:noProof/>
        </w:rPr>
        <w:t>软件接口</w:t>
      </w:r>
      <w:r>
        <w:rPr>
          <w:noProof/>
        </w:rPr>
        <w:tab/>
      </w:r>
      <w:r>
        <w:rPr>
          <w:noProof/>
        </w:rPr>
        <w:fldChar w:fldCharType="begin"/>
      </w:r>
      <w:r>
        <w:rPr>
          <w:noProof/>
        </w:rPr>
        <w:instrText xml:space="preserve"> PAGEREF _Toc436746814 \h </w:instrText>
      </w:r>
      <w:r>
        <w:rPr>
          <w:noProof/>
        </w:rPr>
      </w:r>
      <w:r>
        <w:rPr>
          <w:noProof/>
        </w:rPr>
        <w:fldChar w:fldCharType="separate"/>
      </w:r>
      <w:r>
        <w:rPr>
          <w:noProof/>
        </w:rPr>
        <w:t>24</w:t>
      </w:r>
      <w:r>
        <w:rPr>
          <w:noProof/>
        </w:rPr>
        <w:fldChar w:fldCharType="end"/>
      </w:r>
    </w:p>
    <w:p w:rsidR="004A03B9" w:rsidRDefault="004A03B9">
      <w:pPr>
        <w:pStyle w:val="30"/>
        <w:rPr>
          <w:rFonts w:asciiTheme="minorHAnsi" w:eastAsiaTheme="minorEastAsia" w:hAnsiTheme="minorHAnsi" w:cstheme="minorBidi"/>
          <w:noProof/>
          <w:kern w:val="2"/>
          <w:sz w:val="21"/>
          <w:szCs w:val="22"/>
        </w:rPr>
      </w:pPr>
      <w:r>
        <w:rPr>
          <w:noProof/>
        </w:rPr>
        <w:t>3.9.4</w:t>
      </w:r>
      <w:r>
        <w:rPr>
          <w:rFonts w:asciiTheme="minorHAnsi" w:eastAsiaTheme="minorEastAsia" w:hAnsiTheme="minorHAnsi" w:cstheme="minorBidi"/>
          <w:noProof/>
          <w:kern w:val="2"/>
          <w:sz w:val="21"/>
          <w:szCs w:val="22"/>
        </w:rPr>
        <w:tab/>
      </w:r>
      <w:r>
        <w:rPr>
          <w:rFonts w:hint="eastAsia"/>
          <w:noProof/>
        </w:rPr>
        <w:t>通信接口</w:t>
      </w:r>
      <w:r>
        <w:rPr>
          <w:noProof/>
        </w:rPr>
        <w:tab/>
      </w:r>
      <w:r>
        <w:rPr>
          <w:noProof/>
        </w:rPr>
        <w:fldChar w:fldCharType="begin"/>
      </w:r>
      <w:r>
        <w:rPr>
          <w:noProof/>
        </w:rPr>
        <w:instrText xml:space="preserve"> PAGEREF _Toc436746815 \h </w:instrText>
      </w:r>
      <w:r>
        <w:rPr>
          <w:noProof/>
        </w:rPr>
      </w:r>
      <w:r>
        <w:rPr>
          <w:noProof/>
        </w:rPr>
        <w:fldChar w:fldCharType="separate"/>
      </w:r>
      <w:r>
        <w:rPr>
          <w:noProof/>
        </w:rPr>
        <w:t>24</w:t>
      </w:r>
      <w:r>
        <w:rPr>
          <w:noProof/>
        </w:rPr>
        <w:fldChar w:fldCharType="end"/>
      </w:r>
    </w:p>
    <w:p w:rsidR="004A03B9" w:rsidRDefault="004A03B9">
      <w:pPr>
        <w:pStyle w:val="20"/>
        <w:tabs>
          <w:tab w:val="left" w:pos="1200"/>
        </w:tabs>
        <w:rPr>
          <w:rFonts w:asciiTheme="minorHAnsi" w:eastAsiaTheme="minorEastAsia" w:hAnsiTheme="minorHAnsi" w:cstheme="minorBidi"/>
          <w:noProof/>
          <w:kern w:val="2"/>
          <w:sz w:val="21"/>
          <w:szCs w:val="22"/>
        </w:rPr>
      </w:pPr>
      <w:r>
        <w:rPr>
          <w:noProof/>
        </w:rPr>
        <w:t>3.10</w:t>
      </w:r>
      <w:r>
        <w:rPr>
          <w:rFonts w:asciiTheme="minorHAnsi" w:eastAsiaTheme="minorEastAsia" w:hAnsiTheme="minorHAnsi" w:cstheme="minorBidi"/>
          <w:noProof/>
          <w:kern w:val="2"/>
          <w:sz w:val="21"/>
          <w:szCs w:val="22"/>
        </w:rPr>
        <w:tab/>
      </w:r>
      <w:r>
        <w:rPr>
          <w:rFonts w:hint="eastAsia"/>
          <w:noProof/>
        </w:rPr>
        <w:t>许可需求</w:t>
      </w:r>
      <w:r>
        <w:rPr>
          <w:noProof/>
        </w:rPr>
        <w:tab/>
      </w:r>
      <w:r>
        <w:rPr>
          <w:noProof/>
        </w:rPr>
        <w:fldChar w:fldCharType="begin"/>
      </w:r>
      <w:r>
        <w:rPr>
          <w:noProof/>
        </w:rPr>
        <w:instrText xml:space="preserve"> PAGEREF _Toc436746816 \h </w:instrText>
      </w:r>
      <w:r>
        <w:rPr>
          <w:noProof/>
        </w:rPr>
      </w:r>
      <w:r>
        <w:rPr>
          <w:noProof/>
        </w:rPr>
        <w:fldChar w:fldCharType="separate"/>
      </w:r>
      <w:r>
        <w:rPr>
          <w:noProof/>
        </w:rPr>
        <w:t>24</w:t>
      </w:r>
      <w:r>
        <w:rPr>
          <w:noProof/>
        </w:rPr>
        <w:fldChar w:fldCharType="end"/>
      </w:r>
    </w:p>
    <w:p w:rsidR="004A03B9" w:rsidRDefault="004A03B9">
      <w:pPr>
        <w:pStyle w:val="20"/>
        <w:tabs>
          <w:tab w:val="left" w:pos="1200"/>
        </w:tabs>
        <w:rPr>
          <w:rFonts w:asciiTheme="minorHAnsi" w:eastAsiaTheme="minorEastAsia" w:hAnsiTheme="minorHAnsi" w:cstheme="minorBidi"/>
          <w:noProof/>
          <w:kern w:val="2"/>
          <w:sz w:val="21"/>
          <w:szCs w:val="22"/>
        </w:rPr>
      </w:pPr>
      <w:r>
        <w:rPr>
          <w:noProof/>
        </w:rPr>
        <w:t>3.11</w:t>
      </w:r>
      <w:r>
        <w:rPr>
          <w:rFonts w:asciiTheme="minorHAnsi" w:eastAsiaTheme="minorEastAsia" w:hAnsiTheme="minorHAnsi" w:cstheme="minorBidi"/>
          <w:noProof/>
          <w:kern w:val="2"/>
          <w:sz w:val="21"/>
          <w:szCs w:val="22"/>
        </w:rPr>
        <w:tab/>
      </w:r>
      <w:r>
        <w:rPr>
          <w:rFonts w:hint="eastAsia"/>
          <w:noProof/>
        </w:rPr>
        <w:t>法律、版权及其他声明</w:t>
      </w:r>
      <w:r>
        <w:rPr>
          <w:noProof/>
        </w:rPr>
        <w:tab/>
      </w:r>
      <w:r>
        <w:rPr>
          <w:noProof/>
        </w:rPr>
        <w:fldChar w:fldCharType="begin"/>
      </w:r>
      <w:r>
        <w:rPr>
          <w:noProof/>
        </w:rPr>
        <w:instrText xml:space="preserve"> PAGEREF _Toc436746817 \h </w:instrText>
      </w:r>
      <w:r>
        <w:rPr>
          <w:noProof/>
        </w:rPr>
      </w:r>
      <w:r>
        <w:rPr>
          <w:noProof/>
        </w:rPr>
        <w:fldChar w:fldCharType="separate"/>
      </w:r>
      <w:r>
        <w:rPr>
          <w:noProof/>
        </w:rPr>
        <w:t>24</w:t>
      </w:r>
      <w:r>
        <w:rPr>
          <w:noProof/>
        </w:rPr>
        <w:fldChar w:fldCharType="end"/>
      </w:r>
    </w:p>
    <w:p w:rsidR="004A03B9" w:rsidRDefault="004A03B9">
      <w:pPr>
        <w:pStyle w:val="20"/>
        <w:tabs>
          <w:tab w:val="left" w:pos="1200"/>
        </w:tabs>
        <w:rPr>
          <w:rFonts w:asciiTheme="minorHAnsi" w:eastAsiaTheme="minorEastAsia" w:hAnsiTheme="minorHAnsi" w:cstheme="minorBidi"/>
          <w:noProof/>
          <w:kern w:val="2"/>
          <w:sz w:val="21"/>
          <w:szCs w:val="22"/>
        </w:rPr>
      </w:pPr>
      <w:r>
        <w:rPr>
          <w:noProof/>
        </w:rPr>
        <w:t>3.12</w:t>
      </w:r>
      <w:r>
        <w:rPr>
          <w:rFonts w:asciiTheme="minorHAnsi" w:eastAsiaTheme="minorEastAsia" w:hAnsiTheme="minorHAnsi" w:cstheme="minorBidi"/>
          <w:noProof/>
          <w:kern w:val="2"/>
          <w:sz w:val="21"/>
          <w:szCs w:val="22"/>
        </w:rPr>
        <w:tab/>
      </w:r>
      <w:r>
        <w:rPr>
          <w:rFonts w:hint="eastAsia"/>
          <w:noProof/>
        </w:rPr>
        <w:t>适用的标准</w:t>
      </w:r>
      <w:r>
        <w:rPr>
          <w:noProof/>
        </w:rPr>
        <w:tab/>
      </w:r>
      <w:r>
        <w:rPr>
          <w:noProof/>
        </w:rPr>
        <w:fldChar w:fldCharType="begin"/>
      </w:r>
      <w:r>
        <w:rPr>
          <w:noProof/>
        </w:rPr>
        <w:instrText xml:space="preserve"> PAGEREF _Toc436746818 \h </w:instrText>
      </w:r>
      <w:r>
        <w:rPr>
          <w:noProof/>
        </w:rPr>
      </w:r>
      <w:r>
        <w:rPr>
          <w:noProof/>
        </w:rPr>
        <w:fldChar w:fldCharType="separate"/>
      </w:r>
      <w:r>
        <w:rPr>
          <w:noProof/>
        </w:rPr>
        <w:t>24</w:t>
      </w:r>
      <w:r>
        <w:rPr>
          <w:noProof/>
        </w:rPr>
        <w:fldChar w:fldCharType="end"/>
      </w:r>
    </w:p>
    <w:p w:rsidR="004A03B9" w:rsidRDefault="004A03B9">
      <w:pPr>
        <w:pStyle w:val="10"/>
        <w:tabs>
          <w:tab w:val="left" w:pos="432"/>
        </w:tabs>
        <w:rPr>
          <w:rFonts w:asciiTheme="minorHAnsi" w:eastAsiaTheme="minorEastAsia" w:hAnsiTheme="minorHAnsi" w:cstheme="minorBidi"/>
          <w:noProof/>
          <w:kern w:val="2"/>
          <w:sz w:val="21"/>
          <w:szCs w:val="22"/>
        </w:rPr>
      </w:pPr>
      <w:r>
        <w:rPr>
          <w:noProof/>
        </w:rPr>
        <w:lastRenderedPageBreak/>
        <w:t>4.</w:t>
      </w:r>
      <w:r>
        <w:rPr>
          <w:rFonts w:asciiTheme="minorHAnsi" w:eastAsiaTheme="minorEastAsia" w:hAnsiTheme="minorHAnsi" w:cstheme="minorBidi"/>
          <w:noProof/>
          <w:kern w:val="2"/>
          <w:sz w:val="21"/>
          <w:szCs w:val="22"/>
        </w:rPr>
        <w:tab/>
      </w:r>
      <w:r>
        <w:rPr>
          <w:rFonts w:hint="eastAsia"/>
          <w:noProof/>
        </w:rPr>
        <w:t>支持信息</w:t>
      </w:r>
      <w:r>
        <w:rPr>
          <w:noProof/>
        </w:rPr>
        <w:tab/>
      </w:r>
      <w:r>
        <w:rPr>
          <w:noProof/>
        </w:rPr>
        <w:fldChar w:fldCharType="begin"/>
      </w:r>
      <w:r>
        <w:rPr>
          <w:noProof/>
        </w:rPr>
        <w:instrText xml:space="preserve"> PAGEREF _Toc436746819 \h </w:instrText>
      </w:r>
      <w:r>
        <w:rPr>
          <w:noProof/>
        </w:rPr>
      </w:r>
      <w:r>
        <w:rPr>
          <w:noProof/>
        </w:rPr>
        <w:fldChar w:fldCharType="separate"/>
      </w:r>
      <w:r>
        <w:rPr>
          <w:noProof/>
        </w:rPr>
        <w:t>24</w:t>
      </w:r>
      <w:r>
        <w:rPr>
          <w:noProof/>
        </w:rPr>
        <w:fldChar w:fldCharType="end"/>
      </w:r>
    </w:p>
    <w:p w:rsidR="00317D8F" w:rsidRDefault="004850AE">
      <w:pPr>
        <w:pStyle w:val="a4"/>
        <w:rPr>
          <w:rFonts w:ascii="Arial" w:hAnsi="Arial"/>
        </w:rPr>
      </w:pPr>
      <w:r>
        <w:rPr>
          <w:rFonts w:ascii="Times New Roman"/>
        </w:rPr>
        <w:fldChar w:fldCharType="end"/>
      </w:r>
      <w:r>
        <w:br w:type="page"/>
      </w:r>
      <w:r w:rsidR="005A4DDE">
        <w:rPr>
          <w:rFonts w:ascii="Arial" w:hAnsi="Arial" w:hint="eastAsia"/>
        </w:rPr>
        <w:lastRenderedPageBreak/>
        <w:t>数据</w:t>
      </w:r>
      <w:r w:rsidR="005A4DDE">
        <w:rPr>
          <w:rFonts w:ascii="Arial" w:hAnsi="Arial"/>
        </w:rPr>
        <w:t>库设计说明书</w:t>
      </w:r>
      <w:r>
        <w:rPr>
          <w:rFonts w:ascii="Arial" w:hAnsi="Arial"/>
        </w:rPr>
        <w:t xml:space="preserve"> </w:t>
      </w:r>
    </w:p>
    <w:p w:rsidR="00317D8F" w:rsidRDefault="004850AE">
      <w:pPr>
        <w:pStyle w:val="1"/>
        <w:numPr>
          <w:ilvl w:val="0"/>
          <w:numId w:val="1"/>
        </w:numPr>
        <w:ind w:left="720" w:hanging="720"/>
      </w:pPr>
      <w:bookmarkStart w:id="0" w:name="_Toc436746777"/>
      <w:r>
        <w:rPr>
          <w:rFonts w:hint="eastAsia"/>
        </w:rPr>
        <w:t>简介</w:t>
      </w:r>
      <w:bookmarkEnd w:id="0"/>
    </w:p>
    <w:p w:rsidR="00317D8F" w:rsidRDefault="004850AE">
      <w:pPr>
        <w:pStyle w:val="2"/>
        <w:numPr>
          <w:ilvl w:val="1"/>
          <w:numId w:val="1"/>
        </w:numPr>
      </w:pPr>
      <w:bookmarkStart w:id="1" w:name="_Toc436746778"/>
      <w:r>
        <w:rPr>
          <w:rFonts w:hint="eastAsia"/>
        </w:rPr>
        <w:t>目的</w:t>
      </w:r>
      <w:bookmarkEnd w:id="1"/>
    </w:p>
    <w:p w:rsidR="00317D8F" w:rsidRDefault="00AE42F7" w:rsidP="00AE42F7">
      <w:pPr>
        <w:ind w:firstLineChars="213" w:firstLine="426"/>
      </w:pPr>
      <w:r w:rsidRPr="00A92A94">
        <w:rPr>
          <w:rFonts w:hint="eastAsia"/>
        </w:rPr>
        <w:t>本文档是省人力资源市场数据采集系统项目的需求分析说明书。本文档主要记录和详细分析了项目业务需求，详细分析了系统的功能需求和非功能需求。本文档的编写目的主要是为了青海省人力资源市场数据采集系统项目的升级改造提供依据，同时便于开发人员与客户沟通交流。</w:t>
      </w:r>
    </w:p>
    <w:p w:rsidR="00317D8F" w:rsidRDefault="004850AE">
      <w:pPr>
        <w:pStyle w:val="2"/>
      </w:pPr>
      <w:bookmarkStart w:id="2" w:name="_Toc436746779"/>
      <w:r>
        <w:rPr>
          <w:rFonts w:hint="eastAsia"/>
        </w:rPr>
        <w:t>范围</w:t>
      </w:r>
      <w:bookmarkEnd w:id="2"/>
    </w:p>
    <w:p w:rsidR="00317D8F" w:rsidRDefault="00AE42F7" w:rsidP="00AE42F7">
      <w:pPr>
        <w:ind w:firstLineChars="213" w:firstLine="426"/>
      </w:pPr>
      <w:r>
        <w:rPr>
          <w:rFonts w:hint="eastAsia"/>
        </w:rPr>
        <w:t>本</w:t>
      </w:r>
      <w:r>
        <w:t>文档适用于省人力资源市场数据采集系统项目</w:t>
      </w:r>
      <w:r>
        <w:rPr>
          <w:rFonts w:hint="eastAsia"/>
        </w:rPr>
        <w:t>，</w:t>
      </w:r>
      <w:r>
        <w:t>用</w:t>
      </w:r>
      <w:r>
        <w:rPr>
          <w:rFonts w:hint="eastAsia"/>
        </w:rPr>
        <w:t>于</w:t>
      </w:r>
      <w:r>
        <w:t>开发人员与客户沟通交流依据以及开发的指导。</w:t>
      </w:r>
    </w:p>
    <w:p w:rsidR="00317D8F" w:rsidRDefault="004850AE">
      <w:pPr>
        <w:pStyle w:val="2"/>
      </w:pPr>
      <w:bookmarkStart w:id="3" w:name="_Toc436746780"/>
      <w:r>
        <w:rPr>
          <w:rFonts w:hint="eastAsia"/>
        </w:rPr>
        <w:t>定义、首字母缩写词和缩略语</w:t>
      </w:r>
      <w:bookmarkEnd w:id="3"/>
    </w:p>
    <w:p w:rsidR="00317D8F" w:rsidRDefault="00AE42F7" w:rsidP="00AE42F7">
      <w:r>
        <w:t>SRS:</w:t>
      </w:r>
      <w:r>
        <w:rPr>
          <w:rFonts w:hint="eastAsia"/>
        </w:rPr>
        <w:t>软件</w:t>
      </w:r>
      <w:r>
        <w:t>需求规格说明书。</w:t>
      </w:r>
    </w:p>
    <w:p w:rsidR="00AE42F7" w:rsidRDefault="00AE42F7" w:rsidP="00AE42F7">
      <w:r>
        <w:rPr>
          <w:rFonts w:hint="eastAsia"/>
        </w:rPr>
        <w:t>监测点</w:t>
      </w:r>
      <w:r>
        <w:t>用户：人力资源市场用户。</w:t>
      </w:r>
    </w:p>
    <w:p w:rsidR="00AE42F7" w:rsidRDefault="00AE42F7" w:rsidP="00AE42F7">
      <w:r>
        <w:rPr>
          <w:rFonts w:hint="eastAsia"/>
        </w:rPr>
        <w:t>市</w:t>
      </w:r>
      <w:r>
        <w:t>用户：市就业管理部门。</w:t>
      </w:r>
    </w:p>
    <w:p w:rsidR="00AE42F7" w:rsidRDefault="00AE42F7" w:rsidP="00AE42F7">
      <w:r>
        <w:rPr>
          <w:rFonts w:hint="eastAsia"/>
        </w:rPr>
        <w:t>省</w:t>
      </w:r>
      <w:r>
        <w:t>用户：省就业管理部门。</w:t>
      </w:r>
    </w:p>
    <w:p w:rsidR="00E37841" w:rsidRPr="00AE42F7" w:rsidRDefault="00E37841" w:rsidP="00AE42F7">
      <w:r>
        <w:rPr>
          <w:rFonts w:hint="eastAsia"/>
        </w:rPr>
        <w:t>假</w:t>
      </w:r>
      <w:r>
        <w:t>删除：</w:t>
      </w:r>
      <w:r>
        <w:rPr>
          <w:rFonts w:hint="eastAsia"/>
        </w:rPr>
        <w:t>信息</w:t>
      </w:r>
      <w:r>
        <w:t>仍在，但</w:t>
      </w:r>
      <w:r>
        <w:rPr>
          <w:rFonts w:hint="eastAsia"/>
        </w:rPr>
        <w:t>处于</w:t>
      </w:r>
      <w:r>
        <w:t>失效</w:t>
      </w:r>
      <w:r>
        <w:rPr>
          <w:rFonts w:hint="eastAsia"/>
        </w:rPr>
        <w:t>状态</w:t>
      </w:r>
      <w:r w:rsidR="005B2280">
        <w:rPr>
          <w:rFonts w:hint="eastAsia"/>
        </w:rPr>
        <w:t>。</w:t>
      </w:r>
    </w:p>
    <w:p w:rsidR="00317D8F" w:rsidRDefault="004850AE">
      <w:pPr>
        <w:pStyle w:val="2"/>
      </w:pPr>
      <w:bookmarkStart w:id="4" w:name="_Toc436746781"/>
      <w:r>
        <w:rPr>
          <w:rFonts w:hint="eastAsia"/>
        </w:rPr>
        <w:t>参考资料</w:t>
      </w:r>
      <w:bookmarkEnd w:id="4"/>
    </w:p>
    <w:p w:rsidR="00AE42F7" w:rsidRDefault="00AE42F7" w:rsidP="00AE42F7">
      <w:r>
        <w:rPr>
          <w:rFonts w:hint="eastAsia"/>
        </w:rPr>
        <w:t>《供求总体情况表》</w:t>
      </w:r>
    </w:p>
    <w:p w:rsidR="00AE42F7" w:rsidRDefault="00AE42F7" w:rsidP="00AE42F7">
      <w:r>
        <w:rPr>
          <w:rFonts w:hint="eastAsia"/>
        </w:rPr>
        <w:t>《各产业劳动力需求情况表》</w:t>
      </w:r>
    </w:p>
    <w:p w:rsidR="00AE42F7" w:rsidRDefault="00AE42F7" w:rsidP="00AE42F7">
      <w:r>
        <w:rPr>
          <w:rFonts w:hint="eastAsia"/>
        </w:rPr>
        <w:t>《行业需求情况表》</w:t>
      </w:r>
    </w:p>
    <w:p w:rsidR="00AE42F7" w:rsidRDefault="00AE42F7" w:rsidP="00AE42F7">
      <w:r>
        <w:rPr>
          <w:rFonts w:hint="eastAsia"/>
        </w:rPr>
        <w:t>《用人单位需求情况表》</w:t>
      </w:r>
    </w:p>
    <w:p w:rsidR="00AE42F7" w:rsidRDefault="00AE42F7" w:rsidP="00AE42F7">
      <w:r>
        <w:rPr>
          <w:rFonts w:hint="eastAsia"/>
        </w:rPr>
        <w:t>《各类职业供求情况表》</w:t>
      </w:r>
    </w:p>
    <w:p w:rsidR="00AE42F7" w:rsidRDefault="00AE42F7" w:rsidP="00AE42F7">
      <w:r>
        <w:rPr>
          <w:rFonts w:hint="eastAsia"/>
        </w:rPr>
        <w:t>《求职人员构成情况表》</w:t>
      </w:r>
    </w:p>
    <w:p w:rsidR="00AE42F7" w:rsidRDefault="00AE42F7" w:rsidP="00AE42F7">
      <w:r>
        <w:rPr>
          <w:rFonts w:hint="eastAsia"/>
        </w:rPr>
        <w:t>《招聘、应聘条件情况表》</w:t>
      </w:r>
    </w:p>
    <w:p w:rsidR="00317D8F" w:rsidRDefault="004850AE">
      <w:pPr>
        <w:pStyle w:val="2"/>
      </w:pPr>
      <w:bookmarkStart w:id="5" w:name="_Toc436746782"/>
      <w:r>
        <w:rPr>
          <w:rFonts w:hint="eastAsia"/>
        </w:rPr>
        <w:t>概述</w:t>
      </w:r>
      <w:bookmarkEnd w:id="5"/>
    </w:p>
    <w:p w:rsidR="00AE42F7" w:rsidRPr="00AE42F7" w:rsidRDefault="00AE42F7" w:rsidP="00AE42F7">
      <w:r>
        <w:rPr>
          <w:rFonts w:hint="eastAsia"/>
        </w:rPr>
        <w:t>本文档阐述</w:t>
      </w:r>
      <w:r>
        <w:t>了</w:t>
      </w:r>
      <w:r>
        <w:rPr>
          <w:rFonts w:hint="eastAsia"/>
        </w:rPr>
        <w:t>省</w:t>
      </w:r>
      <w:r>
        <w:t>人力资源</w:t>
      </w:r>
      <w:r w:rsidR="003C4C00">
        <w:t>市</w:t>
      </w:r>
      <w:r>
        <w:t>场数据采集系统的功能性以及</w:t>
      </w:r>
      <w:r>
        <w:rPr>
          <w:rFonts w:hint="eastAsia"/>
        </w:rPr>
        <w:t>非</w:t>
      </w:r>
      <w:r>
        <w:t>功能性需求，按照面向对象的分析方法</w:t>
      </w:r>
      <w:r>
        <w:rPr>
          <w:rFonts w:hint="eastAsia"/>
        </w:rPr>
        <w:t>进行</w:t>
      </w:r>
      <w:r>
        <w:t>分析。</w:t>
      </w:r>
    </w:p>
    <w:p w:rsidR="00317D8F" w:rsidRDefault="00F45DE5">
      <w:pPr>
        <w:pStyle w:val="1"/>
        <w:numPr>
          <w:ilvl w:val="0"/>
          <w:numId w:val="1"/>
        </w:numPr>
        <w:ind w:left="720" w:hanging="720"/>
      </w:pPr>
      <w:r>
        <w:rPr>
          <w:rFonts w:hint="eastAsia"/>
        </w:rPr>
        <w:t>项目背景</w:t>
      </w:r>
      <w:r>
        <w:t>描述</w:t>
      </w:r>
    </w:p>
    <w:p w:rsidR="00AE42F7" w:rsidRDefault="00F45DE5" w:rsidP="00AE42F7">
      <w:pPr>
        <w:pStyle w:val="2"/>
      </w:pPr>
      <w:r>
        <w:rPr>
          <w:rFonts w:hint="eastAsia"/>
        </w:rPr>
        <w:t>运行环境</w:t>
      </w:r>
    </w:p>
    <w:tbl>
      <w:tblPr>
        <w:tblW w:w="0" w:type="auto"/>
        <w:tblInd w:w="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10"/>
        <w:gridCol w:w="1316"/>
        <w:gridCol w:w="6096"/>
      </w:tblGrid>
      <w:tr w:rsidR="00F45DE5" w:rsidTr="00F45DE5">
        <w:tc>
          <w:tcPr>
            <w:tcW w:w="810" w:type="dxa"/>
            <w:shd w:val="clear" w:color="auto" w:fill="A6A6A6"/>
          </w:tcPr>
          <w:p w:rsidR="00F45DE5" w:rsidRPr="008E21E8" w:rsidRDefault="00F45DE5" w:rsidP="00F45DE5">
            <w:pPr>
              <w:rPr>
                <w:b/>
                <w:bCs/>
                <w:color w:val="000000"/>
              </w:rPr>
            </w:pPr>
            <w:r w:rsidRPr="008E21E8">
              <w:rPr>
                <w:rFonts w:hint="eastAsia"/>
                <w:bCs/>
                <w:color w:val="000000"/>
              </w:rPr>
              <w:t>编号</w:t>
            </w:r>
          </w:p>
        </w:tc>
        <w:tc>
          <w:tcPr>
            <w:tcW w:w="1316" w:type="dxa"/>
            <w:shd w:val="clear" w:color="auto" w:fill="A6A6A6"/>
          </w:tcPr>
          <w:p w:rsidR="00F45DE5" w:rsidRPr="008E21E8" w:rsidRDefault="00F45DE5" w:rsidP="00F45DE5">
            <w:pPr>
              <w:rPr>
                <w:b/>
                <w:bCs/>
                <w:color w:val="000000"/>
              </w:rPr>
            </w:pPr>
            <w:r w:rsidRPr="008E21E8">
              <w:rPr>
                <w:rFonts w:hint="eastAsia"/>
                <w:b/>
                <w:bCs/>
                <w:color w:val="000000"/>
              </w:rPr>
              <w:t>名称</w:t>
            </w:r>
          </w:p>
        </w:tc>
        <w:tc>
          <w:tcPr>
            <w:tcW w:w="6096" w:type="dxa"/>
            <w:shd w:val="clear" w:color="auto" w:fill="A6A6A6"/>
          </w:tcPr>
          <w:p w:rsidR="00F45DE5" w:rsidRPr="008E21E8" w:rsidRDefault="00F45DE5" w:rsidP="00F45DE5">
            <w:pPr>
              <w:rPr>
                <w:b/>
                <w:bCs/>
                <w:color w:val="000000"/>
              </w:rPr>
            </w:pPr>
            <w:r w:rsidRPr="008E21E8">
              <w:rPr>
                <w:rFonts w:hint="eastAsia"/>
                <w:b/>
                <w:bCs/>
                <w:color w:val="000000"/>
              </w:rPr>
              <w:t>运行环境</w:t>
            </w:r>
          </w:p>
        </w:tc>
      </w:tr>
      <w:tr w:rsidR="00F45DE5" w:rsidRPr="00E856C5" w:rsidTr="00F45DE5">
        <w:tc>
          <w:tcPr>
            <w:tcW w:w="810" w:type="dxa"/>
            <w:shd w:val="clear" w:color="auto" w:fill="FFFFFF"/>
          </w:tcPr>
          <w:p w:rsidR="00F45DE5" w:rsidRPr="008E21E8" w:rsidRDefault="00F45DE5" w:rsidP="00F45DE5">
            <w:pPr>
              <w:rPr>
                <w:b/>
                <w:bCs/>
                <w:color w:val="000000"/>
                <w:sz w:val="18"/>
              </w:rPr>
            </w:pPr>
            <w:r w:rsidRPr="008E21E8">
              <w:rPr>
                <w:rFonts w:hint="eastAsia"/>
                <w:b/>
                <w:bCs/>
                <w:color w:val="000000"/>
                <w:sz w:val="18"/>
              </w:rPr>
              <w:t>1</w:t>
            </w:r>
          </w:p>
        </w:tc>
        <w:tc>
          <w:tcPr>
            <w:tcW w:w="1316" w:type="dxa"/>
            <w:shd w:val="clear" w:color="auto" w:fill="FFFFFF"/>
          </w:tcPr>
          <w:p w:rsidR="00F45DE5" w:rsidRPr="008E21E8" w:rsidRDefault="00F45DE5" w:rsidP="00F45DE5">
            <w:pPr>
              <w:rPr>
                <w:color w:val="000000"/>
                <w:sz w:val="18"/>
              </w:rPr>
            </w:pPr>
            <w:r w:rsidRPr="008E21E8">
              <w:rPr>
                <w:rFonts w:hint="eastAsia"/>
                <w:color w:val="000000"/>
                <w:sz w:val="18"/>
              </w:rPr>
              <w:t>应用服务器</w:t>
            </w:r>
          </w:p>
        </w:tc>
        <w:tc>
          <w:tcPr>
            <w:tcW w:w="6096" w:type="dxa"/>
            <w:shd w:val="clear" w:color="auto" w:fill="FFFFFF"/>
          </w:tcPr>
          <w:p w:rsidR="00F45DE5" w:rsidRPr="008E21E8" w:rsidRDefault="00F45DE5" w:rsidP="00F45DE5">
            <w:pPr>
              <w:rPr>
                <w:color w:val="000000"/>
                <w:sz w:val="18"/>
              </w:rPr>
            </w:pPr>
          </w:p>
        </w:tc>
      </w:tr>
      <w:tr w:rsidR="00F45DE5" w:rsidRPr="00E856C5" w:rsidTr="00F45DE5">
        <w:tc>
          <w:tcPr>
            <w:tcW w:w="810" w:type="dxa"/>
            <w:shd w:val="clear" w:color="auto" w:fill="FFFFFF"/>
          </w:tcPr>
          <w:p w:rsidR="00F45DE5" w:rsidRPr="008E21E8" w:rsidRDefault="00F45DE5" w:rsidP="00F45DE5">
            <w:pPr>
              <w:rPr>
                <w:b/>
                <w:bCs/>
                <w:color w:val="000000"/>
                <w:sz w:val="18"/>
              </w:rPr>
            </w:pPr>
            <w:r w:rsidRPr="008E21E8">
              <w:rPr>
                <w:rFonts w:hint="eastAsia"/>
                <w:b/>
                <w:bCs/>
                <w:color w:val="000000"/>
                <w:sz w:val="18"/>
              </w:rPr>
              <w:t>2</w:t>
            </w:r>
          </w:p>
        </w:tc>
        <w:tc>
          <w:tcPr>
            <w:tcW w:w="1316" w:type="dxa"/>
            <w:shd w:val="clear" w:color="auto" w:fill="FFFFFF"/>
          </w:tcPr>
          <w:p w:rsidR="00F45DE5" w:rsidRPr="008E21E8" w:rsidRDefault="00F45DE5" w:rsidP="00F45DE5">
            <w:pPr>
              <w:rPr>
                <w:color w:val="000000"/>
                <w:sz w:val="18"/>
              </w:rPr>
            </w:pPr>
            <w:r w:rsidRPr="008E21E8">
              <w:rPr>
                <w:rFonts w:hint="eastAsia"/>
                <w:color w:val="000000"/>
                <w:sz w:val="18"/>
              </w:rPr>
              <w:t>Web服务器</w:t>
            </w:r>
          </w:p>
        </w:tc>
        <w:tc>
          <w:tcPr>
            <w:tcW w:w="6096" w:type="dxa"/>
            <w:shd w:val="clear" w:color="auto" w:fill="FFFFFF"/>
          </w:tcPr>
          <w:p w:rsidR="00F45DE5" w:rsidRPr="008E21E8" w:rsidRDefault="00F45DE5" w:rsidP="00F45DE5">
            <w:pPr>
              <w:rPr>
                <w:color w:val="000000"/>
                <w:sz w:val="18"/>
              </w:rPr>
            </w:pPr>
            <w:r w:rsidRPr="008E21E8">
              <w:rPr>
                <w:rFonts w:hint="eastAsia"/>
                <w:color w:val="000000"/>
                <w:sz w:val="18"/>
              </w:rPr>
              <w:t>Tomcat 6.0.26</w:t>
            </w:r>
          </w:p>
        </w:tc>
      </w:tr>
      <w:tr w:rsidR="00F45DE5" w:rsidRPr="00E856C5" w:rsidTr="00F45DE5">
        <w:tc>
          <w:tcPr>
            <w:tcW w:w="810" w:type="dxa"/>
            <w:shd w:val="clear" w:color="auto" w:fill="C0C0C0"/>
          </w:tcPr>
          <w:p w:rsidR="00F45DE5" w:rsidRPr="008E21E8" w:rsidRDefault="00F45DE5" w:rsidP="00F45DE5">
            <w:pPr>
              <w:rPr>
                <w:b/>
                <w:bCs/>
                <w:color w:val="000000"/>
                <w:sz w:val="18"/>
              </w:rPr>
            </w:pPr>
            <w:r w:rsidRPr="008E21E8">
              <w:rPr>
                <w:rFonts w:hint="eastAsia"/>
                <w:b/>
                <w:bCs/>
                <w:color w:val="000000"/>
                <w:sz w:val="18"/>
              </w:rPr>
              <w:t>3</w:t>
            </w:r>
          </w:p>
        </w:tc>
        <w:tc>
          <w:tcPr>
            <w:tcW w:w="1316" w:type="dxa"/>
            <w:shd w:val="clear" w:color="auto" w:fill="C0C0C0"/>
          </w:tcPr>
          <w:p w:rsidR="00F45DE5" w:rsidRPr="008E21E8" w:rsidRDefault="00F45DE5" w:rsidP="00F45DE5">
            <w:pPr>
              <w:rPr>
                <w:color w:val="000000"/>
                <w:sz w:val="18"/>
              </w:rPr>
            </w:pPr>
            <w:r w:rsidRPr="008E21E8">
              <w:rPr>
                <w:rFonts w:hint="eastAsia"/>
                <w:color w:val="000000"/>
                <w:sz w:val="18"/>
              </w:rPr>
              <w:t>数据库</w:t>
            </w:r>
          </w:p>
        </w:tc>
        <w:tc>
          <w:tcPr>
            <w:tcW w:w="6096" w:type="dxa"/>
            <w:shd w:val="clear" w:color="auto" w:fill="C0C0C0"/>
          </w:tcPr>
          <w:p w:rsidR="00F45DE5" w:rsidRPr="008E21E8" w:rsidRDefault="00F45DE5" w:rsidP="00F45DE5">
            <w:pPr>
              <w:rPr>
                <w:color w:val="000000"/>
                <w:sz w:val="18"/>
              </w:rPr>
            </w:pPr>
          </w:p>
        </w:tc>
      </w:tr>
      <w:tr w:rsidR="00F45DE5" w:rsidRPr="00E856C5" w:rsidTr="00F45DE5">
        <w:tc>
          <w:tcPr>
            <w:tcW w:w="810" w:type="dxa"/>
            <w:shd w:val="clear" w:color="auto" w:fill="auto"/>
          </w:tcPr>
          <w:p w:rsidR="00F45DE5" w:rsidRPr="008E21E8" w:rsidRDefault="00F45DE5" w:rsidP="00F45DE5">
            <w:pPr>
              <w:rPr>
                <w:b/>
                <w:bCs/>
                <w:color w:val="000000"/>
                <w:sz w:val="18"/>
              </w:rPr>
            </w:pPr>
            <w:r w:rsidRPr="008E21E8">
              <w:rPr>
                <w:rFonts w:hint="eastAsia"/>
                <w:b/>
                <w:bCs/>
                <w:color w:val="000000"/>
                <w:sz w:val="18"/>
              </w:rPr>
              <w:t>4</w:t>
            </w:r>
          </w:p>
        </w:tc>
        <w:tc>
          <w:tcPr>
            <w:tcW w:w="1316" w:type="dxa"/>
            <w:shd w:val="clear" w:color="auto" w:fill="auto"/>
          </w:tcPr>
          <w:p w:rsidR="00F45DE5" w:rsidRPr="008E21E8" w:rsidRDefault="00F45DE5" w:rsidP="00F45DE5">
            <w:pPr>
              <w:rPr>
                <w:color w:val="000000"/>
                <w:sz w:val="18"/>
              </w:rPr>
            </w:pPr>
            <w:r w:rsidRPr="008E21E8">
              <w:rPr>
                <w:rFonts w:hint="eastAsia"/>
                <w:color w:val="000000"/>
                <w:sz w:val="18"/>
              </w:rPr>
              <w:t>数据存储</w:t>
            </w:r>
          </w:p>
        </w:tc>
        <w:tc>
          <w:tcPr>
            <w:tcW w:w="6096" w:type="dxa"/>
            <w:shd w:val="clear" w:color="auto" w:fill="auto"/>
          </w:tcPr>
          <w:p w:rsidR="00F45DE5" w:rsidRPr="008E21E8" w:rsidRDefault="00F45DE5" w:rsidP="00F45DE5">
            <w:pPr>
              <w:rPr>
                <w:color w:val="000000"/>
                <w:sz w:val="18"/>
              </w:rPr>
            </w:pPr>
          </w:p>
        </w:tc>
      </w:tr>
      <w:tr w:rsidR="00F45DE5" w:rsidRPr="00E856C5" w:rsidTr="00F45DE5">
        <w:tc>
          <w:tcPr>
            <w:tcW w:w="810" w:type="dxa"/>
            <w:shd w:val="clear" w:color="auto" w:fill="C0C0C0"/>
          </w:tcPr>
          <w:p w:rsidR="00F45DE5" w:rsidRPr="008E21E8" w:rsidRDefault="00F45DE5" w:rsidP="00F45DE5">
            <w:pPr>
              <w:rPr>
                <w:b/>
                <w:bCs/>
                <w:color w:val="000000"/>
                <w:sz w:val="18"/>
              </w:rPr>
            </w:pPr>
            <w:r w:rsidRPr="008E21E8">
              <w:rPr>
                <w:rFonts w:hint="eastAsia"/>
                <w:b/>
                <w:bCs/>
                <w:color w:val="000000"/>
                <w:sz w:val="18"/>
              </w:rPr>
              <w:t>5</w:t>
            </w:r>
          </w:p>
        </w:tc>
        <w:tc>
          <w:tcPr>
            <w:tcW w:w="1316" w:type="dxa"/>
            <w:shd w:val="clear" w:color="auto" w:fill="C0C0C0"/>
          </w:tcPr>
          <w:p w:rsidR="00F45DE5" w:rsidRPr="008E21E8" w:rsidRDefault="00F45DE5" w:rsidP="00F45DE5">
            <w:pPr>
              <w:rPr>
                <w:color w:val="000000"/>
                <w:sz w:val="18"/>
              </w:rPr>
            </w:pPr>
            <w:r w:rsidRPr="008E21E8">
              <w:rPr>
                <w:rFonts w:hint="eastAsia"/>
                <w:color w:val="000000"/>
                <w:sz w:val="18"/>
              </w:rPr>
              <w:t>并行计算平台</w:t>
            </w:r>
          </w:p>
        </w:tc>
        <w:tc>
          <w:tcPr>
            <w:tcW w:w="6096" w:type="dxa"/>
            <w:shd w:val="clear" w:color="auto" w:fill="C0C0C0"/>
          </w:tcPr>
          <w:p w:rsidR="00F45DE5" w:rsidRPr="008E21E8" w:rsidRDefault="00F45DE5" w:rsidP="00F45DE5">
            <w:pPr>
              <w:rPr>
                <w:color w:val="000000"/>
                <w:sz w:val="18"/>
              </w:rPr>
            </w:pPr>
          </w:p>
        </w:tc>
      </w:tr>
      <w:tr w:rsidR="00F45DE5" w:rsidRPr="00E856C5" w:rsidTr="00F45DE5">
        <w:tc>
          <w:tcPr>
            <w:tcW w:w="810" w:type="dxa"/>
            <w:shd w:val="clear" w:color="auto" w:fill="auto"/>
          </w:tcPr>
          <w:p w:rsidR="00F45DE5" w:rsidRPr="008E21E8" w:rsidRDefault="00F45DE5" w:rsidP="00F45DE5">
            <w:pPr>
              <w:rPr>
                <w:b/>
                <w:bCs/>
                <w:color w:val="000000"/>
                <w:sz w:val="18"/>
              </w:rPr>
            </w:pPr>
            <w:r w:rsidRPr="008E21E8">
              <w:rPr>
                <w:rFonts w:hint="eastAsia"/>
                <w:b/>
                <w:bCs/>
                <w:color w:val="000000"/>
                <w:sz w:val="18"/>
              </w:rPr>
              <w:t>6</w:t>
            </w:r>
          </w:p>
        </w:tc>
        <w:tc>
          <w:tcPr>
            <w:tcW w:w="1316" w:type="dxa"/>
            <w:shd w:val="clear" w:color="auto" w:fill="auto"/>
          </w:tcPr>
          <w:p w:rsidR="00F45DE5" w:rsidRPr="008E21E8" w:rsidRDefault="00F45DE5" w:rsidP="00F45DE5">
            <w:pPr>
              <w:rPr>
                <w:color w:val="000000"/>
                <w:sz w:val="18"/>
              </w:rPr>
            </w:pPr>
            <w:r w:rsidRPr="008E21E8">
              <w:rPr>
                <w:rFonts w:hint="eastAsia"/>
                <w:color w:val="000000"/>
                <w:sz w:val="18"/>
              </w:rPr>
              <w:t>客户端</w:t>
            </w:r>
          </w:p>
        </w:tc>
        <w:tc>
          <w:tcPr>
            <w:tcW w:w="6096" w:type="dxa"/>
            <w:shd w:val="clear" w:color="auto" w:fill="auto"/>
          </w:tcPr>
          <w:p w:rsidR="00F45DE5" w:rsidRPr="008E21E8" w:rsidRDefault="00F45DE5" w:rsidP="00F45DE5">
            <w:pPr>
              <w:rPr>
                <w:color w:val="000000"/>
                <w:sz w:val="18"/>
              </w:rPr>
            </w:pPr>
            <w:r w:rsidRPr="008E21E8">
              <w:rPr>
                <w:rFonts w:hint="eastAsia"/>
                <w:color w:val="000000"/>
                <w:sz w:val="18"/>
              </w:rPr>
              <w:t>IE8及以上浏览器，Firefox, Google chrome</w:t>
            </w:r>
          </w:p>
        </w:tc>
      </w:tr>
    </w:tbl>
    <w:p w:rsidR="00F45DE5" w:rsidRPr="00F45DE5" w:rsidRDefault="00F45DE5" w:rsidP="00F45DE5"/>
    <w:p w:rsidR="00AE42F7" w:rsidRDefault="00F45DE5" w:rsidP="00AE42F7">
      <w:pPr>
        <w:pStyle w:val="2"/>
      </w:pPr>
      <w:r>
        <w:rPr>
          <w:rFonts w:hint="eastAsia"/>
        </w:rPr>
        <w:t>设计</w:t>
      </w:r>
      <w:r>
        <w:t>和实现上的约束</w:t>
      </w:r>
    </w:p>
    <w:tbl>
      <w:tblPr>
        <w:tblW w:w="822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4369"/>
        <w:gridCol w:w="1018"/>
      </w:tblGrid>
      <w:tr w:rsidR="00F45DE5" w:rsidRPr="00BD2FF2" w:rsidTr="00F45DE5">
        <w:tc>
          <w:tcPr>
            <w:tcW w:w="2835" w:type="dxa"/>
            <w:shd w:val="clear" w:color="auto" w:fill="A6A6A6"/>
          </w:tcPr>
          <w:p w:rsidR="00F45DE5" w:rsidRPr="00BD2FF2" w:rsidRDefault="00F45DE5" w:rsidP="00F45DE5">
            <w:pPr>
              <w:pStyle w:val="12"/>
              <w:adjustRightInd w:val="0"/>
              <w:snapToGrid w:val="0"/>
              <w:jc w:val="left"/>
            </w:pPr>
            <w:r w:rsidRPr="00BD2FF2">
              <w:rPr>
                <w:rFonts w:hint="eastAsia"/>
              </w:rPr>
              <w:t>限制因素</w:t>
            </w:r>
          </w:p>
        </w:tc>
        <w:tc>
          <w:tcPr>
            <w:tcW w:w="4369" w:type="dxa"/>
            <w:shd w:val="clear" w:color="auto" w:fill="A6A6A6"/>
          </w:tcPr>
          <w:p w:rsidR="00F45DE5" w:rsidRPr="00BD2FF2" w:rsidRDefault="00F45DE5" w:rsidP="00F45DE5">
            <w:pPr>
              <w:pStyle w:val="12"/>
              <w:adjustRightInd w:val="0"/>
              <w:snapToGrid w:val="0"/>
              <w:jc w:val="left"/>
            </w:pPr>
            <w:r w:rsidRPr="00BD2FF2">
              <w:rPr>
                <w:rFonts w:hint="eastAsia"/>
              </w:rPr>
              <w:t>限制说明</w:t>
            </w:r>
          </w:p>
        </w:tc>
        <w:tc>
          <w:tcPr>
            <w:tcW w:w="1018" w:type="dxa"/>
            <w:shd w:val="clear" w:color="auto" w:fill="A6A6A6"/>
          </w:tcPr>
          <w:p w:rsidR="00F45DE5" w:rsidRPr="00BD2FF2" w:rsidRDefault="00F45DE5" w:rsidP="00F45DE5">
            <w:pPr>
              <w:pStyle w:val="12"/>
              <w:adjustRightInd w:val="0"/>
              <w:snapToGrid w:val="0"/>
              <w:jc w:val="left"/>
            </w:pPr>
            <w:r w:rsidRPr="00BD2FF2">
              <w:rPr>
                <w:rFonts w:hint="eastAsia"/>
              </w:rPr>
              <w:t>备注</w:t>
            </w:r>
          </w:p>
        </w:tc>
      </w:tr>
      <w:tr w:rsidR="00F45DE5" w:rsidRPr="00BD2FF2" w:rsidTr="00F45DE5">
        <w:trPr>
          <w:trHeight w:val="305"/>
        </w:trPr>
        <w:tc>
          <w:tcPr>
            <w:tcW w:w="2835" w:type="dxa"/>
            <w:vAlign w:val="center"/>
          </w:tcPr>
          <w:p w:rsidR="00F45DE5" w:rsidRPr="00BD2FF2" w:rsidRDefault="00F45DE5" w:rsidP="00F45DE5">
            <w:pPr>
              <w:pStyle w:val="a3"/>
              <w:adjustRightInd w:val="0"/>
              <w:snapToGrid w:val="0"/>
              <w:rPr>
                <w:sz w:val="18"/>
              </w:rPr>
            </w:pPr>
            <w:r w:rsidRPr="00BD2FF2">
              <w:rPr>
                <w:rFonts w:hint="eastAsia"/>
                <w:sz w:val="18"/>
              </w:rPr>
              <w:t>必须采用的技术、工具、编程语言、数据库等</w:t>
            </w:r>
          </w:p>
        </w:tc>
        <w:tc>
          <w:tcPr>
            <w:tcW w:w="4369" w:type="dxa"/>
            <w:vAlign w:val="center"/>
          </w:tcPr>
          <w:p w:rsidR="00F45DE5" w:rsidRPr="00BD2FF2" w:rsidRDefault="00F45DE5" w:rsidP="00F45DE5">
            <w:pPr>
              <w:pStyle w:val="a3"/>
              <w:adjustRightInd w:val="0"/>
              <w:snapToGrid w:val="0"/>
              <w:rPr>
                <w:sz w:val="18"/>
              </w:rPr>
            </w:pPr>
            <w:r w:rsidRPr="00BD2FF2">
              <w:rPr>
                <w:sz w:val="18"/>
              </w:rPr>
              <w:t>B/S混合结构，数据库采用</w:t>
            </w:r>
            <w:r w:rsidRPr="00BD2FF2">
              <w:rPr>
                <w:rFonts w:hint="eastAsia"/>
                <w:sz w:val="18"/>
              </w:rPr>
              <w:t>mysql</w:t>
            </w:r>
            <w:r w:rsidRPr="00BD2FF2">
              <w:rPr>
                <w:sz w:val="18"/>
              </w:rPr>
              <w:t>数据库。其他无特殊限制</w:t>
            </w:r>
          </w:p>
        </w:tc>
        <w:tc>
          <w:tcPr>
            <w:tcW w:w="1018" w:type="dxa"/>
          </w:tcPr>
          <w:p w:rsidR="00F45DE5" w:rsidRPr="00BD2FF2" w:rsidRDefault="00F45DE5" w:rsidP="00F45DE5">
            <w:pPr>
              <w:pStyle w:val="a3"/>
              <w:adjustRightInd w:val="0"/>
              <w:snapToGrid w:val="0"/>
              <w:rPr>
                <w:sz w:val="18"/>
              </w:rPr>
            </w:pPr>
          </w:p>
        </w:tc>
      </w:tr>
      <w:tr w:rsidR="00F45DE5" w:rsidRPr="00BD2FF2" w:rsidTr="00F45DE5">
        <w:tc>
          <w:tcPr>
            <w:tcW w:w="2835" w:type="dxa"/>
            <w:vAlign w:val="center"/>
          </w:tcPr>
          <w:p w:rsidR="00F45DE5" w:rsidRPr="00BD2FF2" w:rsidRDefault="00F45DE5" w:rsidP="00F45DE5">
            <w:pPr>
              <w:pStyle w:val="a3"/>
              <w:adjustRightInd w:val="0"/>
              <w:snapToGrid w:val="0"/>
              <w:rPr>
                <w:sz w:val="18"/>
              </w:rPr>
            </w:pPr>
            <w:r w:rsidRPr="00BD2FF2">
              <w:rPr>
                <w:rFonts w:hint="eastAsia"/>
                <w:sz w:val="18"/>
              </w:rPr>
              <w:t>不能使用的技术、工具、编程语</w:t>
            </w:r>
            <w:r w:rsidRPr="00BD2FF2">
              <w:rPr>
                <w:rFonts w:hint="eastAsia"/>
                <w:sz w:val="18"/>
              </w:rPr>
              <w:lastRenderedPageBreak/>
              <w:t>言、数据库等</w:t>
            </w:r>
          </w:p>
        </w:tc>
        <w:tc>
          <w:tcPr>
            <w:tcW w:w="4369" w:type="dxa"/>
            <w:vAlign w:val="center"/>
          </w:tcPr>
          <w:p w:rsidR="00F45DE5" w:rsidRPr="00BD2FF2" w:rsidRDefault="00F45DE5" w:rsidP="00F45DE5">
            <w:pPr>
              <w:pStyle w:val="a3"/>
              <w:adjustRightInd w:val="0"/>
              <w:snapToGrid w:val="0"/>
              <w:rPr>
                <w:sz w:val="18"/>
              </w:rPr>
            </w:pPr>
            <w:r w:rsidRPr="00BD2FF2">
              <w:rPr>
                <w:rFonts w:hint="eastAsia"/>
                <w:sz w:val="18"/>
              </w:rPr>
              <w:lastRenderedPageBreak/>
              <w:t>无特殊限制</w:t>
            </w:r>
          </w:p>
        </w:tc>
        <w:tc>
          <w:tcPr>
            <w:tcW w:w="1018" w:type="dxa"/>
          </w:tcPr>
          <w:p w:rsidR="00F45DE5" w:rsidRPr="00BD2FF2" w:rsidRDefault="00F45DE5" w:rsidP="00F45DE5">
            <w:pPr>
              <w:pStyle w:val="a3"/>
              <w:adjustRightInd w:val="0"/>
              <w:snapToGrid w:val="0"/>
              <w:rPr>
                <w:sz w:val="18"/>
              </w:rPr>
            </w:pPr>
          </w:p>
        </w:tc>
      </w:tr>
      <w:tr w:rsidR="00F45DE5" w:rsidRPr="00BD2FF2" w:rsidTr="00F45DE5">
        <w:tc>
          <w:tcPr>
            <w:tcW w:w="2835" w:type="dxa"/>
            <w:vAlign w:val="center"/>
          </w:tcPr>
          <w:p w:rsidR="00F45DE5" w:rsidRPr="00BD2FF2" w:rsidRDefault="00F45DE5" w:rsidP="00F45DE5">
            <w:pPr>
              <w:pStyle w:val="a3"/>
              <w:adjustRightInd w:val="0"/>
              <w:snapToGrid w:val="0"/>
              <w:rPr>
                <w:sz w:val="18"/>
              </w:rPr>
            </w:pPr>
            <w:r w:rsidRPr="00BD2FF2">
              <w:rPr>
                <w:rFonts w:hint="eastAsia"/>
                <w:sz w:val="18"/>
              </w:rPr>
              <w:lastRenderedPageBreak/>
              <w:t>企业策略、政策法规、业界标准</w:t>
            </w:r>
          </w:p>
        </w:tc>
        <w:tc>
          <w:tcPr>
            <w:tcW w:w="4369" w:type="dxa"/>
            <w:vAlign w:val="center"/>
          </w:tcPr>
          <w:p w:rsidR="00F45DE5" w:rsidRPr="00BD2FF2" w:rsidRDefault="00F45DE5" w:rsidP="00F45DE5">
            <w:pPr>
              <w:pStyle w:val="a3"/>
              <w:adjustRightInd w:val="0"/>
              <w:snapToGrid w:val="0"/>
              <w:rPr>
                <w:sz w:val="18"/>
              </w:rPr>
            </w:pPr>
            <w:r w:rsidRPr="00BD2FF2">
              <w:rPr>
                <w:rFonts w:hint="eastAsia"/>
                <w:sz w:val="18"/>
              </w:rPr>
              <w:t>必须遵守中国人民共和国的相关法律法规，</w:t>
            </w:r>
            <w:r w:rsidRPr="00BD2FF2">
              <w:rPr>
                <w:sz w:val="18"/>
              </w:rPr>
              <w:t xml:space="preserve"> </w:t>
            </w:r>
          </w:p>
        </w:tc>
        <w:tc>
          <w:tcPr>
            <w:tcW w:w="1018" w:type="dxa"/>
          </w:tcPr>
          <w:p w:rsidR="00F45DE5" w:rsidRPr="00BD2FF2" w:rsidRDefault="00F45DE5" w:rsidP="00F45DE5">
            <w:pPr>
              <w:pStyle w:val="a3"/>
              <w:adjustRightInd w:val="0"/>
              <w:snapToGrid w:val="0"/>
              <w:rPr>
                <w:sz w:val="18"/>
              </w:rPr>
            </w:pPr>
          </w:p>
        </w:tc>
      </w:tr>
      <w:tr w:rsidR="00F45DE5" w:rsidRPr="00BD2FF2" w:rsidTr="00F45DE5">
        <w:tc>
          <w:tcPr>
            <w:tcW w:w="2835" w:type="dxa"/>
            <w:vAlign w:val="center"/>
          </w:tcPr>
          <w:p w:rsidR="00F45DE5" w:rsidRPr="00BD2FF2" w:rsidRDefault="00F45DE5" w:rsidP="00F45DE5">
            <w:pPr>
              <w:pStyle w:val="a3"/>
              <w:adjustRightInd w:val="0"/>
              <w:snapToGrid w:val="0"/>
              <w:rPr>
                <w:sz w:val="18"/>
              </w:rPr>
            </w:pPr>
            <w:r w:rsidRPr="00BD2FF2">
              <w:rPr>
                <w:rFonts w:hint="eastAsia"/>
                <w:sz w:val="18"/>
              </w:rPr>
              <w:t>硬件限制</w:t>
            </w:r>
          </w:p>
        </w:tc>
        <w:tc>
          <w:tcPr>
            <w:tcW w:w="4369" w:type="dxa"/>
            <w:vAlign w:val="center"/>
          </w:tcPr>
          <w:p w:rsidR="00F45DE5" w:rsidRPr="00BD2FF2" w:rsidRDefault="00F45DE5" w:rsidP="00F45DE5">
            <w:pPr>
              <w:pStyle w:val="a3"/>
              <w:adjustRightInd w:val="0"/>
              <w:snapToGrid w:val="0"/>
              <w:rPr>
                <w:sz w:val="18"/>
              </w:rPr>
            </w:pPr>
            <w:r w:rsidRPr="00BD2FF2">
              <w:rPr>
                <w:sz w:val="18"/>
              </w:rPr>
              <w:t>无特殊限制</w:t>
            </w:r>
          </w:p>
        </w:tc>
        <w:tc>
          <w:tcPr>
            <w:tcW w:w="1018" w:type="dxa"/>
          </w:tcPr>
          <w:p w:rsidR="00F45DE5" w:rsidRPr="00BD2FF2" w:rsidRDefault="00F45DE5" w:rsidP="00F45DE5">
            <w:pPr>
              <w:pStyle w:val="a3"/>
              <w:adjustRightInd w:val="0"/>
              <w:snapToGrid w:val="0"/>
              <w:rPr>
                <w:sz w:val="18"/>
              </w:rPr>
            </w:pPr>
          </w:p>
        </w:tc>
      </w:tr>
      <w:tr w:rsidR="00F45DE5" w:rsidRPr="00BD2FF2" w:rsidTr="00F45DE5">
        <w:tc>
          <w:tcPr>
            <w:tcW w:w="2835" w:type="dxa"/>
            <w:vAlign w:val="center"/>
          </w:tcPr>
          <w:p w:rsidR="00F45DE5" w:rsidRPr="00BD2FF2" w:rsidRDefault="00F45DE5" w:rsidP="00F45DE5">
            <w:pPr>
              <w:pStyle w:val="a3"/>
              <w:adjustRightInd w:val="0"/>
              <w:snapToGrid w:val="0"/>
              <w:rPr>
                <w:sz w:val="18"/>
              </w:rPr>
            </w:pPr>
            <w:r w:rsidRPr="00BD2FF2">
              <w:rPr>
                <w:rFonts w:hint="eastAsia"/>
                <w:sz w:val="18"/>
              </w:rPr>
              <w:t>性能限制</w:t>
            </w:r>
          </w:p>
        </w:tc>
        <w:tc>
          <w:tcPr>
            <w:tcW w:w="4369" w:type="dxa"/>
            <w:vAlign w:val="center"/>
          </w:tcPr>
          <w:p w:rsidR="00F45DE5" w:rsidRPr="00BD2FF2" w:rsidRDefault="00F45DE5" w:rsidP="00F45DE5">
            <w:pPr>
              <w:pStyle w:val="a3"/>
              <w:adjustRightInd w:val="0"/>
              <w:snapToGrid w:val="0"/>
              <w:rPr>
                <w:sz w:val="18"/>
              </w:rPr>
            </w:pPr>
            <w:r w:rsidRPr="00BD2FF2">
              <w:rPr>
                <w:sz w:val="18"/>
              </w:rPr>
              <w:t>无特殊限制</w:t>
            </w:r>
          </w:p>
        </w:tc>
        <w:tc>
          <w:tcPr>
            <w:tcW w:w="1018" w:type="dxa"/>
          </w:tcPr>
          <w:p w:rsidR="00F45DE5" w:rsidRPr="00BD2FF2" w:rsidRDefault="00F45DE5" w:rsidP="00F45DE5">
            <w:pPr>
              <w:pStyle w:val="a3"/>
              <w:adjustRightInd w:val="0"/>
              <w:snapToGrid w:val="0"/>
              <w:rPr>
                <w:sz w:val="18"/>
              </w:rPr>
            </w:pPr>
          </w:p>
        </w:tc>
      </w:tr>
    </w:tbl>
    <w:p w:rsidR="00F45DE5" w:rsidRPr="00F45DE5" w:rsidRDefault="00F45DE5" w:rsidP="00F45DE5"/>
    <w:p w:rsidR="00AE42F7" w:rsidRDefault="00F45DE5" w:rsidP="00AE42F7">
      <w:pPr>
        <w:pStyle w:val="2"/>
      </w:pPr>
      <w:r>
        <w:rPr>
          <w:rFonts w:hint="eastAsia"/>
        </w:rPr>
        <w:t>假定和</w:t>
      </w:r>
      <w:r>
        <w:t>依赖</w:t>
      </w:r>
    </w:p>
    <w:p w:rsidR="00F45DE5" w:rsidRDefault="00F45DE5" w:rsidP="00F45DE5">
      <w:pPr>
        <w:pStyle w:val="af1"/>
        <w:numPr>
          <w:ilvl w:val="0"/>
          <w:numId w:val="43"/>
        </w:numPr>
        <w:spacing w:line="240" w:lineRule="auto"/>
        <w:ind w:firstLineChars="0"/>
      </w:pPr>
      <w:r>
        <w:rPr>
          <w:rFonts w:hint="eastAsia"/>
        </w:rPr>
        <w:t>假设因素</w:t>
      </w:r>
    </w:p>
    <w:p w:rsidR="00F45DE5" w:rsidRDefault="00F45DE5" w:rsidP="00F45DE5">
      <w:pPr>
        <w:pStyle w:val="af3"/>
        <w:keepNext/>
      </w:pPr>
      <w:r>
        <w:rPr>
          <w:rFonts w:hint="eastAsia"/>
        </w:rPr>
        <w:t>表格</w:t>
      </w:r>
      <w:r>
        <w:rPr>
          <w:rFonts w:hint="eastAsia"/>
        </w:rPr>
        <w:t xml:space="preserve"> </w:t>
      </w:r>
      <w:r w:rsidR="009C1EA4">
        <w:fldChar w:fldCharType="begin"/>
      </w:r>
      <w:r w:rsidR="009C1EA4">
        <w:instrText xml:space="preserve"> STYLEREF 1 \s </w:instrText>
      </w:r>
      <w:r w:rsidR="009C1EA4">
        <w:fldChar w:fldCharType="separate"/>
      </w:r>
      <w:r>
        <w:t>2</w:t>
      </w:r>
      <w:r w:rsidR="009C1EA4">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t>3</w:t>
      </w:r>
      <w:r>
        <w:fldChar w:fldCharType="end"/>
      </w:r>
      <w:r>
        <w:rPr>
          <w:rFonts w:hint="eastAsia"/>
        </w:rPr>
        <w:t>假设因素</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9"/>
        <w:gridCol w:w="6145"/>
        <w:gridCol w:w="1038"/>
      </w:tblGrid>
      <w:tr w:rsidR="00F45DE5" w:rsidRPr="00BD2FF2" w:rsidTr="00F45DE5">
        <w:tc>
          <w:tcPr>
            <w:tcW w:w="1039" w:type="dxa"/>
            <w:shd w:val="clear" w:color="auto" w:fill="A6A6A6"/>
          </w:tcPr>
          <w:p w:rsidR="00F45DE5" w:rsidRPr="00BD2FF2" w:rsidRDefault="00F45DE5" w:rsidP="00F45DE5">
            <w:pPr>
              <w:pStyle w:val="12"/>
              <w:ind w:right="240"/>
            </w:pPr>
            <w:r w:rsidRPr="00BD2FF2">
              <w:rPr>
                <w:rFonts w:hint="eastAsia"/>
              </w:rPr>
              <w:t>编号</w:t>
            </w:r>
          </w:p>
        </w:tc>
        <w:tc>
          <w:tcPr>
            <w:tcW w:w="6145" w:type="dxa"/>
            <w:shd w:val="clear" w:color="auto" w:fill="A6A6A6"/>
          </w:tcPr>
          <w:p w:rsidR="00F45DE5" w:rsidRPr="00BD2FF2" w:rsidRDefault="00F45DE5" w:rsidP="00F45DE5">
            <w:pPr>
              <w:pStyle w:val="12"/>
              <w:ind w:right="240"/>
            </w:pPr>
            <w:r w:rsidRPr="00BD2FF2">
              <w:rPr>
                <w:rFonts w:hint="eastAsia"/>
              </w:rPr>
              <w:t>假设</w:t>
            </w:r>
          </w:p>
        </w:tc>
        <w:tc>
          <w:tcPr>
            <w:tcW w:w="1038" w:type="dxa"/>
            <w:shd w:val="clear" w:color="auto" w:fill="A6A6A6"/>
          </w:tcPr>
          <w:p w:rsidR="00F45DE5" w:rsidRPr="00BD2FF2" w:rsidRDefault="00F45DE5" w:rsidP="00F45DE5">
            <w:pPr>
              <w:pStyle w:val="12"/>
              <w:ind w:right="240"/>
            </w:pPr>
            <w:r w:rsidRPr="00BD2FF2">
              <w:rPr>
                <w:rFonts w:hint="eastAsia"/>
              </w:rPr>
              <w:t>备注</w:t>
            </w:r>
          </w:p>
        </w:tc>
      </w:tr>
      <w:tr w:rsidR="00F45DE5" w:rsidRPr="00BD2FF2" w:rsidTr="00F45DE5">
        <w:trPr>
          <w:trHeight w:val="305"/>
        </w:trPr>
        <w:tc>
          <w:tcPr>
            <w:tcW w:w="1039" w:type="dxa"/>
            <w:vAlign w:val="center"/>
          </w:tcPr>
          <w:p w:rsidR="00F45DE5" w:rsidRPr="00BD2FF2" w:rsidRDefault="00F45DE5" w:rsidP="00F45DE5">
            <w:pPr>
              <w:pStyle w:val="a3"/>
              <w:jc w:val="center"/>
              <w:rPr>
                <w:sz w:val="18"/>
              </w:rPr>
            </w:pPr>
            <w:r w:rsidRPr="00BD2FF2">
              <w:rPr>
                <w:rFonts w:hint="eastAsia"/>
                <w:sz w:val="18"/>
              </w:rPr>
              <w:t>1</w:t>
            </w:r>
          </w:p>
        </w:tc>
        <w:tc>
          <w:tcPr>
            <w:tcW w:w="6145" w:type="dxa"/>
          </w:tcPr>
          <w:p w:rsidR="00F45DE5" w:rsidRPr="00BD2FF2" w:rsidRDefault="00F45DE5" w:rsidP="00F45DE5">
            <w:pPr>
              <w:pStyle w:val="a3"/>
              <w:rPr>
                <w:sz w:val="18"/>
              </w:rPr>
            </w:pPr>
            <w:r w:rsidRPr="00BD2FF2">
              <w:rPr>
                <w:sz w:val="18"/>
              </w:rPr>
              <w:t>客户端操作系统</w:t>
            </w:r>
            <w:r w:rsidRPr="00BD2FF2">
              <w:rPr>
                <w:rFonts w:hint="eastAsia"/>
                <w:sz w:val="18"/>
              </w:rPr>
              <w:t>IE8.0以上或firefox3.0以上版本</w:t>
            </w:r>
            <w:r w:rsidRPr="00BD2FF2">
              <w:rPr>
                <w:sz w:val="18"/>
              </w:rPr>
              <w:t xml:space="preserve"> </w:t>
            </w:r>
          </w:p>
        </w:tc>
        <w:tc>
          <w:tcPr>
            <w:tcW w:w="1038" w:type="dxa"/>
          </w:tcPr>
          <w:p w:rsidR="00F45DE5" w:rsidRPr="00BD2FF2" w:rsidRDefault="00F45DE5" w:rsidP="00F45DE5">
            <w:pPr>
              <w:pStyle w:val="a3"/>
              <w:rPr>
                <w:sz w:val="18"/>
              </w:rPr>
            </w:pPr>
          </w:p>
        </w:tc>
      </w:tr>
      <w:tr w:rsidR="00F45DE5" w:rsidRPr="00BD2FF2" w:rsidTr="00F45DE5">
        <w:tc>
          <w:tcPr>
            <w:tcW w:w="1039" w:type="dxa"/>
            <w:vAlign w:val="center"/>
          </w:tcPr>
          <w:p w:rsidR="00F45DE5" w:rsidRPr="00BD2FF2" w:rsidRDefault="00F45DE5" w:rsidP="00F45DE5">
            <w:pPr>
              <w:pStyle w:val="a3"/>
              <w:jc w:val="center"/>
              <w:rPr>
                <w:sz w:val="18"/>
              </w:rPr>
            </w:pPr>
            <w:r w:rsidRPr="00BD2FF2">
              <w:rPr>
                <w:rFonts w:hint="eastAsia"/>
                <w:sz w:val="18"/>
              </w:rPr>
              <w:t>2</w:t>
            </w:r>
          </w:p>
        </w:tc>
        <w:tc>
          <w:tcPr>
            <w:tcW w:w="6145" w:type="dxa"/>
          </w:tcPr>
          <w:p w:rsidR="00F45DE5" w:rsidRPr="00BD2FF2" w:rsidRDefault="00F45DE5" w:rsidP="00F45DE5">
            <w:pPr>
              <w:pStyle w:val="a3"/>
              <w:rPr>
                <w:sz w:val="18"/>
              </w:rPr>
            </w:pPr>
            <w:r w:rsidRPr="00BD2FF2">
              <w:rPr>
                <w:sz w:val="18"/>
              </w:rPr>
              <w:t>对现有业务、功能描述与实际情况基本相符合，对需求的变更不影响系统框架大的调整。</w:t>
            </w:r>
          </w:p>
        </w:tc>
        <w:tc>
          <w:tcPr>
            <w:tcW w:w="1038" w:type="dxa"/>
          </w:tcPr>
          <w:p w:rsidR="00F45DE5" w:rsidRPr="00BD2FF2" w:rsidRDefault="00F45DE5" w:rsidP="00F45DE5">
            <w:pPr>
              <w:pStyle w:val="a3"/>
              <w:rPr>
                <w:sz w:val="18"/>
              </w:rPr>
            </w:pPr>
          </w:p>
        </w:tc>
      </w:tr>
    </w:tbl>
    <w:p w:rsidR="00F45DE5" w:rsidRDefault="00F45DE5" w:rsidP="00F45DE5">
      <w:pPr>
        <w:pStyle w:val="af1"/>
        <w:numPr>
          <w:ilvl w:val="0"/>
          <w:numId w:val="43"/>
        </w:numPr>
        <w:spacing w:line="240" w:lineRule="auto"/>
        <w:ind w:firstLineChars="0"/>
      </w:pPr>
      <w:r>
        <w:rPr>
          <w:rFonts w:hint="eastAsia"/>
        </w:rPr>
        <w:t>依赖因素</w:t>
      </w:r>
    </w:p>
    <w:p w:rsidR="00F45DE5" w:rsidRDefault="00F45DE5" w:rsidP="00F45DE5">
      <w:pPr>
        <w:pStyle w:val="af3"/>
        <w:keepNext/>
      </w:pPr>
      <w:r>
        <w:rPr>
          <w:rFonts w:hint="eastAsia"/>
        </w:rPr>
        <w:t>表格</w:t>
      </w:r>
      <w:r>
        <w:rPr>
          <w:rFonts w:hint="eastAsia"/>
        </w:rPr>
        <w:t xml:space="preserve"> </w:t>
      </w:r>
      <w:r w:rsidR="009C1EA4">
        <w:fldChar w:fldCharType="begin"/>
      </w:r>
      <w:r w:rsidR="009C1EA4">
        <w:instrText xml:space="preserve"> STYLEREF 1 \s </w:instrText>
      </w:r>
      <w:r w:rsidR="009C1EA4">
        <w:fldChar w:fldCharType="separate"/>
      </w:r>
      <w:r>
        <w:t>2</w:t>
      </w:r>
      <w:r w:rsidR="009C1EA4">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t>4</w:t>
      </w:r>
      <w:r>
        <w:fldChar w:fldCharType="end"/>
      </w:r>
      <w:r>
        <w:rPr>
          <w:rFonts w:hint="eastAsia"/>
        </w:rPr>
        <w:t>依赖因素</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
        <w:gridCol w:w="1746"/>
        <w:gridCol w:w="4338"/>
        <w:gridCol w:w="1146"/>
      </w:tblGrid>
      <w:tr w:rsidR="00F45DE5" w:rsidRPr="00BD2FF2" w:rsidTr="00F45DE5">
        <w:tc>
          <w:tcPr>
            <w:tcW w:w="992" w:type="dxa"/>
            <w:shd w:val="clear" w:color="auto" w:fill="A6A6A6"/>
          </w:tcPr>
          <w:p w:rsidR="00F45DE5" w:rsidRPr="00BD2FF2" w:rsidRDefault="00F45DE5" w:rsidP="00F45DE5">
            <w:pPr>
              <w:pStyle w:val="12"/>
              <w:ind w:right="240"/>
            </w:pPr>
            <w:r w:rsidRPr="00BD2FF2">
              <w:rPr>
                <w:rFonts w:hint="eastAsia"/>
              </w:rPr>
              <w:t>编号</w:t>
            </w:r>
          </w:p>
        </w:tc>
        <w:tc>
          <w:tcPr>
            <w:tcW w:w="1746" w:type="dxa"/>
            <w:shd w:val="clear" w:color="auto" w:fill="A6A6A6"/>
          </w:tcPr>
          <w:p w:rsidR="00F45DE5" w:rsidRPr="00BD2FF2" w:rsidRDefault="00F45DE5" w:rsidP="00F45DE5">
            <w:pPr>
              <w:pStyle w:val="12"/>
              <w:ind w:right="240"/>
            </w:pPr>
            <w:r w:rsidRPr="00BD2FF2">
              <w:rPr>
                <w:rFonts w:hint="eastAsia"/>
              </w:rPr>
              <w:t>依赖</w:t>
            </w:r>
          </w:p>
        </w:tc>
        <w:tc>
          <w:tcPr>
            <w:tcW w:w="4338" w:type="dxa"/>
            <w:shd w:val="clear" w:color="auto" w:fill="A6A6A6"/>
          </w:tcPr>
          <w:p w:rsidR="00F45DE5" w:rsidRPr="00BD2FF2" w:rsidRDefault="00F45DE5" w:rsidP="00F45DE5">
            <w:pPr>
              <w:pStyle w:val="12"/>
              <w:ind w:right="240"/>
            </w:pPr>
            <w:r w:rsidRPr="00BD2FF2">
              <w:rPr>
                <w:rFonts w:hint="eastAsia"/>
              </w:rPr>
              <w:t>依赖说明</w:t>
            </w:r>
          </w:p>
        </w:tc>
        <w:tc>
          <w:tcPr>
            <w:tcW w:w="1146" w:type="dxa"/>
            <w:shd w:val="clear" w:color="auto" w:fill="A6A6A6"/>
          </w:tcPr>
          <w:p w:rsidR="00F45DE5" w:rsidRPr="00BD2FF2" w:rsidRDefault="00F45DE5" w:rsidP="00F45DE5">
            <w:pPr>
              <w:pStyle w:val="12"/>
              <w:ind w:right="240"/>
            </w:pPr>
            <w:r w:rsidRPr="00BD2FF2">
              <w:rPr>
                <w:rFonts w:hint="eastAsia"/>
              </w:rPr>
              <w:t>备注</w:t>
            </w:r>
          </w:p>
        </w:tc>
      </w:tr>
      <w:tr w:rsidR="00F45DE5" w:rsidRPr="00BD2FF2" w:rsidTr="00F45DE5">
        <w:trPr>
          <w:trHeight w:val="305"/>
        </w:trPr>
        <w:tc>
          <w:tcPr>
            <w:tcW w:w="992" w:type="dxa"/>
            <w:vAlign w:val="center"/>
          </w:tcPr>
          <w:p w:rsidR="00F45DE5" w:rsidRPr="00BD2FF2" w:rsidRDefault="00F45DE5" w:rsidP="00F45DE5">
            <w:pPr>
              <w:pStyle w:val="a3"/>
              <w:jc w:val="center"/>
              <w:rPr>
                <w:sz w:val="18"/>
              </w:rPr>
            </w:pPr>
            <w:r w:rsidRPr="00BD2FF2">
              <w:rPr>
                <w:rFonts w:hint="eastAsia"/>
                <w:sz w:val="18"/>
              </w:rPr>
              <w:t>1</w:t>
            </w:r>
          </w:p>
        </w:tc>
        <w:tc>
          <w:tcPr>
            <w:tcW w:w="1746" w:type="dxa"/>
            <w:vAlign w:val="center"/>
          </w:tcPr>
          <w:p w:rsidR="00F45DE5" w:rsidRPr="00BD2FF2" w:rsidRDefault="00F45DE5" w:rsidP="00F45DE5">
            <w:pPr>
              <w:pStyle w:val="a3"/>
              <w:rPr>
                <w:sz w:val="18"/>
              </w:rPr>
            </w:pPr>
            <w:r w:rsidRPr="00BD2FF2">
              <w:rPr>
                <w:sz w:val="18"/>
              </w:rPr>
              <w:t>M</w:t>
            </w:r>
            <w:r w:rsidRPr="00BD2FF2">
              <w:rPr>
                <w:rFonts w:hint="eastAsia"/>
                <w:sz w:val="18"/>
              </w:rPr>
              <w:t>ysql</w:t>
            </w:r>
          </w:p>
        </w:tc>
        <w:tc>
          <w:tcPr>
            <w:tcW w:w="4338" w:type="dxa"/>
            <w:vAlign w:val="center"/>
          </w:tcPr>
          <w:p w:rsidR="00F45DE5" w:rsidRPr="00BD2FF2" w:rsidRDefault="00F45DE5" w:rsidP="00F45DE5">
            <w:pPr>
              <w:pStyle w:val="a3"/>
              <w:rPr>
                <w:sz w:val="18"/>
              </w:rPr>
            </w:pPr>
            <w:r w:rsidRPr="00BD2FF2">
              <w:rPr>
                <w:rFonts w:hint="eastAsia"/>
                <w:sz w:val="18"/>
              </w:rPr>
              <w:t>业务数据存储在mysql数据库中</w:t>
            </w:r>
          </w:p>
        </w:tc>
        <w:tc>
          <w:tcPr>
            <w:tcW w:w="1146" w:type="dxa"/>
          </w:tcPr>
          <w:p w:rsidR="00F45DE5" w:rsidRPr="00BD2FF2" w:rsidRDefault="00F45DE5" w:rsidP="00F45DE5">
            <w:pPr>
              <w:pStyle w:val="a3"/>
              <w:rPr>
                <w:sz w:val="18"/>
              </w:rPr>
            </w:pPr>
          </w:p>
        </w:tc>
      </w:tr>
      <w:tr w:rsidR="00F45DE5" w:rsidRPr="00BD2FF2" w:rsidTr="00F45DE5">
        <w:tc>
          <w:tcPr>
            <w:tcW w:w="992" w:type="dxa"/>
            <w:vAlign w:val="center"/>
          </w:tcPr>
          <w:p w:rsidR="00F45DE5" w:rsidRPr="00BD2FF2" w:rsidRDefault="00F45DE5" w:rsidP="00F45DE5">
            <w:pPr>
              <w:pStyle w:val="a3"/>
              <w:jc w:val="center"/>
              <w:rPr>
                <w:sz w:val="18"/>
              </w:rPr>
            </w:pPr>
            <w:r w:rsidRPr="00BD2FF2">
              <w:rPr>
                <w:rFonts w:hint="eastAsia"/>
                <w:sz w:val="18"/>
              </w:rPr>
              <w:t>2</w:t>
            </w:r>
          </w:p>
        </w:tc>
        <w:tc>
          <w:tcPr>
            <w:tcW w:w="1746" w:type="dxa"/>
            <w:vAlign w:val="center"/>
          </w:tcPr>
          <w:p w:rsidR="00F45DE5" w:rsidRPr="00BD2FF2" w:rsidRDefault="00F45DE5" w:rsidP="00F45DE5">
            <w:pPr>
              <w:pStyle w:val="a3"/>
              <w:rPr>
                <w:sz w:val="18"/>
              </w:rPr>
            </w:pPr>
            <w:r w:rsidRPr="00BD2FF2">
              <w:rPr>
                <w:rFonts w:hint="eastAsia"/>
                <w:sz w:val="18"/>
              </w:rPr>
              <w:t>Tomcat</w:t>
            </w:r>
          </w:p>
        </w:tc>
        <w:tc>
          <w:tcPr>
            <w:tcW w:w="4338" w:type="dxa"/>
            <w:vAlign w:val="center"/>
          </w:tcPr>
          <w:p w:rsidR="00F45DE5" w:rsidRPr="00BD2FF2" w:rsidRDefault="00F45DE5" w:rsidP="00F45DE5">
            <w:pPr>
              <w:pStyle w:val="a3"/>
              <w:rPr>
                <w:sz w:val="18"/>
              </w:rPr>
            </w:pPr>
            <w:r w:rsidRPr="00BD2FF2">
              <w:rPr>
                <w:rFonts w:hint="eastAsia"/>
                <w:sz w:val="18"/>
              </w:rPr>
              <w:t>系统Web发布通过tomcat实现</w:t>
            </w:r>
          </w:p>
        </w:tc>
        <w:tc>
          <w:tcPr>
            <w:tcW w:w="1146" w:type="dxa"/>
          </w:tcPr>
          <w:p w:rsidR="00F45DE5" w:rsidRPr="00BD2FF2" w:rsidRDefault="00F45DE5" w:rsidP="00F45DE5">
            <w:pPr>
              <w:pStyle w:val="a3"/>
              <w:rPr>
                <w:sz w:val="18"/>
              </w:rPr>
            </w:pPr>
          </w:p>
        </w:tc>
      </w:tr>
    </w:tbl>
    <w:p w:rsidR="003C4C00" w:rsidRPr="00F45DE5" w:rsidRDefault="003C4C00" w:rsidP="00AE42F7"/>
    <w:p w:rsidR="00F45DE5" w:rsidRDefault="005A4DDE" w:rsidP="00AF3860">
      <w:pPr>
        <w:pStyle w:val="1"/>
        <w:numPr>
          <w:ilvl w:val="0"/>
          <w:numId w:val="1"/>
        </w:numPr>
        <w:ind w:left="720" w:hanging="720"/>
      </w:pPr>
      <w:bookmarkStart w:id="6" w:name="_Toc436746788"/>
      <w:r>
        <w:rPr>
          <w:rFonts w:hint="eastAsia"/>
        </w:rPr>
        <w:t>数据库物理模型</w:t>
      </w:r>
    </w:p>
    <w:p w:rsidR="005A4DDE" w:rsidRDefault="005A4DDE" w:rsidP="005A4DDE">
      <w:pPr>
        <w:pStyle w:val="2"/>
      </w:pPr>
      <w:r>
        <w:rPr>
          <w:rFonts w:hint="eastAsia"/>
        </w:rPr>
        <w:t>整体</w:t>
      </w:r>
      <w:r>
        <w:t>设计</w:t>
      </w:r>
    </w:p>
    <w:p w:rsidR="005A4DDE" w:rsidRPr="005A4DDE" w:rsidRDefault="005A4DDE" w:rsidP="005A4DDE">
      <w:pPr>
        <w:ind w:firstLineChars="213" w:firstLine="426"/>
        <w:rPr>
          <w:rFonts w:hint="eastAsia"/>
          <w:color w:val="FF0000"/>
        </w:rPr>
      </w:pPr>
      <w:r>
        <w:rPr>
          <w:rFonts w:hint="eastAsia"/>
        </w:rPr>
        <w:t>设计</w:t>
      </w:r>
      <w:r>
        <w:t>说明：本系统由User(</w:t>
      </w:r>
      <w:r>
        <w:rPr>
          <w:rFonts w:hint="eastAsia"/>
        </w:rPr>
        <w:t>用户</w:t>
      </w:r>
      <w:r>
        <w:t>表)</w:t>
      </w:r>
      <w:r>
        <w:rPr>
          <w:rFonts w:hint="eastAsia"/>
        </w:rPr>
        <w:t>。</w:t>
      </w:r>
      <w:r>
        <w:t>。。。。。。</w:t>
      </w:r>
      <w:r>
        <w:rPr>
          <w:rFonts w:hint="eastAsia"/>
        </w:rPr>
        <w:t>共10张</w:t>
      </w:r>
      <w:r>
        <w:t>表组成</w:t>
      </w:r>
      <w:r w:rsidRPr="005A4DDE">
        <w:rPr>
          <w:color w:val="FF0000"/>
        </w:rPr>
        <w:t>（中英文</w:t>
      </w:r>
      <w:r w:rsidRPr="005A4DDE">
        <w:rPr>
          <w:rFonts w:hint="eastAsia"/>
          <w:color w:val="FF0000"/>
        </w:rPr>
        <w:t>对照）</w:t>
      </w:r>
    </w:p>
    <w:p w:rsidR="005A4DDE" w:rsidRDefault="005A4DDE" w:rsidP="00DA6FCE"/>
    <w:p w:rsidR="005A4DDE" w:rsidRDefault="005A4DDE" w:rsidP="005A4DDE">
      <w:pPr>
        <w:ind w:firstLineChars="213" w:firstLine="426"/>
      </w:pPr>
      <w:r>
        <w:rPr>
          <w:rFonts w:hint="eastAsia"/>
        </w:rPr>
        <w:t>系统</w:t>
      </w:r>
      <w:r>
        <w:t>整个的物理</w:t>
      </w:r>
      <w:r>
        <w:rPr>
          <w:rFonts w:hint="eastAsia"/>
        </w:rPr>
        <w:t>模型</w:t>
      </w:r>
      <w:r>
        <w:t>如下图所示：</w:t>
      </w:r>
    </w:p>
    <w:p w:rsidR="005A4DDE" w:rsidRPr="005A4DDE" w:rsidRDefault="005A4DDE" w:rsidP="005A4DDE">
      <w:pPr>
        <w:rPr>
          <w:color w:val="FF0000"/>
        </w:rPr>
      </w:pPr>
      <w:r w:rsidRPr="005A4DDE">
        <w:rPr>
          <w:rFonts w:hint="eastAsia"/>
          <w:color w:val="FF0000"/>
        </w:rPr>
        <w:t>//ER图</w:t>
      </w:r>
      <w:r w:rsidRPr="005A4DDE">
        <w:rPr>
          <w:color w:val="FF0000"/>
        </w:rPr>
        <w:t>放这</w:t>
      </w:r>
    </w:p>
    <w:p w:rsidR="005A4DDE" w:rsidRPr="005A4DDE" w:rsidRDefault="005A4DDE" w:rsidP="00DA6FCE">
      <w:pPr>
        <w:rPr>
          <w:rFonts w:hint="eastAsia"/>
        </w:rPr>
      </w:pPr>
    </w:p>
    <w:bookmarkEnd w:id="6"/>
    <w:p w:rsidR="0021207B" w:rsidRDefault="00FB469A" w:rsidP="00FB469A">
      <w:pPr>
        <w:pStyle w:val="2"/>
      </w:pPr>
      <w:r>
        <w:rPr>
          <w:rFonts w:hint="eastAsia"/>
        </w:rPr>
        <w:t>局部ER图</w:t>
      </w:r>
    </w:p>
    <w:p w:rsidR="00FB469A" w:rsidRDefault="00FB469A" w:rsidP="00FB469A">
      <w:pPr>
        <w:rPr>
          <w:color w:val="FF0000"/>
        </w:rPr>
      </w:pPr>
      <w:r w:rsidRPr="00FB469A">
        <w:rPr>
          <w:rFonts w:hint="eastAsia"/>
          <w:color w:val="FF0000"/>
        </w:rPr>
        <w:t>//一个表对应</w:t>
      </w:r>
      <w:r w:rsidRPr="00FB469A">
        <w:rPr>
          <w:color w:val="FF0000"/>
        </w:rPr>
        <w:t>一个图</w:t>
      </w:r>
      <w:r w:rsidRPr="00FB469A">
        <w:rPr>
          <w:rFonts w:hint="eastAsia"/>
          <w:color w:val="FF0000"/>
        </w:rPr>
        <w:t>，</w:t>
      </w:r>
      <w:r w:rsidRPr="00FB469A">
        <w:rPr>
          <w:color w:val="FF0000"/>
        </w:rPr>
        <w:t>要有实体和属性，如果关系也有表的话</w:t>
      </w:r>
      <w:r w:rsidRPr="00FB469A">
        <w:rPr>
          <w:rFonts w:hint="eastAsia"/>
          <w:color w:val="FF0000"/>
        </w:rPr>
        <w:t>，</w:t>
      </w:r>
      <w:r w:rsidRPr="00FB469A">
        <w:rPr>
          <w:color w:val="FF0000"/>
        </w:rPr>
        <w:t>把该关系相连的几个实体画上</w:t>
      </w:r>
    </w:p>
    <w:p w:rsidR="00FB469A" w:rsidRDefault="00FB469A" w:rsidP="00FB469A">
      <w:pPr>
        <w:rPr>
          <w:color w:val="FF0000"/>
        </w:rPr>
      </w:pPr>
      <w:r>
        <w:rPr>
          <w:rFonts w:hint="eastAsia"/>
          <w:color w:val="FF0000"/>
        </w:rPr>
        <w:t>例如</w:t>
      </w:r>
    </w:p>
    <w:p w:rsidR="00FB469A" w:rsidRDefault="00FB469A" w:rsidP="00FB469A">
      <w:pPr>
        <w:rPr>
          <w:rFonts w:hint="eastAsia"/>
          <w:color w:val="FF0000"/>
        </w:rPr>
      </w:pPr>
    </w:p>
    <w:p w:rsidR="00FB469A" w:rsidRPr="00FB469A" w:rsidRDefault="00FB469A" w:rsidP="00FB469A">
      <w:pPr>
        <w:rPr>
          <w:rFonts w:hint="eastAsia"/>
          <w:color w:val="FF0000"/>
        </w:rPr>
      </w:pPr>
      <w:r>
        <w:rPr>
          <w:rFonts w:hint="eastAsia"/>
          <w:color w:val="FF0000"/>
        </w:rPr>
        <w:t>公告</w:t>
      </w:r>
      <w:r>
        <w:rPr>
          <w:color w:val="FF0000"/>
        </w:rPr>
        <w:t>信息</w:t>
      </w:r>
      <w:r>
        <w:rPr>
          <w:rFonts w:hint="eastAsia"/>
          <w:color w:val="FF0000"/>
        </w:rPr>
        <w:t>：</w:t>
      </w:r>
      <w:r>
        <w:rPr>
          <w:rFonts w:hint="eastAsia"/>
          <w:noProof/>
          <w:color w:val="FF0000"/>
        </w:rPr>
        <w:drawing>
          <wp:inline distT="0" distB="0" distL="0" distR="0">
            <wp:extent cx="5734850" cy="17909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C8C9BB.tmp"/>
                    <pic:cNvPicPr/>
                  </pic:nvPicPr>
                  <pic:blipFill>
                    <a:blip r:embed="rId9">
                      <a:extLst>
                        <a:ext uri="{28A0092B-C50C-407E-A947-70E740481C1C}">
                          <a14:useLocalDpi xmlns:a14="http://schemas.microsoft.com/office/drawing/2010/main" val="0"/>
                        </a:ext>
                      </a:extLst>
                    </a:blip>
                    <a:stretch>
                      <a:fillRect/>
                    </a:stretch>
                  </pic:blipFill>
                  <pic:spPr>
                    <a:xfrm>
                      <a:off x="0" y="0"/>
                      <a:ext cx="5734850" cy="1790950"/>
                    </a:xfrm>
                    <a:prstGeom prst="rect">
                      <a:avLst/>
                    </a:prstGeom>
                  </pic:spPr>
                </pic:pic>
              </a:graphicData>
            </a:graphic>
          </wp:inline>
        </w:drawing>
      </w:r>
    </w:p>
    <w:p w:rsidR="005A4DDE" w:rsidRPr="005A4DDE" w:rsidRDefault="005A4DDE" w:rsidP="005A4DDE">
      <w:pPr>
        <w:rPr>
          <w:rFonts w:hint="eastAsia"/>
        </w:rPr>
      </w:pPr>
    </w:p>
    <w:p w:rsidR="00FB469A" w:rsidRDefault="00FB469A" w:rsidP="005A4DDE">
      <w:r>
        <w:rPr>
          <w:rFonts w:hint="eastAsia"/>
        </w:rPr>
        <w:t>提出人ER图：</w:t>
      </w:r>
    </w:p>
    <w:p w:rsidR="005A4DDE" w:rsidRDefault="00FB469A" w:rsidP="005A4DDE">
      <w:r>
        <w:rPr>
          <w:rFonts w:hint="eastAsia"/>
          <w:noProof/>
        </w:rPr>
        <w:lastRenderedPageBreak/>
        <w:drawing>
          <wp:inline distT="0" distB="0" distL="0" distR="0">
            <wp:extent cx="5943600" cy="1781810"/>
            <wp:effectExtent l="0" t="0" r="0" b="889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C88E03.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1781810"/>
                    </a:xfrm>
                    <a:prstGeom prst="rect">
                      <a:avLst/>
                    </a:prstGeom>
                  </pic:spPr>
                </pic:pic>
              </a:graphicData>
            </a:graphic>
          </wp:inline>
        </w:drawing>
      </w:r>
    </w:p>
    <w:p w:rsidR="00FB469A" w:rsidRDefault="00FB469A" w:rsidP="00FB469A">
      <w:pPr>
        <w:pStyle w:val="1"/>
      </w:pPr>
      <w:r>
        <w:rPr>
          <w:rFonts w:hint="eastAsia"/>
        </w:rPr>
        <w:t>数据</w:t>
      </w:r>
      <w:r>
        <w:t>字典</w:t>
      </w:r>
    </w:p>
    <w:p w:rsidR="00FB469A" w:rsidRDefault="00FB469A" w:rsidP="00FB469A">
      <w:pPr>
        <w:pStyle w:val="2"/>
      </w:pPr>
      <w:r>
        <w:rPr>
          <w:rFonts w:hint="eastAsia"/>
        </w:rPr>
        <w:t>U</w:t>
      </w:r>
      <w:r>
        <w:t>ser</w:t>
      </w:r>
      <w:r>
        <w:rPr>
          <w:rFonts w:hint="eastAsia"/>
        </w:rPr>
        <w:t>表</w:t>
      </w:r>
    </w:p>
    <w:tbl>
      <w:tblPr>
        <w:tblStyle w:val="af5"/>
        <w:tblW w:w="0" w:type="auto"/>
        <w:tblLook w:val="04A0" w:firstRow="1" w:lastRow="0" w:firstColumn="1" w:lastColumn="0" w:noHBand="0" w:noVBand="1"/>
      </w:tblPr>
      <w:tblGrid>
        <w:gridCol w:w="1168"/>
        <w:gridCol w:w="1168"/>
        <w:gridCol w:w="1169"/>
        <w:gridCol w:w="1169"/>
        <w:gridCol w:w="1169"/>
        <w:gridCol w:w="1169"/>
        <w:gridCol w:w="1169"/>
        <w:gridCol w:w="1169"/>
      </w:tblGrid>
      <w:tr w:rsidR="00FB469A" w:rsidTr="00FB469A">
        <w:tc>
          <w:tcPr>
            <w:tcW w:w="1168" w:type="dxa"/>
          </w:tcPr>
          <w:p w:rsidR="00FB469A" w:rsidRDefault="00FB469A" w:rsidP="00CD2C70">
            <w:pPr>
              <w:pStyle w:val="12"/>
              <w:ind w:right="240"/>
              <w:rPr>
                <w:rFonts w:hint="eastAsia"/>
              </w:rPr>
            </w:pPr>
            <w:r>
              <w:rPr>
                <w:rFonts w:hint="eastAsia"/>
              </w:rPr>
              <w:t>字段名</w:t>
            </w:r>
          </w:p>
        </w:tc>
        <w:tc>
          <w:tcPr>
            <w:tcW w:w="1168" w:type="dxa"/>
          </w:tcPr>
          <w:p w:rsidR="00FB469A" w:rsidRPr="00CD2C70" w:rsidRDefault="00FB469A" w:rsidP="00FB469A">
            <w:pPr>
              <w:rPr>
                <w:rFonts w:hint="eastAsia"/>
                <w:b/>
              </w:rPr>
            </w:pPr>
            <w:r w:rsidRPr="00CD2C70">
              <w:rPr>
                <w:rFonts w:hint="eastAsia"/>
                <w:b/>
              </w:rPr>
              <w:t>字段</w:t>
            </w:r>
            <w:r w:rsidRPr="00CD2C70">
              <w:rPr>
                <w:b/>
              </w:rPr>
              <w:t>含义</w:t>
            </w:r>
          </w:p>
        </w:tc>
        <w:tc>
          <w:tcPr>
            <w:tcW w:w="1169" w:type="dxa"/>
          </w:tcPr>
          <w:p w:rsidR="00FB469A" w:rsidRPr="00CD2C70" w:rsidRDefault="00FB469A" w:rsidP="00FB469A">
            <w:pPr>
              <w:rPr>
                <w:rFonts w:hint="eastAsia"/>
                <w:b/>
              </w:rPr>
            </w:pPr>
            <w:r w:rsidRPr="00CD2C70">
              <w:rPr>
                <w:rFonts w:hint="eastAsia"/>
                <w:b/>
              </w:rPr>
              <w:t>数据</w:t>
            </w:r>
            <w:r w:rsidRPr="00CD2C70">
              <w:rPr>
                <w:b/>
              </w:rPr>
              <w:t>类型</w:t>
            </w:r>
          </w:p>
        </w:tc>
        <w:tc>
          <w:tcPr>
            <w:tcW w:w="1169" w:type="dxa"/>
          </w:tcPr>
          <w:p w:rsidR="00FB469A" w:rsidRPr="00CD2C70" w:rsidRDefault="00FB469A" w:rsidP="00FB469A">
            <w:pPr>
              <w:rPr>
                <w:rFonts w:hint="eastAsia"/>
                <w:b/>
              </w:rPr>
            </w:pPr>
            <w:r w:rsidRPr="00CD2C70">
              <w:rPr>
                <w:rFonts w:hint="eastAsia"/>
                <w:b/>
              </w:rPr>
              <w:t>长度</w:t>
            </w:r>
          </w:p>
        </w:tc>
        <w:tc>
          <w:tcPr>
            <w:tcW w:w="1169" w:type="dxa"/>
          </w:tcPr>
          <w:p w:rsidR="00FB469A" w:rsidRPr="00CD2C70" w:rsidRDefault="00FB469A" w:rsidP="00FB469A">
            <w:pPr>
              <w:rPr>
                <w:rFonts w:hint="eastAsia"/>
                <w:b/>
              </w:rPr>
            </w:pPr>
            <w:r w:rsidRPr="00CD2C70">
              <w:rPr>
                <w:rFonts w:hint="eastAsia"/>
                <w:b/>
              </w:rPr>
              <w:t>范围</w:t>
            </w:r>
          </w:p>
        </w:tc>
        <w:tc>
          <w:tcPr>
            <w:tcW w:w="1169" w:type="dxa"/>
          </w:tcPr>
          <w:p w:rsidR="00FB469A" w:rsidRPr="00CD2C70" w:rsidRDefault="00FB469A" w:rsidP="00FB469A">
            <w:pPr>
              <w:rPr>
                <w:rFonts w:hint="eastAsia"/>
                <w:b/>
              </w:rPr>
            </w:pPr>
            <w:r w:rsidRPr="00CD2C70">
              <w:rPr>
                <w:rFonts w:hint="eastAsia"/>
                <w:b/>
              </w:rPr>
              <w:t>约束</w:t>
            </w:r>
          </w:p>
        </w:tc>
        <w:tc>
          <w:tcPr>
            <w:tcW w:w="1169" w:type="dxa"/>
          </w:tcPr>
          <w:p w:rsidR="00FB469A" w:rsidRPr="00CD2C70" w:rsidRDefault="00FB469A" w:rsidP="00FB469A">
            <w:pPr>
              <w:rPr>
                <w:rFonts w:hint="eastAsia"/>
                <w:b/>
              </w:rPr>
            </w:pPr>
            <w:r w:rsidRPr="00CD2C70">
              <w:rPr>
                <w:rFonts w:hint="eastAsia"/>
                <w:b/>
              </w:rPr>
              <w:t>非空</w:t>
            </w:r>
          </w:p>
        </w:tc>
        <w:tc>
          <w:tcPr>
            <w:tcW w:w="1169" w:type="dxa"/>
          </w:tcPr>
          <w:p w:rsidR="00FB469A" w:rsidRPr="00CD2C70" w:rsidRDefault="00FB469A" w:rsidP="00FB469A">
            <w:pPr>
              <w:rPr>
                <w:rFonts w:hint="eastAsia"/>
                <w:b/>
              </w:rPr>
            </w:pPr>
            <w:r w:rsidRPr="00CD2C70">
              <w:rPr>
                <w:rFonts w:hint="eastAsia"/>
                <w:b/>
              </w:rPr>
              <w:t>备注</w:t>
            </w:r>
          </w:p>
        </w:tc>
      </w:tr>
      <w:tr w:rsidR="00FB469A" w:rsidTr="00FB469A">
        <w:tc>
          <w:tcPr>
            <w:tcW w:w="1168" w:type="dxa"/>
          </w:tcPr>
          <w:p w:rsidR="00FB469A" w:rsidRDefault="00FB469A" w:rsidP="00FB469A">
            <w:pPr>
              <w:rPr>
                <w:rFonts w:hint="eastAsia"/>
              </w:rPr>
            </w:pPr>
            <w:bookmarkStart w:id="7" w:name="_GoBack"/>
            <w:bookmarkEnd w:id="7"/>
          </w:p>
        </w:tc>
        <w:tc>
          <w:tcPr>
            <w:tcW w:w="1168" w:type="dxa"/>
          </w:tcPr>
          <w:p w:rsidR="00FB469A" w:rsidRDefault="00FB469A" w:rsidP="00FB469A">
            <w:pPr>
              <w:rPr>
                <w:rFonts w:hint="eastAsia"/>
              </w:rPr>
            </w:pPr>
          </w:p>
        </w:tc>
        <w:tc>
          <w:tcPr>
            <w:tcW w:w="1169" w:type="dxa"/>
          </w:tcPr>
          <w:p w:rsidR="00FB469A" w:rsidRDefault="00FB469A" w:rsidP="00FB469A">
            <w:pPr>
              <w:rPr>
                <w:rFonts w:hint="eastAsia"/>
              </w:rPr>
            </w:pPr>
          </w:p>
        </w:tc>
        <w:tc>
          <w:tcPr>
            <w:tcW w:w="1169" w:type="dxa"/>
          </w:tcPr>
          <w:p w:rsidR="00FB469A" w:rsidRDefault="00FB469A" w:rsidP="00FB469A">
            <w:pPr>
              <w:rPr>
                <w:rFonts w:hint="eastAsia"/>
              </w:rPr>
            </w:pPr>
          </w:p>
        </w:tc>
        <w:tc>
          <w:tcPr>
            <w:tcW w:w="1169" w:type="dxa"/>
          </w:tcPr>
          <w:p w:rsidR="00FB469A" w:rsidRDefault="00FB469A" w:rsidP="00FB469A">
            <w:pPr>
              <w:rPr>
                <w:rFonts w:hint="eastAsia"/>
              </w:rPr>
            </w:pPr>
          </w:p>
        </w:tc>
        <w:tc>
          <w:tcPr>
            <w:tcW w:w="1169" w:type="dxa"/>
          </w:tcPr>
          <w:p w:rsidR="00FB469A" w:rsidRDefault="00CD2C70" w:rsidP="00FB469A">
            <w:pPr>
              <w:rPr>
                <w:rFonts w:hint="eastAsia"/>
              </w:rPr>
            </w:pPr>
            <w:r>
              <w:rPr>
                <w:rFonts w:hint="eastAsia"/>
              </w:rPr>
              <w:t>PK</w:t>
            </w:r>
          </w:p>
        </w:tc>
        <w:tc>
          <w:tcPr>
            <w:tcW w:w="1169" w:type="dxa"/>
          </w:tcPr>
          <w:p w:rsidR="00FB469A" w:rsidRDefault="00CD2C70" w:rsidP="00FB469A">
            <w:pPr>
              <w:rPr>
                <w:rFonts w:hint="eastAsia"/>
              </w:rPr>
            </w:pPr>
            <w:r>
              <w:rPr>
                <w:rFonts w:hint="eastAsia"/>
              </w:rPr>
              <w:t>NULL</w:t>
            </w:r>
          </w:p>
        </w:tc>
        <w:tc>
          <w:tcPr>
            <w:tcW w:w="1169" w:type="dxa"/>
          </w:tcPr>
          <w:p w:rsidR="00FB469A" w:rsidRDefault="00FB469A" w:rsidP="00FB469A">
            <w:pPr>
              <w:rPr>
                <w:rFonts w:hint="eastAsia"/>
              </w:rPr>
            </w:pPr>
          </w:p>
        </w:tc>
      </w:tr>
      <w:tr w:rsidR="00FB469A" w:rsidTr="00FB469A">
        <w:tc>
          <w:tcPr>
            <w:tcW w:w="1168" w:type="dxa"/>
          </w:tcPr>
          <w:p w:rsidR="00FB469A" w:rsidRDefault="00FB469A" w:rsidP="00FB469A">
            <w:pPr>
              <w:rPr>
                <w:rFonts w:hint="eastAsia"/>
              </w:rPr>
            </w:pPr>
          </w:p>
        </w:tc>
        <w:tc>
          <w:tcPr>
            <w:tcW w:w="1168" w:type="dxa"/>
          </w:tcPr>
          <w:p w:rsidR="00FB469A" w:rsidRDefault="00FB469A" w:rsidP="00FB469A">
            <w:pPr>
              <w:rPr>
                <w:rFonts w:hint="eastAsia"/>
              </w:rPr>
            </w:pPr>
          </w:p>
        </w:tc>
        <w:tc>
          <w:tcPr>
            <w:tcW w:w="1169" w:type="dxa"/>
          </w:tcPr>
          <w:p w:rsidR="00FB469A" w:rsidRDefault="00FB469A" w:rsidP="00FB469A">
            <w:pPr>
              <w:rPr>
                <w:rFonts w:hint="eastAsia"/>
              </w:rPr>
            </w:pPr>
          </w:p>
        </w:tc>
        <w:tc>
          <w:tcPr>
            <w:tcW w:w="1169" w:type="dxa"/>
          </w:tcPr>
          <w:p w:rsidR="00FB469A" w:rsidRDefault="00FB469A" w:rsidP="00FB469A">
            <w:pPr>
              <w:rPr>
                <w:rFonts w:hint="eastAsia"/>
              </w:rPr>
            </w:pPr>
          </w:p>
        </w:tc>
        <w:tc>
          <w:tcPr>
            <w:tcW w:w="1169" w:type="dxa"/>
          </w:tcPr>
          <w:p w:rsidR="00FB469A" w:rsidRDefault="00FB469A" w:rsidP="00FB469A">
            <w:pPr>
              <w:rPr>
                <w:rFonts w:hint="eastAsia"/>
              </w:rPr>
            </w:pPr>
          </w:p>
        </w:tc>
        <w:tc>
          <w:tcPr>
            <w:tcW w:w="1169" w:type="dxa"/>
          </w:tcPr>
          <w:p w:rsidR="00FB469A" w:rsidRDefault="00CD2C70" w:rsidP="00FB469A">
            <w:pPr>
              <w:rPr>
                <w:rFonts w:hint="eastAsia"/>
              </w:rPr>
            </w:pPr>
            <w:r>
              <w:rPr>
                <w:rFonts w:hint="eastAsia"/>
              </w:rPr>
              <w:t>FK</w:t>
            </w:r>
          </w:p>
        </w:tc>
        <w:tc>
          <w:tcPr>
            <w:tcW w:w="1169" w:type="dxa"/>
          </w:tcPr>
          <w:p w:rsidR="00FB469A" w:rsidRDefault="00CD2C70" w:rsidP="00FB469A">
            <w:pPr>
              <w:rPr>
                <w:rFonts w:hint="eastAsia"/>
              </w:rPr>
            </w:pPr>
            <w:r>
              <w:rPr>
                <w:rFonts w:hint="eastAsia"/>
              </w:rPr>
              <w:t>NOT NULL</w:t>
            </w:r>
          </w:p>
        </w:tc>
        <w:tc>
          <w:tcPr>
            <w:tcW w:w="1169" w:type="dxa"/>
          </w:tcPr>
          <w:p w:rsidR="00FB469A" w:rsidRDefault="00FB469A" w:rsidP="00FB469A">
            <w:pPr>
              <w:rPr>
                <w:rFonts w:hint="eastAsia"/>
              </w:rPr>
            </w:pPr>
          </w:p>
        </w:tc>
      </w:tr>
      <w:tr w:rsidR="00FB469A" w:rsidTr="00FB469A">
        <w:tc>
          <w:tcPr>
            <w:tcW w:w="1168" w:type="dxa"/>
          </w:tcPr>
          <w:p w:rsidR="00FB469A" w:rsidRDefault="00FB469A" w:rsidP="00FB469A">
            <w:pPr>
              <w:rPr>
                <w:rFonts w:hint="eastAsia"/>
              </w:rPr>
            </w:pPr>
          </w:p>
        </w:tc>
        <w:tc>
          <w:tcPr>
            <w:tcW w:w="1168" w:type="dxa"/>
          </w:tcPr>
          <w:p w:rsidR="00FB469A" w:rsidRDefault="00FB469A" w:rsidP="00FB469A">
            <w:pPr>
              <w:rPr>
                <w:rFonts w:hint="eastAsia"/>
              </w:rPr>
            </w:pPr>
          </w:p>
        </w:tc>
        <w:tc>
          <w:tcPr>
            <w:tcW w:w="1169" w:type="dxa"/>
          </w:tcPr>
          <w:p w:rsidR="00FB469A" w:rsidRDefault="00FB469A" w:rsidP="00FB469A">
            <w:pPr>
              <w:rPr>
                <w:rFonts w:hint="eastAsia"/>
              </w:rPr>
            </w:pPr>
          </w:p>
        </w:tc>
        <w:tc>
          <w:tcPr>
            <w:tcW w:w="1169" w:type="dxa"/>
          </w:tcPr>
          <w:p w:rsidR="00FB469A" w:rsidRDefault="00FB469A" w:rsidP="00FB469A">
            <w:pPr>
              <w:rPr>
                <w:rFonts w:hint="eastAsia"/>
              </w:rPr>
            </w:pPr>
          </w:p>
        </w:tc>
        <w:tc>
          <w:tcPr>
            <w:tcW w:w="1169" w:type="dxa"/>
          </w:tcPr>
          <w:p w:rsidR="00FB469A" w:rsidRDefault="00FB469A" w:rsidP="00FB469A">
            <w:pPr>
              <w:rPr>
                <w:rFonts w:hint="eastAsia"/>
              </w:rPr>
            </w:pPr>
          </w:p>
        </w:tc>
        <w:tc>
          <w:tcPr>
            <w:tcW w:w="1169" w:type="dxa"/>
          </w:tcPr>
          <w:p w:rsidR="00FB469A" w:rsidRDefault="00FB469A" w:rsidP="00FB469A">
            <w:pPr>
              <w:rPr>
                <w:rFonts w:hint="eastAsia"/>
              </w:rPr>
            </w:pPr>
          </w:p>
        </w:tc>
        <w:tc>
          <w:tcPr>
            <w:tcW w:w="1169" w:type="dxa"/>
          </w:tcPr>
          <w:p w:rsidR="00FB469A" w:rsidRDefault="00FB469A" w:rsidP="00FB469A">
            <w:pPr>
              <w:rPr>
                <w:rFonts w:hint="eastAsia"/>
              </w:rPr>
            </w:pPr>
          </w:p>
        </w:tc>
        <w:tc>
          <w:tcPr>
            <w:tcW w:w="1169" w:type="dxa"/>
          </w:tcPr>
          <w:p w:rsidR="00FB469A" w:rsidRDefault="00FB469A" w:rsidP="00FB469A">
            <w:pPr>
              <w:rPr>
                <w:rFonts w:hint="eastAsia"/>
              </w:rPr>
            </w:pPr>
          </w:p>
        </w:tc>
      </w:tr>
      <w:tr w:rsidR="00FB469A" w:rsidTr="00FB469A">
        <w:tc>
          <w:tcPr>
            <w:tcW w:w="1168" w:type="dxa"/>
          </w:tcPr>
          <w:p w:rsidR="00FB469A" w:rsidRDefault="00FB469A" w:rsidP="00FB469A">
            <w:pPr>
              <w:rPr>
                <w:rFonts w:hint="eastAsia"/>
              </w:rPr>
            </w:pPr>
          </w:p>
        </w:tc>
        <w:tc>
          <w:tcPr>
            <w:tcW w:w="1168" w:type="dxa"/>
          </w:tcPr>
          <w:p w:rsidR="00FB469A" w:rsidRDefault="00FB469A" w:rsidP="00FB469A">
            <w:pPr>
              <w:rPr>
                <w:rFonts w:hint="eastAsia"/>
              </w:rPr>
            </w:pPr>
          </w:p>
        </w:tc>
        <w:tc>
          <w:tcPr>
            <w:tcW w:w="1169" w:type="dxa"/>
          </w:tcPr>
          <w:p w:rsidR="00FB469A" w:rsidRDefault="00FB469A" w:rsidP="00FB469A">
            <w:pPr>
              <w:rPr>
                <w:rFonts w:hint="eastAsia"/>
              </w:rPr>
            </w:pPr>
          </w:p>
        </w:tc>
        <w:tc>
          <w:tcPr>
            <w:tcW w:w="1169" w:type="dxa"/>
          </w:tcPr>
          <w:p w:rsidR="00FB469A" w:rsidRDefault="00FB469A" w:rsidP="00FB469A">
            <w:pPr>
              <w:rPr>
                <w:rFonts w:hint="eastAsia"/>
              </w:rPr>
            </w:pPr>
          </w:p>
        </w:tc>
        <w:tc>
          <w:tcPr>
            <w:tcW w:w="1169" w:type="dxa"/>
          </w:tcPr>
          <w:p w:rsidR="00FB469A" w:rsidRDefault="00FB469A" w:rsidP="00FB469A">
            <w:pPr>
              <w:rPr>
                <w:rFonts w:hint="eastAsia"/>
              </w:rPr>
            </w:pPr>
          </w:p>
        </w:tc>
        <w:tc>
          <w:tcPr>
            <w:tcW w:w="1169" w:type="dxa"/>
          </w:tcPr>
          <w:p w:rsidR="00FB469A" w:rsidRDefault="00FB469A" w:rsidP="00FB469A">
            <w:pPr>
              <w:rPr>
                <w:rFonts w:hint="eastAsia"/>
              </w:rPr>
            </w:pPr>
          </w:p>
        </w:tc>
        <w:tc>
          <w:tcPr>
            <w:tcW w:w="1169" w:type="dxa"/>
          </w:tcPr>
          <w:p w:rsidR="00FB469A" w:rsidRDefault="00FB469A" w:rsidP="00FB469A">
            <w:pPr>
              <w:rPr>
                <w:rFonts w:hint="eastAsia"/>
              </w:rPr>
            </w:pPr>
          </w:p>
        </w:tc>
        <w:tc>
          <w:tcPr>
            <w:tcW w:w="1169" w:type="dxa"/>
          </w:tcPr>
          <w:p w:rsidR="00FB469A" w:rsidRDefault="00FB469A" w:rsidP="00FB469A">
            <w:pPr>
              <w:rPr>
                <w:rFonts w:hint="eastAsia"/>
              </w:rPr>
            </w:pPr>
          </w:p>
        </w:tc>
      </w:tr>
      <w:tr w:rsidR="00FB469A" w:rsidTr="00FB469A">
        <w:tc>
          <w:tcPr>
            <w:tcW w:w="1168" w:type="dxa"/>
          </w:tcPr>
          <w:p w:rsidR="00FB469A" w:rsidRDefault="00FB469A" w:rsidP="00FB469A">
            <w:pPr>
              <w:rPr>
                <w:rFonts w:hint="eastAsia"/>
              </w:rPr>
            </w:pPr>
          </w:p>
        </w:tc>
        <w:tc>
          <w:tcPr>
            <w:tcW w:w="1168" w:type="dxa"/>
          </w:tcPr>
          <w:p w:rsidR="00FB469A" w:rsidRDefault="00FB469A" w:rsidP="00FB469A">
            <w:pPr>
              <w:rPr>
                <w:rFonts w:hint="eastAsia"/>
              </w:rPr>
            </w:pPr>
          </w:p>
        </w:tc>
        <w:tc>
          <w:tcPr>
            <w:tcW w:w="1169" w:type="dxa"/>
          </w:tcPr>
          <w:p w:rsidR="00FB469A" w:rsidRDefault="00FB469A" w:rsidP="00FB469A">
            <w:pPr>
              <w:rPr>
                <w:rFonts w:hint="eastAsia"/>
              </w:rPr>
            </w:pPr>
          </w:p>
        </w:tc>
        <w:tc>
          <w:tcPr>
            <w:tcW w:w="1169" w:type="dxa"/>
          </w:tcPr>
          <w:p w:rsidR="00FB469A" w:rsidRDefault="00FB469A" w:rsidP="00FB469A">
            <w:pPr>
              <w:rPr>
                <w:rFonts w:hint="eastAsia"/>
              </w:rPr>
            </w:pPr>
          </w:p>
        </w:tc>
        <w:tc>
          <w:tcPr>
            <w:tcW w:w="1169" w:type="dxa"/>
          </w:tcPr>
          <w:p w:rsidR="00FB469A" w:rsidRDefault="00FB469A" w:rsidP="00FB469A">
            <w:pPr>
              <w:rPr>
                <w:rFonts w:hint="eastAsia"/>
              </w:rPr>
            </w:pPr>
          </w:p>
        </w:tc>
        <w:tc>
          <w:tcPr>
            <w:tcW w:w="1169" w:type="dxa"/>
          </w:tcPr>
          <w:p w:rsidR="00FB469A" w:rsidRDefault="00FB469A" w:rsidP="00FB469A">
            <w:pPr>
              <w:rPr>
                <w:rFonts w:hint="eastAsia"/>
              </w:rPr>
            </w:pPr>
          </w:p>
        </w:tc>
        <w:tc>
          <w:tcPr>
            <w:tcW w:w="1169" w:type="dxa"/>
          </w:tcPr>
          <w:p w:rsidR="00FB469A" w:rsidRDefault="00FB469A" w:rsidP="00FB469A">
            <w:pPr>
              <w:rPr>
                <w:rFonts w:hint="eastAsia"/>
              </w:rPr>
            </w:pPr>
          </w:p>
        </w:tc>
        <w:tc>
          <w:tcPr>
            <w:tcW w:w="1169" w:type="dxa"/>
          </w:tcPr>
          <w:p w:rsidR="00FB469A" w:rsidRDefault="00FB469A" w:rsidP="00FB469A">
            <w:pPr>
              <w:rPr>
                <w:rFonts w:hint="eastAsia"/>
              </w:rPr>
            </w:pPr>
          </w:p>
        </w:tc>
      </w:tr>
    </w:tbl>
    <w:p w:rsidR="00FB469A" w:rsidRDefault="00FB469A" w:rsidP="00FB469A"/>
    <w:p w:rsidR="00CD2C70" w:rsidRDefault="00CD2C70" w:rsidP="00FB469A"/>
    <w:p w:rsidR="00CD2C70" w:rsidRDefault="00CD2C70" w:rsidP="00CD2C70">
      <w:pPr>
        <w:pStyle w:val="1"/>
      </w:pPr>
      <w:r>
        <w:rPr>
          <w:rFonts w:hint="eastAsia"/>
        </w:rPr>
        <w:t>触发器</w:t>
      </w:r>
      <w:r>
        <w:t>和存储过程设计</w:t>
      </w:r>
    </w:p>
    <w:p w:rsidR="00CD2C70" w:rsidRDefault="00CD2C70" w:rsidP="00CD2C70">
      <w:pPr>
        <w:pStyle w:val="2"/>
        <w:rPr>
          <w:rFonts w:hint="eastAsia"/>
        </w:rPr>
      </w:pPr>
      <w:r>
        <w:rPr>
          <w:rFonts w:hint="eastAsia"/>
        </w:rPr>
        <w:t>存储器1</w:t>
      </w:r>
    </w:p>
    <w:p w:rsidR="00CD2C70" w:rsidRDefault="00CD2C70" w:rsidP="00CD2C70">
      <w:pPr>
        <w:rPr>
          <w:color w:val="FF0000"/>
        </w:rPr>
      </w:pPr>
      <w:r w:rsidRPr="00CD2C70">
        <w:rPr>
          <w:rFonts w:hint="eastAsia"/>
          <w:color w:val="FF0000"/>
        </w:rPr>
        <w:t>//功能</w:t>
      </w:r>
      <w:r w:rsidRPr="00CD2C70">
        <w:rPr>
          <w:color w:val="FF0000"/>
        </w:rPr>
        <w:t>描述</w:t>
      </w:r>
    </w:p>
    <w:p w:rsidR="00CD2C70" w:rsidRDefault="00CD2C70" w:rsidP="00CD2C70">
      <w:pPr>
        <w:pStyle w:val="2"/>
        <w:rPr>
          <w:rFonts w:hint="eastAsia"/>
        </w:rPr>
      </w:pPr>
      <w:r>
        <w:rPr>
          <w:rFonts w:hint="eastAsia"/>
        </w:rPr>
        <w:t>存储器2</w:t>
      </w:r>
    </w:p>
    <w:p w:rsidR="00CD2C70" w:rsidRDefault="00CD2C70" w:rsidP="00CD2C70">
      <w:pPr>
        <w:rPr>
          <w:color w:val="FF0000"/>
        </w:rPr>
      </w:pPr>
      <w:r w:rsidRPr="00CD2C70">
        <w:rPr>
          <w:rFonts w:hint="eastAsia"/>
          <w:color w:val="FF0000"/>
        </w:rPr>
        <w:t>//功能</w:t>
      </w:r>
      <w:r w:rsidRPr="00CD2C70">
        <w:rPr>
          <w:color w:val="FF0000"/>
        </w:rPr>
        <w:t>描述</w:t>
      </w:r>
    </w:p>
    <w:p w:rsidR="00CD2C70" w:rsidRPr="00CD2C70" w:rsidRDefault="00CD2C70" w:rsidP="00CD2C70">
      <w:pPr>
        <w:rPr>
          <w:rFonts w:hint="eastAsia"/>
        </w:rPr>
      </w:pPr>
    </w:p>
    <w:p w:rsidR="00CD2C70" w:rsidRDefault="00CD2C70" w:rsidP="00CD2C70">
      <w:pPr>
        <w:pStyle w:val="1"/>
      </w:pPr>
      <w:r>
        <w:rPr>
          <w:rFonts w:hint="eastAsia"/>
        </w:rPr>
        <w:t>安全</w:t>
      </w:r>
      <w:r>
        <w:t>保密设计</w:t>
      </w:r>
    </w:p>
    <w:p w:rsidR="00CD2C70" w:rsidRPr="00CD2C70" w:rsidRDefault="00CD2C70" w:rsidP="00CD2C70">
      <w:pPr>
        <w:rPr>
          <w:rFonts w:hint="eastAsia"/>
          <w:color w:val="FF0000"/>
        </w:rPr>
      </w:pPr>
      <w:r w:rsidRPr="00CD2C70">
        <w:rPr>
          <w:rFonts w:hint="eastAsia"/>
          <w:color w:val="FF0000"/>
        </w:rPr>
        <w:t>//日志</w:t>
      </w:r>
      <w:r w:rsidRPr="00CD2C70">
        <w:rPr>
          <w:color w:val="FF0000"/>
        </w:rPr>
        <w:t>记录</w:t>
      </w:r>
      <w:r w:rsidRPr="00CD2C70">
        <w:rPr>
          <w:rFonts w:hint="eastAsia"/>
          <w:color w:val="FF0000"/>
        </w:rPr>
        <w:t>,丢失</w:t>
      </w:r>
      <w:r w:rsidRPr="00CD2C70">
        <w:rPr>
          <w:color w:val="FF0000"/>
        </w:rPr>
        <w:t>备份，</w:t>
      </w:r>
      <w:r w:rsidRPr="00CD2C70">
        <w:rPr>
          <w:rFonts w:hint="eastAsia"/>
          <w:color w:val="FF0000"/>
        </w:rPr>
        <w:t>SQL防注入</w:t>
      </w:r>
      <w:r w:rsidRPr="00CD2C70">
        <w:rPr>
          <w:color w:val="FF0000"/>
        </w:rPr>
        <w:t>…</w:t>
      </w:r>
      <w:r w:rsidRPr="00CD2C70">
        <w:rPr>
          <w:color w:val="FF0000"/>
        </w:rPr>
        <w:t>..</w:t>
      </w:r>
    </w:p>
    <w:p w:rsidR="00CD2C70" w:rsidRDefault="00CD2C70" w:rsidP="00CD2C70">
      <w:pPr>
        <w:pStyle w:val="2"/>
      </w:pPr>
      <w:r>
        <w:rPr>
          <w:rFonts w:hint="eastAsia"/>
        </w:rPr>
        <w:t>设计</w:t>
      </w:r>
      <w:r>
        <w:t>点</w:t>
      </w:r>
      <w:r>
        <w:rPr>
          <w:rFonts w:hint="eastAsia"/>
        </w:rPr>
        <w:t>1</w:t>
      </w:r>
    </w:p>
    <w:p w:rsidR="00CD2C70" w:rsidRPr="00CD2C70" w:rsidRDefault="00CD2C70" w:rsidP="00CD2C70">
      <w:pPr>
        <w:rPr>
          <w:rFonts w:hint="eastAsia"/>
        </w:rPr>
      </w:pPr>
    </w:p>
    <w:p w:rsidR="00CD2C70" w:rsidRDefault="00CD2C70" w:rsidP="00CD2C70">
      <w:pPr>
        <w:pStyle w:val="2"/>
      </w:pPr>
      <w:r>
        <w:rPr>
          <w:rFonts w:hint="eastAsia"/>
        </w:rPr>
        <w:t>设计点2</w:t>
      </w:r>
    </w:p>
    <w:p w:rsidR="00CD2C70" w:rsidRPr="00CD2C70" w:rsidRDefault="00CD2C70" w:rsidP="00CD2C70">
      <w:pPr>
        <w:rPr>
          <w:rFonts w:hint="eastAsia"/>
        </w:rPr>
      </w:pPr>
    </w:p>
    <w:p w:rsidR="00CD2C70" w:rsidRPr="00CD2C70" w:rsidRDefault="00CD2C70" w:rsidP="00CD2C70">
      <w:pPr>
        <w:rPr>
          <w:rFonts w:hint="eastAsia"/>
        </w:rPr>
      </w:pPr>
    </w:p>
    <w:p w:rsidR="00CD2C70" w:rsidRPr="00CD2C70" w:rsidRDefault="00CD2C70" w:rsidP="00CD2C70">
      <w:pPr>
        <w:rPr>
          <w:rFonts w:hint="eastAsia"/>
        </w:rPr>
      </w:pPr>
    </w:p>
    <w:sectPr w:rsidR="00CD2C70" w:rsidRPr="00CD2C70">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26BD" w:rsidRDefault="00C026BD">
      <w:pPr>
        <w:spacing w:line="240" w:lineRule="auto"/>
      </w:pPr>
      <w:r>
        <w:separator/>
      </w:r>
    </w:p>
  </w:endnote>
  <w:endnote w:type="continuationSeparator" w:id="0">
    <w:p w:rsidR="00C026BD" w:rsidRDefault="00C026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63831">
      <w:tc>
        <w:tcPr>
          <w:tcW w:w="3162" w:type="dxa"/>
          <w:tcBorders>
            <w:top w:val="nil"/>
            <w:left w:val="nil"/>
            <w:bottom w:val="nil"/>
            <w:right w:val="nil"/>
          </w:tcBorders>
        </w:tcPr>
        <w:p w:rsidR="00B63831" w:rsidRDefault="00B63831">
          <w:pPr>
            <w:ind w:right="360"/>
          </w:pPr>
          <w:r>
            <w:rPr>
              <w:rFonts w:ascii="Times New Roman"/>
              <w:noProof/>
            </w:rPr>
            <w:t>Confidential</w:t>
          </w:r>
        </w:p>
      </w:tc>
      <w:tc>
        <w:tcPr>
          <w:tcW w:w="3162" w:type="dxa"/>
          <w:tcBorders>
            <w:top w:val="nil"/>
            <w:left w:val="nil"/>
            <w:bottom w:val="nil"/>
            <w:right w:val="nil"/>
          </w:tcBorders>
        </w:tcPr>
        <w:p w:rsidR="00B63831" w:rsidRDefault="00B63831" w:rsidP="00514272">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hint="eastAsia"/>
            </w:rPr>
            <w:t>&lt;B</w:t>
          </w:r>
          <w:r>
            <w:rPr>
              <w:rFonts w:ascii="Times New Roman"/>
            </w:rPr>
            <w:t>ITSS</w:t>
          </w:r>
          <w:r>
            <w:rPr>
              <w:rFonts w:ascii="Times New Roman" w:hint="eastAsia"/>
            </w:rPr>
            <w:t>&gt;</w:t>
          </w:r>
          <w:r>
            <w:rPr>
              <w:rFonts w:ascii="Times New Roman"/>
            </w:rPr>
            <w:fldChar w:fldCharType="end"/>
          </w:r>
          <w:r>
            <w:rPr>
              <w:rFonts w:ascii="Times New Roman"/>
            </w:rPr>
            <w:t>, 2015</w:t>
          </w:r>
        </w:p>
      </w:tc>
      <w:tc>
        <w:tcPr>
          <w:tcW w:w="3162" w:type="dxa"/>
          <w:tcBorders>
            <w:top w:val="nil"/>
            <w:left w:val="nil"/>
            <w:bottom w:val="nil"/>
            <w:right w:val="nil"/>
          </w:tcBorders>
        </w:tcPr>
        <w:p w:rsidR="00B63831" w:rsidRDefault="00B63831">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CD2C70">
            <w:rPr>
              <w:rStyle w:val="a8"/>
              <w:rFonts w:ascii="Times New Roman"/>
              <w:noProof/>
            </w:rPr>
            <w:t>6</w:t>
          </w:r>
          <w:r>
            <w:rPr>
              <w:rStyle w:val="a8"/>
              <w:rFonts w:ascii="Times New Roman"/>
              <w:noProof/>
            </w:rPr>
            <w:fldChar w:fldCharType="end"/>
          </w:r>
        </w:p>
      </w:tc>
    </w:tr>
  </w:tbl>
  <w:p w:rsidR="00B63831" w:rsidRDefault="00B63831">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26BD" w:rsidRDefault="00C026BD">
      <w:pPr>
        <w:spacing w:line="240" w:lineRule="auto"/>
      </w:pPr>
      <w:r>
        <w:separator/>
      </w:r>
    </w:p>
  </w:footnote>
  <w:footnote w:type="continuationSeparator" w:id="0">
    <w:p w:rsidR="00C026BD" w:rsidRDefault="00C026B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831" w:rsidRDefault="00B63831">
    <w:pPr>
      <w:rPr>
        <w:sz w:val="24"/>
      </w:rPr>
    </w:pPr>
  </w:p>
  <w:p w:rsidR="00B63831" w:rsidRDefault="00B63831">
    <w:pPr>
      <w:pBdr>
        <w:top w:val="single" w:sz="6" w:space="1" w:color="auto"/>
      </w:pBdr>
      <w:rPr>
        <w:sz w:val="24"/>
      </w:rPr>
    </w:pPr>
  </w:p>
  <w:p w:rsidR="00B63831" w:rsidRDefault="00B63831">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hint="eastAsia"/>
        <w:b/>
        <w:sz w:val="36"/>
      </w:rPr>
      <w:t>&lt;B</w:t>
    </w:r>
    <w:r>
      <w:rPr>
        <w:rFonts w:ascii="Arial" w:hAnsi="Arial"/>
        <w:b/>
        <w:sz w:val="36"/>
      </w:rPr>
      <w:t>ITSS</w:t>
    </w:r>
    <w:r>
      <w:rPr>
        <w:rFonts w:ascii="Arial" w:hAnsi="Arial" w:hint="eastAsia"/>
        <w:b/>
        <w:sz w:val="36"/>
      </w:rPr>
      <w:t>&gt;</w:t>
    </w:r>
    <w:r>
      <w:rPr>
        <w:rFonts w:ascii="Arial" w:hAnsi="Arial"/>
        <w:b/>
        <w:sz w:val="36"/>
      </w:rPr>
      <w:fldChar w:fldCharType="end"/>
    </w:r>
  </w:p>
  <w:p w:rsidR="00B63831" w:rsidRDefault="00B63831">
    <w:pPr>
      <w:pBdr>
        <w:bottom w:val="single" w:sz="6" w:space="1" w:color="auto"/>
      </w:pBdr>
      <w:jc w:val="right"/>
      <w:rPr>
        <w:sz w:val="24"/>
      </w:rPr>
    </w:pPr>
  </w:p>
  <w:p w:rsidR="00B63831" w:rsidRDefault="00B63831">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63831">
      <w:tc>
        <w:tcPr>
          <w:tcW w:w="6379" w:type="dxa"/>
        </w:tcPr>
        <w:p w:rsidR="00B63831" w:rsidRDefault="00B63831" w:rsidP="00AF3860">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Pr>
              <w:rFonts w:ascii="Times New Roman" w:hint="eastAsia"/>
            </w:rPr>
            <w:t>省人力资源</w:t>
          </w:r>
          <w:r>
            <w:rPr>
              <w:rFonts w:ascii="Times New Roman"/>
            </w:rPr>
            <w:t>市场数据采集系统</w:t>
          </w:r>
          <w:r>
            <w:rPr>
              <w:rFonts w:ascii="Times New Roman" w:hint="eastAsia"/>
            </w:rPr>
            <w:t>&gt;</w:t>
          </w:r>
          <w:r>
            <w:rPr>
              <w:rFonts w:ascii="Times New Roman"/>
            </w:rPr>
            <w:fldChar w:fldCharType="end"/>
          </w:r>
        </w:p>
      </w:tc>
      <w:tc>
        <w:tcPr>
          <w:tcW w:w="3179" w:type="dxa"/>
        </w:tcPr>
        <w:p w:rsidR="00B63831" w:rsidRDefault="00B63831">
          <w:pPr>
            <w:tabs>
              <w:tab w:val="left" w:pos="1135"/>
            </w:tabs>
            <w:spacing w:before="40"/>
            <w:ind w:right="68"/>
          </w:pPr>
          <w:r>
            <w:rPr>
              <w:rFonts w:ascii="Times New Roman"/>
            </w:rPr>
            <w:t xml:space="preserve">  </w:t>
          </w:r>
          <w:r>
            <w:rPr>
              <w:rFonts w:ascii="Times New Roman"/>
              <w:noProof/>
            </w:rPr>
            <w:t>Version:           &lt;1.0&gt;</w:t>
          </w:r>
        </w:p>
      </w:tc>
    </w:tr>
    <w:tr w:rsidR="00B63831">
      <w:tc>
        <w:tcPr>
          <w:tcW w:w="6379" w:type="dxa"/>
        </w:tcPr>
        <w:p w:rsidR="00B63831" w:rsidRDefault="00B63831" w:rsidP="00F45DE5">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软件设计</w:t>
          </w:r>
          <w:r>
            <w:rPr>
              <w:rFonts w:ascii="Times New Roman"/>
            </w:rPr>
            <w:t>说明</w:t>
          </w:r>
          <w:r>
            <w:rPr>
              <w:rFonts w:ascii="Times New Roman" w:hint="eastAsia"/>
            </w:rPr>
            <w:t>书</w:t>
          </w:r>
          <w:r>
            <w:rPr>
              <w:rFonts w:ascii="Times New Roman"/>
            </w:rPr>
            <w:fldChar w:fldCharType="end"/>
          </w:r>
        </w:p>
      </w:tc>
      <w:tc>
        <w:tcPr>
          <w:tcW w:w="3179" w:type="dxa"/>
        </w:tcPr>
        <w:p w:rsidR="00B63831" w:rsidRDefault="00B63831" w:rsidP="00F45DE5">
          <w:r>
            <w:rPr>
              <w:rFonts w:ascii="Times New Roman"/>
            </w:rPr>
            <w:t xml:space="preserve">  </w:t>
          </w:r>
          <w:r>
            <w:rPr>
              <w:rFonts w:ascii="Times New Roman"/>
              <w:noProof/>
            </w:rPr>
            <w:t>Date:  &lt;10/12/2015&gt;</w:t>
          </w:r>
        </w:p>
      </w:tc>
    </w:tr>
    <w:tr w:rsidR="00B63831">
      <w:tc>
        <w:tcPr>
          <w:tcW w:w="9558" w:type="dxa"/>
          <w:gridSpan w:val="2"/>
        </w:tcPr>
        <w:p w:rsidR="00B63831" w:rsidRDefault="00B63831" w:rsidP="00AF3860">
          <w:r>
            <w:rPr>
              <w:rFonts w:ascii="Times New Roman"/>
              <w:noProof/>
            </w:rPr>
            <w:t>&lt;SRS&gt;</w:t>
          </w:r>
        </w:p>
      </w:tc>
    </w:tr>
  </w:tbl>
  <w:p w:rsidR="00B63831" w:rsidRDefault="00B63831">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000004"/>
    <w:multiLevelType w:val="multilevel"/>
    <w:tmpl w:val="00000004"/>
    <w:lvl w:ilvl="0">
      <w:start w:val="1"/>
      <w:numFmt w:val="bullet"/>
      <w:lvlText w:val=""/>
      <w:lvlJc w:val="left"/>
      <w:pPr>
        <w:ind w:left="900" w:hanging="420"/>
      </w:pPr>
      <w:rPr>
        <w:rFonts w:ascii="Wingdings" w:hAnsi="Wingdings" w:hint="default"/>
        <w:lang w:eastAsia="zh-CN"/>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 w15:restartNumberingAfterBreak="0">
    <w:nsid w:val="0000000E"/>
    <w:multiLevelType w:val="multilevel"/>
    <w:tmpl w:val="0000000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0000011"/>
    <w:multiLevelType w:val="multilevel"/>
    <w:tmpl w:val="0000001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0000015"/>
    <w:multiLevelType w:val="multilevel"/>
    <w:tmpl w:val="000000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0000022"/>
    <w:multiLevelType w:val="multilevel"/>
    <w:tmpl w:val="0000002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0000023"/>
    <w:multiLevelType w:val="multilevel"/>
    <w:tmpl w:val="0000002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0000024"/>
    <w:multiLevelType w:val="multilevel"/>
    <w:tmpl w:val="000000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0000002B"/>
    <w:multiLevelType w:val="multilevel"/>
    <w:tmpl w:val="0000002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0000002D"/>
    <w:multiLevelType w:val="multilevel"/>
    <w:tmpl w:val="0000002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0000002E"/>
    <w:multiLevelType w:val="singleLevel"/>
    <w:tmpl w:val="0000002E"/>
    <w:lvl w:ilvl="0">
      <w:start w:val="1"/>
      <w:numFmt w:val="decimal"/>
      <w:suff w:val="nothing"/>
      <w:lvlText w:val="（%1）"/>
      <w:lvlJc w:val="left"/>
    </w:lvl>
  </w:abstractNum>
  <w:abstractNum w:abstractNumId="11" w15:restartNumberingAfterBreak="0">
    <w:nsid w:val="00000030"/>
    <w:multiLevelType w:val="singleLevel"/>
    <w:tmpl w:val="00000030"/>
    <w:lvl w:ilvl="0">
      <w:start w:val="1"/>
      <w:numFmt w:val="decimal"/>
      <w:suff w:val="nothing"/>
      <w:lvlText w:val="（%1）"/>
      <w:lvlJc w:val="left"/>
    </w:lvl>
  </w:abstractNum>
  <w:abstractNum w:abstractNumId="12" w15:restartNumberingAfterBreak="0">
    <w:nsid w:val="00000035"/>
    <w:multiLevelType w:val="singleLevel"/>
    <w:tmpl w:val="00000035"/>
    <w:lvl w:ilvl="0">
      <w:start w:val="1"/>
      <w:numFmt w:val="decimal"/>
      <w:suff w:val="nothing"/>
      <w:lvlText w:val="（%1）"/>
      <w:lvlJc w:val="left"/>
    </w:lvl>
  </w:abstractNum>
  <w:abstractNum w:abstractNumId="13" w15:restartNumberingAfterBreak="0">
    <w:nsid w:val="0157213C"/>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6477F04"/>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F1F5128"/>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0AE1250"/>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1663717"/>
    <w:multiLevelType w:val="hybridMultilevel"/>
    <w:tmpl w:val="984ADA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1C85067"/>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36F3A09"/>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B5B2C0E"/>
    <w:multiLevelType w:val="hybridMultilevel"/>
    <w:tmpl w:val="984ADA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0E075EC"/>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47F5837"/>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4DA730E"/>
    <w:multiLevelType w:val="multilevel"/>
    <w:tmpl w:val="8408BD1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2AD73F97"/>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CB0092B"/>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CE22657"/>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E6B72DC"/>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FB85724"/>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FEB4C89"/>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425153E"/>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1723DB1"/>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C394F66"/>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CE80A30"/>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D8A404B"/>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7904AE3"/>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AB61088"/>
    <w:multiLevelType w:val="hybridMultilevel"/>
    <w:tmpl w:val="D4E6F2A4"/>
    <w:lvl w:ilvl="0" w:tplc="A64AE25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717F56C7"/>
    <w:multiLevelType w:val="hybridMultilevel"/>
    <w:tmpl w:val="5DBC743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23A6F8A"/>
    <w:multiLevelType w:val="singleLevel"/>
    <w:tmpl w:val="00000035"/>
    <w:lvl w:ilvl="0">
      <w:start w:val="1"/>
      <w:numFmt w:val="decimal"/>
      <w:suff w:val="nothing"/>
      <w:lvlText w:val="（%1）"/>
      <w:lvlJc w:val="left"/>
    </w:lvl>
  </w:abstractNum>
  <w:abstractNum w:abstractNumId="39" w15:restartNumberingAfterBreak="0">
    <w:nsid w:val="731F3BAC"/>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39D1D76"/>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D6D103A"/>
    <w:multiLevelType w:val="hybridMultilevel"/>
    <w:tmpl w:val="984AD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23"/>
  </w:num>
  <w:num w:numId="4">
    <w:abstractNumId w:val="28"/>
  </w:num>
  <w:num w:numId="5">
    <w:abstractNumId w:val="21"/>
  </w:num>
  <w:num w:numId="6">
    <w:abstractNumId w:val="40"/>
  </w:num>
  <w:num w:numId="7">
    <w:abstractNumId w:val="32"/>
  </w:num>
  <w:num w:numId="8">
    <w:abstractNumId w:val="14"/>
  </w:num>
  <w:num w:numId="9">
    <w:abstractNumId w:val="24"/>
  </w:num>
  <w:num w:numId="10">
    <w:abstractNumId w:val="26"/>
  </w:num>
  <w:num w:numId="11">
    <w:abstractNumId w:val="25"/>
  </w:num>
  <w:num w:numId="12">
    <w:abstractNumId w:val="41"/>
  </w:num>
  <w:num w:numId="13">
    <w:abstractNumId w:val="39"/>
  </w:num>
  <w:num w:numId="14">
    <w:abstractNumId w:val="15"/>
  </w:num>
  <w:num w:numId="15">
    <w:abstractNumId w:val="13"/>
  </w:num>
  <w:num w:numId="16">
    <w:abstractNumId w:val="34"/>
  </w:num>
  <w:num w:numId="17">
    <w:abstractNumId w:val="29"/>
  </w:num>
  <w:num w:numId="18">
    <w:abstractNumId w:val="35"/>
  </w:num>
  <w:num w:numId="19">
    <w:abstractNumId w:val="16"/>
  </w:num>
  <w:num w:numId="20">
    <w:abstractNumId w:val="27"/>
  </w:num>
  <w:num w:numId="21">
    <w:abstractNumId w:val="30"/>
  </w:num>
  <w:num w:numId="22">
    <w:abstractNumId w:val="19"/>
  </w:num>
  <w:num w:numId="23">
    <w:abstractNumId w:val="22"/>
  </w:num>
  <w:num w:numId="24">
    <w:abstractNumId w:val="18"/>
  </w:num>
  <w:num w:numId="25">
    <w:abstractNumId w:val="31"/>
  </w:num>
  <w:num w:numId="26">
    <w:abstractNumId w:val="17"/>
  </w:num>
  <w:num w:numId="27">
    <w:abstractNumId w:val="20"/>
  </w:num>
  <w:num w:numId="28">
    <w:abstractNumId w:val="33"/>
  </w:num>
  <w:num w:numId="29">
    <w:abstractNumId w:val="37"/>
  </w:num>
  <w:num w:numId="30">
    <w:abstractNumId w:val="8"/>
  </w:num>
  <w:num w:numId="31">
    <w:abstractNumId w:val="7"/>
  </w:num>
  <w:num w:numId="32">
    <w:abstractNumId w:val="5"/>
  </w:num>
  <w:num w:numId="33">
    <w:abstractNumId w:val="2"/>
  </w:num>
  <w:num w:numId="34">
    <w:abstractNumId w:val="4"/>
  </w:num>
  <w:num w:numId="35">
    <w:abstractNumId w:val="6"/>
  </w:num>
  <w:num w:numId="36">
    <w:abstractNumId w:val="12"/>
  </w:num>
  <w:num w:numId="37">
    <w:abstractNumId w:val="9"/>
  </w:num>
  <w:num w:numId="38">
    <w:abstractNumId w:val="10"/>
  </w:num>
  <w:num w:numId="39">
    <w:abstractNumId w:val="3"/>
  </w:num>
  <w:num w:numId="40">
    <w:abstractNumId w:val="11"/>
  </w:num>
  <w:num w:numId="41">
    <w:abstractNumId w:val="36"/>
  </w:num>
  <w:num w:numId="42">
    <w:abstractNumId w:val="38"/>
  </w:num>
  <w:num w:numId="43">
    <w:abstractNumId w:val="1"/>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attachedTemplate r:id="rId1"/>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78D"/>
    <w:rsid w:val="000059D9"/>
    <w:rsid w:val="000153AD"/>
    <w:rsid w:val="00015431"/>
    <w:rsid w:val="000522E1"/>
    <w:rsid w:val="000E22DF"/>
    <w:rsid w:val="001579CD"/>
    <w:rsid w:val="00157A48"/>
    <w:rsid w:val="002032F6"/>
    <w:rsid w:val="0021207B"/>
    <w:rsid w:val="00233918"/>
    <w:rsid w:val="00247D7B"/>
    <w:rsid w:val="00283376"/>
    <w:rsid w:val="002B78BD"/>
    <w:rsid w:val="002F1366"/>
    <w:rsid w:val="00313943"/>
    <w:rsid w:val="00317D8F"/>
    <w:rsid w:val="00320766"/>
    <w:rsid w:val="00340146"/>
    <w:rsid w:val="003467B1"/>
    <w:rsid w:val="00380865"/>
    <w:rsid w:val="003930C3"/>
    <w:rsid w:val="003C0B03"/>
    <w:rsid w:val="003C4C00"/>
    <w:rsid w:val="003E0E3E"/>
    <w:rsid w:val="00415CB0"/>
    <w:rsid w:val="004850AE"/>
    <w:rsid w:val="0049478D"/>
    <w:rsid w:val="004A03B9"/>
    <w:rsid w:val="004A2EED"/>
    <w:rsid w:val="004B4F96"/>
    <w:rsid w:val="004D6F3B"/>
    <w:rsid w:val="00514272"/>
    <w:rsid w:val="005A4DDE"/>
    <w:rsid w:val="005A7E6B"/>
    <w:rsid w:val="005B2280"/>
    <w:rsid w:val="006121BB"/>
    <w:rsid w:val="00652BF7"/>
    <w:rsid w:val="006B1200"/>
    <w:rsid w:val="006F228B"/>
    <w:rsid w:val="007261FA"/>
    <w:rsid w:val="007635CD"/>
    <w:rsid w:val="007948C0"/>
    <w:rsid w:val="008311AC"/>
    <w:rsid w:val="00847D72"/>
    <w:rsid w:val="00881F04"/>
    <w:rsid w:val="00911FC4"/>
    <w:rsid w:val="009124ED"/>
    <w:rsid w:val="009769B8"/>
    <w:rsid w:val="009B2880"/>
    <w:rsid w:val="009C1EA4"/>
    <w:rsid w:val="00A24DF1"/>
    <w:rsid w:val="00A60A94"/>
    <w:rsid w:val="00A65906"/>
    <w:rsid w:val="00AB3259"/>
    <w:rsid w:val="00AD682A"/>
    <w:rsid w:val="00AE42F7"/>
    <w:rsid w:val="00AE7DA4"/>
    <w:rsid w:val="00AF3860"/>
    <w:rsid w:val="00B401AC"/>
    <w:rsid w:val="00B63831"/>
    <w:rsid w:val="00B65DFD"/>
    <w:rsid w:val="00BA22F7"/>
    <w:rsid w:val="00BB573B"/>
    <w:rsid w:val="00BC257E"/>
    <w:rsid w:val="00BD2393"/>
    <w:rsid w:val="00BD37A5"/>
    <w:rsid w:val="00C026BD"/>
    <w:rsid w:val="00C216C6"/>
    <w:rsid w:val="00C542F6"/>
    <w:rsid w:val="00CD2C70"/>
    <w:rsid w:val="00CE6763"/>
    <w:rsid w:val="00D21E63"/>
    <w:rsid w:val="00D63539"/>
    <w:rsid w:val="00DA6FCE"/>
    <w:rsid w:val="00DB7455"/>
    <w:rsid w:val="00DE255E"/>
    <w:rsid w:val="00E2081E"/>
    <w:rsid w:val="00E37841"/>
    <w:rsid w:val="00E659F2"/>
    <w:rsid w:val="00EE23C1"/>
    <w:rsid w:val="00EE2D7B"/>
    <w:rsid w:val="00EE5408"/>
    <w:rsid w:val="00F45DE5"/>
    <w:rsid w:val="00F87154"/>
    <w:rsid w:val="00FB46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C3A6148-15DF-4C31-9513-80CBD8D47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link w:val="Char"/>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uiPriority w:val="39"/>
    <w:pPr>
      <w:tabs>
        <w:tab w:val="left" w:pos="1440"/>
        <w:tab w:val="right" w:pos="9360"/>
      </w:tabs>
      <w:ind w:left="864"/>
    </w:p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basedOn w:val="a0"/>
    <w:semiHidden/>
    <w:rPr>
      <w:color w:val="0000FF"/>
      <w:u w:val="single"/>
    </w:rPr>
  </w:style>
  <w:style w:type="character" w:styleId="af">
    <w:name w:val="FollowedHyperlink"/>
    <w:basedOn w:val="a0"/>
    <w:semiHidden/>
    <w:rPr>
      <w:color w:val="800080"/>
      <w:u w:val="single"/>
    </w:rPr>
  </w:style>
  <w:style w:type="character" w:styleId="af0">
    <w:name w:val="Strong"/>
    <w:basedOn w:val="a0"/>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1">
    <w:name w:val="List Paragraph"/>
    <w:basedOn w:val="a"/>
    <w:qFormat/>
    <w:rsid w:val="005A7E6B"/>
    <w:pPr>
      <w:ind w:firstLineChars="200" w:firstLine="420"/>
    </w:pPr>
  </w:style>
  <w:style w:type="paragraph" w:styleId="af2">
    <w:name w:val="No Spacing"/>
    <w:uiPriority w:val="1"/>
    <w:qFormat/>
    <w:rsid w:val="004D6F3B"/>
    <w:pPr>
      <w:widowControl w:val="0"/>
    </w:pPr>
    <w:rPr>
      <w:rFonts w:ascii="宋体"/>
    </w:rPr>
  </w:style>
  <w:style w:type="character" w:customStyle="1" w:styleId="2Char">
    <w:name w:val="标题 2 Char"/>
    <w:rsid w:val="00233918"/>
    <w:rPr>
      <w:rFonts w:ascii="Arial" w:eastAsia="黑体" w:hAnsi="Arial"/>
      <w:b/>
      <w:bCs/>
      <w:kern w:val="2"/>
      <w:sz w:val="32"/>
      <w:szCs w:val="32"/>
      <w:lang w:val="en-US" w:eastAsia="zh-CN" w:bidi="ar-SA"/>
    </w:rPr>
  </w:style>
  <w:style w:type="paragraph" w:customStyle="1" w:styleId="11">
    <w:name w:val="列出段落1"/>
    <w:basedOn w:val="a"/>
    <w:rsid w:val="004A03B9"/>
    <w:pPr>
      <w:ind w:firstLineChars="200" w:firstLine="420"/>
    </w:pPr>
  </w:style>
  <w:style w:type="paragraph" w:customStyle="1" w:styleId="21">
    <w:name w:val="列出段落2"/>
    <w:basedOn w:val="a"/>
    <w:rsid w:val="00BC257E"/>
    <w:pPr>
      <w:ind w:firstLineChars="200" w:firstLine="420"/>
    </w:pPr>
  </w:style>
  <w:style w:type="paragraph" w:customStyle="1" w:styleId="31">
    <w:name w:val="列出段落3"/>
    <w:basedOn w:val="a"/>
    <w:rsid w:val="00D63539"/>
    <w:pPr>
      <w:ind w:firstLineChars="200" w:firstLine="420"/>
    </w:pPr>
  </w:style>
  <w:style w:type="character" w:customStyle="1" w:styleId="Char">
    <w:name w:val="正文缩进 Char"/>
    <w:link w:val="a3"/>
    <w:rsid w:val="00F45DE5"/>
    <w:rPr>
      <w:rFonts w:ascii="宋体"/>
    </w:rPr>
  </w:style>
  <w:style w:type="character" w:customStyle="1" w:styleId="1CharChar">
    <w:name w:val="表格抬头1 Char Char"/>
    <w:link w:val="12"/>
    <w:rsid w:val="00F45DE5"/>
    <w:rPr>
      <w:b/>
      <w:kern w:val="2"/>
      <w:sz w:val="21"/>
      <w:szCs w:val="22"/>
    </w:rPr>
  </w:style>
  <w:style w:type="paragraph" w:customStyle="1" w:styleId="12">
    <w:name w:val="表格抬头1"/>
    <w:basedOn w:val="a3"/>
    <w:link w:val="1CharChar"/>
    <w:rsid w:val="00F45DE5"/>
    <w:pPr>
      <w:spacing w:line="240" w:lineRule="auto"/>
      <w:ind w:left="0" w:firstLine="0"/>
      <w:jc w:val="center"/>
    </w:pPr>
    <w:rPr>
      <w:rFonts w:ascii="Times New Roman"/>
      <w:b/>
      <w:kern w:val="2"/>
      <w:sz w:val="21"/>
      <w:szCs w:val="22"/>
    </w:rPr>
  </w:style>
  <w:style w:type="character" w:customStyle="1" w:styleId="Char0">
    <w:name w:val="题注 Char"/>
    <w:link w:val="af3"/>
    <w:rsid w:val="00F45DE5"/>
    <w:rPr>
      <w:rFonts w:eastAsia="微软雅黑"/>
      <w:kern w:val="2"/>
      <w:sz w:val="18"/>
      <w:szCs w:val="22"/>
    </w:rPr>
  </w:style>
  <w:style w:type="paragraph" w:styleId="af3">
    <w:name w:val="caption"/>
    <w:basedOn w:val="a"/>
    <w:next w:val="a"/>
    <w:link w:val="Char0"/>
    <w:qFormat/>
    <w:rsid w:val="00F45DE5"/>
    <w:pPr>
      <w:spacing w:line="240" w:lineRule="auto"/>
      <w:jc w:val="center"/>
    </w:pPr>
    <w:rPr>
      <w:rFonts w:ascii="Times New Roman" w:eastAsia="微软雅黑"/>
      <w:kern w:val="2"/>
      <w:sz w:val="18"/>
      <w:szCs w:val="22"/>
    </w:rPr>
  </w:style>
  <w:style w:type="table" w:styleId="af4">
    <w:name w:val="Grid Table Light"/>
    <w:basedOn w:val="a1"/>
    <w:uiPriority w:val="40"/>
    <w:rsid w:val="006F228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4-3">
    <w:name w:val="Grid Table 4 Accent 3"/>
    <w:basedOn w:val="a1"/>
    <w:uiPriority w:val="49"/>
    <w:rsid w:val="00B6383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3">
    <w:name w:val="Grid Table 1 Light Accent 3"/>
    <w:basedOn w:val="a1"/>
    <w:uiPriority w:val="46"/>
    <w:rsid w:val="00B63831"/>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af5">
    <w:name w:val="Table Grid"/>
    <w:basedOn w:val="a1"/>
    <w:uiPriority w:val="39"/>
    <w:rsid w:val="00FB4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507536">
      <w:bodyDiv w:val="1"/>
      <w:marLeft w:val="0"/>
      <w:marRight w:val="0"/>
      <w:marTop w:val="0"/>
      <w:marBottom w:val="0"/>
      <w:divBdr>
        <w:top w:val="none" w:sz="0" w:space="0" w:color="auto"/>
        <w:left w:val="none" w:sz="0" w:space="0" w:color="auto"/>
        <w:bottom w:val="none" w:sz="0" w:space="0" w:color="auto"/>
        <w:right w:val="none" w:sz="0" w:space="0" w:color="auto"/>
      </w:divBdr>
    </w:div>
    <w:div w:id="2075617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tmp"/><Relationship Id="rId4" Type="http://schemas.openxmlformats.org/officeDocument/2006/relationships/settings" Target="settings.xml"/><Relationship Id="rId9" Type="http://schemas.openxmlformats.org/officeDocument/2006/relationships/image" Target="media/image1.tmp"/><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36164;&#26009;\&#22823;&#23398;&#35838;&#20214;\&#22823;&#22235;\&#36719;&#20214;&#24037;&#31243;&#23454;&#36341;-&#38379;&#27874;\&#36719;&#24037;&#32508;&#21512;&#35757;&#32451;&#25991;&#26723;&#27169;&#26495;\RUP%20&#27169;&#26495;\&#38656;&#27714;\&#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27998-88B6-4798-9D10-EA98C4E28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软件需求规约.dot</Template>
  <TotalTime>29</TotalTime>
  <Pages>7</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软件需求规约</vt:lpstr>
    </vt:vector>
  </TitlesOfParts>
  <Company>&lt;公司名称&gt;</Company>
  <LinksUpToDate>false</LinksUpToDate>
  <CharactersWithSpaces>3417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stephanie</dc:creator>
  <cp:keywords/>
  <cp:lastModifiedBy>stephanie</cp:lastModifiedBy>
  <cp:revision>3</cp:revision>
  <dcterms:created xsi:type="dcterms:W3CDTF">2015-12-18T08:29:00Z</dcterms:created>
  <dcterms:modified xsi:type="dcterms:W3CDTF">2015-12-18T08:58:00Z</dcterms:modified>
</cp:coreProperties>
</file>